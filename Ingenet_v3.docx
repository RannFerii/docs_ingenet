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954" w:rsidRPr="00296F84" w:rsidRDefault="00215954" w:rsidP="00215954">
      <w:pPr>
        <w:spacing w:line="240" w:lineRule="auto"/>
        <w:jc w:val="center"/>
        <w:rPr>
          <w:rFonts w:cs="Arial"/>
          <w:b/>
          <w:color w:val="000000" w:themeColor="text1"/>
          <w:sz w:val="32"/>
          <w:szCs w:val="32"/>
        </w:rPr>
      </w:pPr>
      <w:r w:rsidRPr="00296F84">
        <w:rPr>
          <w:rFonts w:cs="Arial"/>
          <w:b/>
          <w:noProof/>
          <w:color w:val="000000" w:themeColor="text1"/>
          <w:sz w:val="32"/>
          <w:szCs w:val="32"/>
          <w:lang w:eastAsia="es-MX"/>
        </w:rPr>
        <w:drawing>
          <wp:anchor distT="0" distB="0" distL="114300" distR="114300" simplePos="0" relativeHeight="251660288" behindDoc="0" locked="0" layoutInCell="1" allowOverlap="1" wp14:anchorId="52E251FB" wp14:editId="4F6FE093">
            <wp:simplePos x="0" y="0"/>
            <wp:positionH relativeFrom="margin">
              <wp:posOffset>-82550</wp:posOffset>
            </wp:positionH>
            <wp:positionV relativeFrom="paragraph">
              <wp:posOffset>168910</wp:posOffset>
            </wp:positionV>
            <wp:extent cx="931545" cy="866775"/>
            <wp:effectExtent l="0" t="0" r="2540" b="0"/>
            <wp:wrapNone/>
            <wp:docPr id="1" name="Imagen 1" descr="C:\Users\dell1\Desktop\SoloLog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dell1\Desktop\SoloLog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31494" cy="866775"/>
                    </a:xfrm>
                    <a:prstGeom prst="rect">
                      <a:avLst/>
                    </a:prstGeom>
                    <a:noFill/>
                    <a:ln>
                      <a:noFill/>
                    </a:ln>
                  </pic:spPr>
                </pic:pic>
              </a:graphicData>
            </a:graphic>
          </wp:anchor>
        </w:drawing>
      </w:r>
      <w:r w:rsidRPr="00296F84">
        <w:rPr>
          <w:rFonts w:cs="Arial"/>
          <w:b/>
          <w:color w:val="000000" w:themeColor="text1"/>
          <w:sz w:val="32"/>
          <w:szCs w:val="32"/>
        </w:rPr>
        <w:t xml:space="preserve">           UNIVERSIDAD AMERICANA DE ACAPULCO</w:t>
      </w:r>
    </w:p>
    <w:p w:rsidR="00215954" w:rsidRPr="00296F84" w:rsidRDefault="00215954" w:rsidP="00215954">
      <w:pPr>
        <w:spacing w:line="240" w:lineRule="auto"/>
        <w:jc w:val="center"/>
        <w:rPr>
          <w:rFonts w:cs="Arial"/>
          <w:color w:val="000000" w:themeColor="text1"/>
          <w:sz w:val="28"/>
          <w:szCs w:val="28"/>
        </w:rPr>
      </w:pPr>
      <w:r w:rsidRPr="00296F84">
        <w:rPr>
          <w:rFonts w:cs="Arial"/>
          <w:b/>
          <w:noProof/>
          <w:color w:val="000000" w:themeColor="text1"/>
          <w:sz w:val="32"/>
          <w:szCs w:val="32"/>
          <w:lang w:eastAsia="es-MX"/>
        </w:rPr>
        <mc:AlternateContent>
          <mc:Choice Requires="wps">
            <w:drawing>
              <wp:anchor distT="0" distB="0" distL="114300" distR="114300" simplePos="0" relativeHeight="251662336" behindDoc="1" locked="0" layoutInCell="1" allowOverlap="1" wp14:anchorId="120751CE" wp14:editId="3DD9FC9D">
                <wp:simplePos x="0" y="0"/>
                <wp:positionH relativeFrom="margin">
                  <wp:posOffset>180975</wp:posOffset>
                </wp:positionH>
                <wp:positionV relativeFrom="paragraph">
                  <wp:posOffset>469265</wp:posOffset>
                </wp:positionV>
                <wp:extent cx="9525" cy="7419975"/>
                <wp:effectExtent l="0" t="0" r="28575" b="28575"/>
                <wp:wrapNone/>
                <wp:docPr id="11" name="Conector recto 11"/>
                <wp:cNvGraphicFramePr/>
                <a:graphic xmlns:a="http://schemas.openxmlformats.org/drawingml/2006/main">
                  <a:graphicData uri="http://schemas.microsoft.com/office/word/2010/wordprocessingShape">
                    <wps:wsp>
                      <wps:cNvCnPr/>
                      <wps:spPr>
                        <a:xfrm flipH="1">
                          <a:off x="0" y="0"/>
                          <a:ext cx="9525" cy="7419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0FB1D136" id="Conector recto 11" o:spid="_x0000_s1026" style="position:absolute;flip:x;z-index:-251654144;visibility:visible;mso-wrap-style:square;mso-wrap-distance-left:9pt;mso-wrap-distance-top:0;mso-wrap-distance-right:9pt;mso-wrap-distance-bottom:0;mso-position-horizontal:absolute;mso-position-horizontal-relative:margin;mso-position-vertical:absolute;mso-position-vertical-relative:text" from="14.25pt,36.95pt" to="15pt,6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" strokecolor="black [3200]" strokeweight="1.5pt">
                <v:stroke joinstyle="miter"/>
                <w10:wrap anchorx="margin"/>
              </v:line>
            </w:pict>
          </mc:Fallback>
        </mc:AlternateContent>
      </w:r>
      <w:r w:rsidRPr="00296F84">
        <w:rPr>
          <w:rFonts w:cs="Arial"/>
          <w:b/>
          <w:noProof/>
          <w:color w:val="000000" w:themeColor="text1"/>
          <w:sz w:val="32"/>
          <w:szCs w:val="32"/>
          <w:lang w:eastAsia="es-MX"/>
        </w:rPr>
        <mc:AlternateContent>
          <mc:Choice Requires="wps">
            <w:drawing>
              <wp:anchor distT="0" distB="0" distL="114300" distR="114300" simplePos="0" relativeHeight="251663360" behindDoc="1" locked="0" layoutInCell="1" allowOverlap="1" wp14:anchorId="6EBCF663" wp14:editId="62452E9F">
                <wp:simplePos x="0" y="0"/>
                <wp:positionH relativeFrom="margin">
                  <wp:posOffset>329565</wp:posOffset>
                </wp:positionH>
                <wp:positionV relativeFrom="paragraph">
                  <wp:posOffset>469900</wp:posOffset>
                </wp:positionV>
                <wp:extent cx="9525" cy="7419975"/>
                <wp:effectExtent l="0" t="0" r="28575" b="28575"/>
                <wp:wrapNone/>
                <wp:docPr id="12" name="Conector recto 12"/>
                <wp:cNvGraphicFramePr/>
                <a:graphic xmlns:a="http://schemas.openxmlformats.org/drawingml/2006/main">
                  <a:graphicData uri="http://schemas.microsoft.com/office/word/2010/wordprocessingShape">
                    <wps:wsp>
                      <wps:cNvCnPr/>
                      <wps:spPr>
                        <a:xfrm flipH="1">
                          <a:off x="0" y="0"/>
                          <a:ext cx="9525" cy="7419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35A76ED3" id="Conector recto 12" o:spid="_x0000_s1026" style="position:absolute;flip:x;z-index:-251653120;visibility:visible;mso-wrap-style:square;mso-wrap-distance-left:9pt;mso-wrap-distance-top:0;mso-wrap-distance-right:9pt;mso-wrap-distance-bottom:0;mso-position-horizontal:absolute;mso-position-horizontal-relative:margin;mso-position-vertical:absolute;mso-position-vertical-relative:text" from="25.95pt,37pt" to="26.7pt,6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" strokecolor="black [3200]" strokeweight="1.5pt">
                <v:stroke joinstyle="miter"/>
                <w10:wrap anchorx="margin"/>
              </v:line>
            </w:pict>
          </mc:Fallback>
        </mc:AlternateContent>
      </w:r>
      <w:r w:rsidRPr="00296F84">
        <w:rPr>
          <w:rFonts w:cs="Arial"/>
          <w:b/>
          <w:noProof/>
          <w:color w:val="000000" w:themeColor="text1"/>
          <w:sz w:val="32"/>
          <w:szCs w:val="32"/>
          <w:lang w:eastAsia="es-MX"/>
        </w:rPr>
        <mc:AlternateContent>
          <mc:Choice Requires="wps">
            <w:drawing>
              <wp:anchor distT="0" distB="0" distL="114300" distR="114300" simplePos="0" relativeHeight="251664384" behindDoc="1" locked="0" layoutInCell="1" allowOverlap="1" wp14:anchorId="131A70F1" wp14:editId="786B8598">
                <wp:simplePos x="0" y="0"/>
                <wp:positionH relativeFrom="margin">
                  <wp:posOffset>481965</wp:posOffset>
                </wp:positionH>
                <wp:positionV relativeFrom="paragraph">
                  <wp:posOffset>469900</wp:posOffset>
                </wp:positionV>
                <wp:extent cx="9525" cy="7419975"/>
                <wp:effectExtent l="0" t="0" r="28575" b="28575"/>
                <wp:wrapNone/>
                <wp:docPr id="13" name="Conector recto 13"/>
                <wp:cNvGraphicFramePr/>
                <a:graphic xmlns:a="http://schemas.openxmlformats.org/drawingml/2006/main">
                  <a:graphicData uri="http://schemas.microsoft.com/office/word/2010/wordprocessingShape">
                    <wps:wsp>
                      <wps:cNvCnPr/>
                      <wps:spPr>
                        <a:xfrm flipH="1">
                          <a:off x="0" y="0"/>
                          <a:ext cx="9525" cy="7419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0E53365D" id="Conector recto 13" o:spid="_x0000_s1026" style="position:absolute;flip:x;z-index:-251652096;visibility:visible;mso-wrap-style:square;mso-wrap-distance-left:9pt;mso-wrap-distance-top:0;mso-wrap-distance-right:9pt;mso-wrap-distance-bottom:0;mso-position-horizontal:absolute;mso-position-horizontal-relative:margin;mso-position-vertical:absolute;mso-position-vertical-relative:text" from="37.95pt,37pt" to="38.7pt,6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" strokecolor="black [3200]" strokeweight="1.5pt">
                <v:stroke joinstyle="miter"/>
                <w10:wrap anchorx="margin"/>
              </v:line>
            </w:pict>
          </mc:Fallback>
        </mc:AlternateContent>
      </w:r>
      <w:r w:rsidRPr="00296F84">
        <w:rPr>
          <w:rFonts w:cs="Arial"/>
          <w:b/>
          <w:noProof/>
          <w:color w:val="000000" w:themeColor="text1"/>
          <w:sz w:val="32"/>
          <w:szCs w:val="32"/>
          <w:lang w:eastAsia="es-MX"/>
        </w:rPr>
        <mc:AlternateContent>
          <mc:Choice Requires="wps">
            <w:drawing>
              <wp:anchor distT="0" distB="0" distL="114300" distR="114300" simplePos="0" relativeHeight="251661312" behindDoc="1" locked="0" layoutInCell="1" allowOverlap="1" wp14:anchorId="4FF11353" wp14:editId="6E7F41C6">
                <wp:simplePos x="0" y="0"/>
                <wp:positionH relativeFrom="column">
                  <wp:posOffset>758190</wp:posOffset>
                </wp:positionH>
                <wp:positionV relativeFrom="paragraph">
                  <wp:posOffset>384175</wp:posOffset>
                </wp:positionV>
                <wp:extent cx="5200650" cy="9525"/>
                <wp:effectExtent l="0" t="0" r="19050" b="28575"/>
                <wp:wrapNone/>
                <wp:docPr id="14" name="Conector recto 14"/>
                <wp:cNvGraphicFramePr/>
                <a:graphic xmlns:a="http://schemas.openxmlformats.org/drawingml/2006/main">
                  <a:graphicData uri="http://schemas.microsoft.com/office/word/2010/wordprocessingShape">
                    <wps:wsp>
                      <wps:cNvCnPr/>
                      <wps:spPr>
                        <a:xfrm>
                          <a:off x="0" y="0"/>
                          <a:ext cx="5200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6A0CC6A0" id="Conector recto 1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59.7pt,30.25pt" to="469.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" strokecolor="black [3200]" strokeweight="1.5pt">
                <v:stroke joinstyle="miter"/>
              </v:line>
            </w:pict>
          </mc:Fallback>
        </mc:AlternateContent>
      </w:r>
      <w:r w:rsidRPr="00296F84">
        <w:rPr>
          <w:rFonts w:cs="Arial"/>
          <w:b/>
          <w:noProof/>
          <w:color w:val="000000" w:themeColor="text1"/>
          <w:sz w:val="32"/>
          <w:szCs w:val="32"/>
          <w:lang w:eastAsia="es-MX"/>
        </w:rPr>
        <mc:AlternateContent>
          <mc:Choice Requires="wps">
            <w:drawing>
              <wp:anchor distT="0" distB="0" distL="114300" distR="114300" simplePos="0" relativeHeight="251659264" behindDoc="1" locked="0" layoutInCell="1" allowOverlap="1" wp14:anchorId="230B34FA" wp14:editId="7FFC31F5">
                <wp:simplePos x="0" y="0"/>
                <wp:positionH relativeFrom="column">
                  <wp:posOffset>758190</wp:posOffset>
                </wp:positionH>
                <wp:positionV relativeFrom="paragraph">
                  <wp:posOffset>231775</wp:posOffset>
                </wp:positionV>
                <wp:extent cx="5200650" cy="95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5200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1CAFE144" id="Conector recto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59.7pt,18.25pt" to="469.2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" strokecolor="black [3200]" strokeweight="1.5pt">
                <v:stroke joinstyle="miter"/>
              </v:line>
            </w:pict>
          </mc:Fallback>
        </mc:AlternateContent>
      </w:r>
      <w:r w:rsidRPr="00296F84">
        <w:rPr>
          <w:rFonts w:cs="Arial"/>
          <w:color w:val="000000" w:themeColor="text1"/>
        </w:rPr>
        <w:t xml:space="preserve">      “</w:t>
      </w:r>
      <w:r w:rsidRPr="00296F84">
        <w:rPr>
          <w:rFonts w:cs="Arial"/>
          <w:color w:val="000000" w:themeColor="text1"/>
          <w:sz w:val="28"/>
          <w:szCs w:val="28"/>
        </w:rPr>
        <w:t>EXCELENCIA PARA EL DESARROLLO”</w:t>
      </w:r>
    </w:p>
    <w:p w:rsidR="00215954" w:rsidRPr="00296F84" w:rsidRDefault="00215954" w:rsidP="00215954">
      <w:pPr>
        <w:spacing w:line="240" w:lineRule="auto"/>
        <w:jc w:val="center"/>
        <w:rPr>
          <w:rFonts w:cs="Arial"/>
          <w:color w:val="000000" w:themeColor="text1"/>
          <w:sz w:val="28"/>
          <w:szCs w:val="28"/>
        </w:rPr>
      </w:pPr>
    </w:p>
    <w:p w:rsidR="00215954" w:rsidRPr="00296F84" w:rsidRDefault="00215954" w:rsidP="00215954">
      <w:pPr>
        <w:spacing w:line="240" w:lineRule="auto"/>
        <w:jc w:val="center"/>
        <w:rPr>
          <w:rFonts w:cs="Arial"/>
          <w:b/>
          <w:color w:val="000000" w:themeColor="text1"/>
          <w:sz w:val="32"/>
          <w:szCs w:val="32"/>
        </w:rPr>
      </w:pPr>
      <w:r w:rsidRPr="00296F84">
        <w:rPr>
          <w:rFonts w:cs="Arial"/>
          <w:b/>
          <w:color w:val="000000" w:themeColor="text1"/>
          <w:sz w:val="32"/>
          <w:szCs w:val="32"/>
        </w:rPr>
        <w:t xml:space="preserve">         </w:t>
      </w:r>
    </w:p>
    <w:p w:rsidR="00215954" w:rsidRPr="00296F84" w:rsidRDefault="00215954" w:rsidP="00215954">
      <w:pPr>
        <w:spacing w:line="240" w:lineRule="auto"/>
        <w:jc w:val="center"/>
        <w:rPr>
          <w:rFonts w:cs="Arial"/>
          <w:b/>
          <w:color w:val="000000" w:themeColor="text1"/>
          <w:sz w:val="32"/>
          <w:szCs w:val="32"/>
        </w:rPr>
      </w:pPr>
      <w:r w:rsidRPr="00296F84">
        <w:rPr>
          <w:rFonts w:cs="Arial"/>
          <w:b/>
          <w:color w:val="000000" w:themeColor="text1"/>
          <w:sz w:val="32"/>
          <w:szCs w:val="32"/>
        </w:rPr>
        <w:t xml:space="preserve">    FACULTAD DE INGENIERIA EN COMPUTACIÓN</w:t>
      </w:r>
    </w:p>
    <w:p w:rsidR="00215954" w:rsidRPr="00296F84" w:rsidRDefault="00215954" w:rsidP="00215954">
      <w:pPr>
        <w:spacing w:line="240" w:lineRule="auto"/>
        <w:jc w:val="center"/>
        <w:rPr>
          <w:rFonts w:cs="Arial"/>
          <w:color w:val="000000" w:themeColor="text1"/>
          <w:szCs w:val="24"/>
        </w:rPr>
      </w:pPr>
      <w:r w:rsidRPr="00296F84">
        <w:rPr>
          <w:rFonts w:cs="Arial"/>
          <w:color w:val="000000" w:themeColor="text1"/>
          <w:sz w:val="28"/>
          <w:szCs w:val="28"/>
        </w:rPr>
        <w:t xml:space="preserve">               </w:t>
      </w:r>
      <w:r w:rsidRPr="00296F84">
        <w:rPr>
          <w:rFonts w:cs="Arial"/>
          <w:color w:val="000000" w:themeColor="text1"/>
          <w:szCs w:val="24"/>
        </w:rPr>
        <w:t>INCORPORADA A LA UNIVERSIDAD NACIONAL AUTONOMA DE MEXICO</w:t>
      </w:r>
    </w:p>
    <w:p w:rsidR="00215954" w:rsidRPr="00296F84" w:rsidRDefault="00215954" w:rsidP="00215954">
      <w:pPr>
        <w:spacing w:line="240" w:lineRule="auto"/>
        <w:jc w:val="center"/>
        <w:rPr>
          <w:rFonts w:cs="Arial"/>
          <w:color w:val="000000" w:themeColor="text1"/>
          <w:szCs w:val="24"/>
        </w:rPr>
      </w:pPr>
      <w:r w:rsidRPr="00296F84">
        <w:rPr>
          <w:rFonts w:cs="Arial"/>
          <w:color w:val="000000" w:themeColor="text1"/>
          <w:szCs w:val="24"/>
        </w:rPr>
        <w:t>CLAVE DE INCORPORACION 6852-16</w:t>
      </w:r>
    </w:p>
    <w:p w:rsidR="00215954" w:rsidRPr="00296F84" w:rsidRDefault="00215954" w:rsidP="00215954">
      <w:pPr>
        <w:spacing w:line="240" w:lineRule="auto"/>
        <w:jc w:val="center"/>
        <w:rPr>
          <w:rFonts w:cs="Arial"/>
          <w:color w:val="000000" w:themeColor="text1"/>
          <w:szCs w:val="24"/>
        </w:rPr>
      </w:pPr>
    </w:p>
    <w:p w:rsidR="00215954" w:rsidRPr="00296F84" w:rsidRDefault="00215954" w:rsidP="00215954">
      <w:pPr>
        <w:spacing w:line="240" w:lineRule="auto"/>
        <w:jc w:val="center"/>
        <w:rPr>
          <w:rFonts w:cs="Arial"/>
          <w:b/>
          <w:color w:val="000000" w:themeColor="text1"/>
          <w:sz w:val="32"/>
          <w:szCs w:val="32"/>
        </w:rPr>
      </w:pPr>
      <w:r w:rsidRPr="00296F84">
        <w:rPr>
          <w:rFonts w:cs="Arial"/>
          <w:b/>
          <w:color w:val="000000" w:themeColor="text1"/>
          <w:sz w:val="32"/>
          <w:szCs w:val="32"/>
        </w:rPr>
        <w:t>“</w:t>
      </w:r>
      <w:r w:rsidR="00E30678" w:rsidRPr="00296F84">
        <w:rPr>
          <w:rFonts w:cs="Arial"/>
          <w:b/>
          <w:color w:val="000000" w:themeColor="text1"/>
          <w:sz w:val="32"/>
          <w:szCs w:val="32"/>
        </w:rPr>
        <w:t>INGENET</w:t>
      </w:r>
      <w:r w:rsidRPr="00296F84">
        <w:rPr>
          <w:rFonts w:cs="Arial"/>
          <w:b/>
          <w:color w:val="000000" w:themeColor="text1"/>
          <w:sz w:val="32"/>
          <w:szCs w:val="32"/>
        </w:rPr>
        <w:t>”</w:t>
      </w:r>
    </w:p>
    <w:p w:rsidR="00215954" w:rsidRPr="00296F84" w:rsidRDefault="00215954" w:rsidP="00215954">
      <w:pPr>
        <w:spacing w:line="240" w:lineRule="auto"/>
        <w:jc w:val="center"/>
        <w:rPr>
          <w:rFonts w:cs="Arial"/>
          <w:b/>
          <w:color w:val="000000" w:themeColor="text1"/>
          <w:sz w:val="32"/>
          <w:szCs w:val="32"/>
        </w:rPr>
      </w:pPr>
    </w:p>
    <w:p w:rsidR="00215954" w:rsidRPr="00296F84" w:rsidRDefault="00215954" w:rsidP="00215954">
      <w:pPr>
        <w:spacing w:line="240" w:lineRule="auto"/>
        <w:jc w:val="center"/>
        <w:rPr>
          <w:rFonts w:cs="Arial"/>
          <w:color w:val="000000" w:themeColor="text1"/>
          <w:szCs w:val="24"/>
        </w:rPr>
      </w:pPr>
      <w:r w:rsidRPr="00296F84">
        <w:rPr>
          <w:rFonts w:cs="Arial"/>
          <w:color w:val="000000" w:themeColor="text1"/>
          <w:szCs w:val="24"/>
        </w:rPr>
        <w:t>ALUMNOS</w:t>
      </w:r>
    </w:p>
    <w:p w:rsidR="00E30678" w:rsidRDefault="00E30678" w:rsidP="00206920">
      <w:pPr>
        <w:spacing w:line="240" w:lineRule="auto"/>
        <w:jc w:val="center"/>
        <w:rPr>
          <w:rFonts w:cs="Arial"/>
          <w:b/>
          <w:color w:val="000000" w:themeColor="text1"/>
          <w:sz w:val="28"/>
          <w:szCs w:val="28"/>
        </w:rPr>
      </w:pPr>
      <w:r w:rsidRPr="00296F84">
        <w:rPr>
          <w:rFonts w:cs="Arial"/>
          <w:b/>
          <w:color w:val="000000" w:themeColor="text1"/>
          <w:sz w:val="28"/>
          <w:szCs w:val="28"/>
        </w:rPr>
        <w:t>TORRES ALVARADO</w:t>
      </w:r>
      <w:r w:rsidR="00206920">
        <w:rPr>
          <w:rFonts w:cs="Arial"/>
          <w:b/>
          <w:color w:val="000000" w:themeColor="text1"/>
          <w:sz w:val="28"/>
          <w:szCs w:val="28"/>
        </w:rPr>
        <w:t xml:space="preserve"> </w:t>
      </w:r>
      <w:r w:rsidR="00206920" w:rsidRPr="00296F84">
        <w:rPr>
          <w:rFonts w:cs="Arial"/>
          <w:b/>
          <w:color w:val="000000" w:themeColor="text1"/>
          <w:sz w:val="28"/>
          <w:szCs w:val="28"/>
        </w:rPr>
        <w:t>TANIA</w:t>
      </w:r>
    </w:p>
    <w:p w:rsidR="00206920" w:rsidRPr="00296F84" w:rsidRDefault="00206920" w:rsidP="00206920">
      <w:pPr>
        <w:spacing w:line="240" w:lineRule="auto"/>
        <w:jc w:val="center"/>
        <w:rPr>
          <w:rFonts w:cs="Arial"/>
          <w:b/>
          <w:color w:val="000000" w:themeColor="text1"/>
          <w:sz w:val="28"/>
          <w:szCs w:val="28"/>
        </w:rPr>
      </w:pPr>
      <w:r w:rsidRPr="00296F84">
        <w:rPr>
          <w:rFonts w:cs="Arial"/>
          <w:b/>
          <w:color w:val="000000" w:themeColor="text1"/>
          <w:sz w:val="28"/>
          <w:szCs w:val="28"/>
        </w:rPr>
        <w:t>ZAPATA MORENO</w:t>
      </w:r>
      <w:r>
        <w:rPr>
          <w:rFonts w:cs="Arial"/>
          <w:b/>
          <w:color w:val="000000" w:themeColor="text1"/>
          <w:sz w:val="28"/>
          <w:szCs w:val="28"/>
        </w:rPr>
        <w:t xml:space="preserve"> </w:t>
      </w:r>
      <w:r w:rsidRPr="00296F84">
        <w:rPr>
          <w:rFonts w:cs="Arial"/>
          <w:b/>
          <w:color w:val="000000" w:themeColor="text1"/>
          <w:sz w:val="28"/>
          <w:szCs w:val="28"/>
        </w:rPr>
        <w:t>JOSUÉ DE JESÚS</w:t>
      </w:r>
    </w:p>
    <w:p w:rsidR="00206920" w:rsidRPr="00296F84" w:rsidRDefault="00206920" w:rsidP="00206920">
      <w:pPr>
        <w:spacing w:line="240" w:lineRule="auto"/>
        <w:jc w:val="center"/>
        <w:rPr>
          <w:rFonts w:cs="Arial"/>
          <w:b/>
          <w:color w:val="000000" w:themeColor="text1"/>
          <w:sz w:val="28"/>
          <w:szCs w:val="28"/>
        </w:rPr>
      </w:pPr>
    </w:p>
    <w:p w:rsidR="00215954" w:rsidRPr="00296F84" w:rsidRDefault="00215954" w:rsidP="00215954">
      <w:pPr>
        <w:spacing w:line="240" w:lineRule="auto"/>
        <w:jc w:val="center"/>
        <w:rPr>
          <w:rFonts w:cs="Arial"/>
          <w:color w:val="000000" w:themeColor="text1"/>
          <w:sz w:val="28"/>
          <w:szCs w:val="28"/>
        </w:rPr>
      </w:pPr>
    </w:p>
    <w:p w:rsidR="00215954" w:rsidRPr="00296F84" w:rsidRDefault="00215954" w:rsidP="00215954">
      <w:pPr>
        <w:spacing w:line="240" w:lineRule="auto"/>
        <w:jc w:val="center"/>
        <w:rPr>
          <w:rFonts w:cs="Arial"/>
          <w:color w:val="000000" w:themeColor="text1"/>
          <w:szCs w:val="24"/>
        </w:rPr>
      </w:pPr>
      <w:r w:rsidRPr="00296F84">
        <w:rPr>
          <w:rFonts w:cs="Arial"/>
          <w:color w:val="000000" w:themeColor="text1"/>
          <w:szCs w:val="24"/>
        </w:rPr>
        <w:t>PROFESOR</w:t>
      </w:r>
    </w:p>
    <w:p w:rsidR="00215954" w:rsidRPr="00296F84" w:rsidRDefault="00215954" w:rsidP="00215954">
      <w:pPr>
        <w:spacing w:line="240" w:lineRule="auto"/>
        <w:jc w:val="center"/>
        <w:rPr>
          <w:rFonts w:cs="Arial"/>
          <w:b/>
          <w:color w:val="000000" w:themeColor="text1"/>
          <w:sz w:val="28"/>
          <w:szCs w:val="28"/>
        </w:rPr>
      </w:pPr>
      <w:r w:rsidRPr="00296F84">
        <w:rPr>
          <w:rFonts w:cs="Arial"/>
          <w:b/>
          <w:color w:val="000000" w:themeColor="text1"/>
          <w:sz w:val="28"/>
          <w:szCs w:val="28"/>
        </w:rPr>
        <w:t xml:space="preserve">       ING. </w:t>
      </w:r>
      <w:r w:rsidR="00163D4D" w:rsidRPr="00296F84">
        <w:rPr>
          <w:rFonts w:cs="Arial"/>
          <w:b/>
          <w:color w:val="000000" w:themeColor="text1"/>
          <w:sz w:val="28"/>
          <w:szCs w:val="28"/>
        </w:rPr>
        <w:t>PABLO HIGUERA MARIANO</w:t>
      </w:r>
    </w:p>
    <w:p w:rsidR="00215954" w:rsidRPr="00296F84" w:rsidRDefault="00215954" w:rsidP="00215954">
      <w:pPr>
        <w:spacing w:line="240" w:lineRule="auto"/>
        <w:rPr>
          <w:rFonts w:cs="Arial"/>
          <w:color w:val="000000" w:themeColor="text1"/>
          <w:sz w:val="28"/>
          <w:szCs w:val="28"/>
        </w:rPr>
      </w:pPr>
    </w:p>
    <w:p w:rsidR="00215954" w:rsidRPr="00296F84" w:rsidRDefault="00215954" w:rsidP="00215954">
      <w:pPr>
        <w:spacing w:line="240" w:lineRule="auto"/>
        <w:jc w:val="center"/>
        <w:rPr>
          <w:rFonts w:cs="Arial"/>
          <w:color w:val="000000" w:themeColor="text1"/>
          <w:szCs w:val="24"/>
        </w:rPr>
      </w:pPr>
      <w:r w:rsidRPr="00296F84">
        <w:rPr>
          <w:rFonts w:cs="Arial"/>
          <w:color w:val="000000" w:themeColor="text1"/>
          <w:szCs w:val="24"/>
        </w:rPr>
        <w:t>MATERIA</w:t>
      </w:r>
    </w:p>
    <w:p w:rsidR="00215954" w:rsidRPr="00296F84" w:rsidRDefault="00215954" w:rsidP="00215954">
      <w:pPr>
        <w:spacing w:line="240" w:lineRule="auto"/>
        <w:jc w:val="center"/>
        <w:rPr>
          <w:rFonts w:cs="Arial"/>
          <w:b/>
          <w:color w:val="000000" w:themeColor="text1"/>
          <w:sz w:val="28"/>
          <w:szCs w:val="28"/>
        </w:rPr>
      </w:pPr>
      <w:r w:rsidRPr="00296F84">
        <w:rPr>
          <w:rFonts w:cs="Arial"/>
          <w:b/>
          <w:color w:val="000000" w:themeColor="text1"/>
          <w:sz w:val="28"/>
          <w:szCs w:val="28"/>
        </w:rPr>
        <w:t xml:space="preserve">       </w:t>
      </w:r>
      <w:r w:rsidR="00E30678" w:rsidRPr="00296F84">
        <w:rPr>
          <w:rFonts w:cs="Arial"/>
          <w:b/>
          <w:color w:val="000000" w:themeColor="text1"/>
          <w:sz w:val="28"/>
          <w:szCs w:val="28"/>
        </w:rPr>
        <w:t>ADMINISTRACIÓN DE PROYECTOS</w:t>
      </w:r>
    </w:p>
    <w:p w:rsidR="00215954" w:rsidRPr="00296F84" w:rsidRDefault="00215954" w:rsidP="00215954">
      <w:pPr>
        <w:spacing w:line="240" w:lineRule="auto"/>
        <w:jc w:val="center"/>
        <w:rPr>
          <w:rFonts w:cs="Arial"/>
          <w:color w:val="000000" w:themeColor="text1"/>
          <w:sz w:val="28"/>
          <w:szCs w:val="28"/>
        </w:rPr>
      </w:pPr>
    </w:p>
    <w:p w:rsidR="00215954" w:rsidRPr="00296F84" w:rsidRDefault="00215954" w:rsidP="00215954">
      <w:pPr>
        <w:spacing w:line="240" w:lineRule="auto"/>
        <w:jc w:val="center"/>
        <w:rPr>
          <w:rFonts w:cs="Arial"/>
          <w:color w:val="000000" w:themeColor="text1"/>
          <w:sz w:val="28"/>
          <w:szCs w:val="28"/>
        </w:rPr>
      </w:pPr>
    </w:p>
    <w:p w:rsidR="00215954" w:rsidRPr="00296F84" w:rsidRDefault="00215954" w:rsidP="00215954">
      <w:pPr>
        <w:spacing w:line="240" w:lineRule="auto"/>
        <w:jc w:val="center"/>
        <w:rPr>
          <w:rFonts w:cs="Arial"/>
          <w:color w:val="000000" w:themeColor="text1"/>
          <w:sz w:val="28"/>
          <w:szCs w:val="28"/>
        </w:rPr>
      </w:pPr>
    </w:p>
    <w:p w:rsidR="00E30678" w:rsidRPr="00296F84" w:rsidRDefault="00E30678" w:rsidP="00215954">
      <w:pPr>
        <w:spacing w:line="240" w:lineRule="auto"/>
        <w:jc w:val="center"/>
        <w:rPr>
          <w:rFonts w:cs="Arial"/>
          <w:color w:val="000000" w:themeColor="text1"/>
          <w:sz w:val="28"/>
          <w:szCs w:val="28"/>
        </w:rPr>
      </w:pPr>
      <w:r w:rsidRPr="00296F84">
        <w:rPr>
          <w:rFonts w:cs="Arial"/>
          <w:noProof/>
          <w:color w:val="000000" w:themeColor="text1"/>
          <w:sz w:val="28"/>
          <w:szCs w:val="28"/>
          <w:lang w:eastAsia="es-MX"/>
        </w:rPr>
        <w:drawing>
          <wp:anchor distT="0" distB="0" distL="114300" distR="114300" simplePos="0" relativeHeight="251665408" behindDoc="0" locked="0" layoutInCell="1" allowOverlap="1" wp14:anchorId="09158DBA" wp14:editId="1AEAC6A7">
            <wp:simplePos x="0" y="0"/>
            <wp:positionH relativeFrom="margin">
              <wp:posOffset>-18283</wp:posOffset>
            </wp:positionH>
            <wp:positionV relativeFrom="paragraph">
              <wp:posOffset>282526</wp:posOffset>
            </wp:positionV>
            <wp:extent cx="920750" cy="131445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20750" cy="1314450"/>
                    </a:xfrm>
                    <a:prstGeom prst="rect">
                      <a:avLst/>
                    </a:prstGeom>
                    <a:noFill/>
                  </pic:spPr>
                </pic:pic>
              </a:graphicData>
            </a:graphic>
          </wp:anchor>
        </w:drawing>
      </w:r>
    </w:p>
    <w:p w:rsidR="00E30678" w:rsidRPr="00296F84" w:rsidRDefault="00E30678" w:rsidP="00215954">
      <w:pPr>
        <w:spacing w:line="240" w:lineRule="auto"/>
        <w:jc w:val="center"/>
        <w:rPr>
          <w:rFonts w:cs="Arial"/>
          <w:color w:val="000000" w:themeColor="text1"/>
          <w:sz w:val="28"/>
          <w:szCs w:val="28"/>
        </w:rPr>
      </w:pPr>
    </w:p>
    <w:p w:rsidR="00215954" w:rsidRPr="00296F84" w:rsidRDefault="00337F74" w:rsidP="00337F74">
      <w:pPr>
        <w:spacing w:line="240" w:lineRule="auto"/>
        <w:ind w:left="2123" w:right="-799" w:firstLine="0"/>
        <w:rPr>
          <w:rFonts w:cs="Arial"/>
          <w:color w:val="000000" w:themeColor="text1"/>
          <w:sz w:val="28"/>
          <w:szCs w:val="28"/>
        </w:rPr>
      </w:pPr>
      <w:r>
        <w:rPr>
          <w:rFonts w:cs="Arial"/>
          <w:color w:val="000000" w:themeColor="text1"/>
          <w:sz w:val="28"/>
          <w:szCs w:val="28"/>
        </w:rPr>
        <w:t>ACAPULCO, GUERRERO 11</w:t>
      </w:r>
      <w:r w:rsidR="00215954" w:rsidRPr="00296F84">
        <w:rPr>
          <w:rFonts w:cs="Arial"/>
          <w:color w:val="000000" w:themeColor="text1"/>
          <w:sz w:val="28"/>
          <w:szCs w:val="28"/>
        </w:rPr>
        <w:t xml:space="preserve"> DE</w:t>
      </w:r>
      <w:r w:rsidR="00E30678" w:rsidRPr="00296F84">
        <w:rPr>
          <w:rFonts w:cs="Arial"/>
          <w:color w:val="000000" w:themeColor="text1"/>
          <w:sz w:val="28"/>
          <w:szCs w:val="28"/>
        </w:rPr>
        <w:t xml:space="preserve"> OCTUBRE DE 2</w:t>
      </w:r>
      <w:r w:rsidR="00215954" w:rsidRPr="00296F84">
        <w:rPr>
          <w:rFonts w:cs="Arial"/>
          <w:color w:val="000000" w:themeColor="text1"/>
          <w:sz w:val="28"/>
          <w:szCs w:val="28"/>
        </w:rPr>
        <w:t>017</w:t>
      </w:r>
      <w:r w:rsidR="00215954" w:rsidRPr="00296F84">
        <w:rPr>
          <w:rFonts w:cs="Arial"/>
          <w:color w:val="000000" w:themeColor="text1"/>
          <w:szCs w:val="24"/>
          <w:lang w:val="es-PY"/>
        </w:rPr>
        <w:br w:type="page"/>
      </w:r>
    </w:p>
    <w:p w:rsidR="00215954" w:rsidRPr="00296F84" w:rsidRDefault="00215954" w:rsidP="00215954">
      <w:pPr>
        <w:ind w:firstLine="0"/>
        <w:jc w:val="center"/>
        <w:rPr>
          <w:rFonts w:cs="Arial"/>
          <w:b/>
          <w:color w:val="000000" w:themeColor="text1"/>
          <w:sz w:val="28"/>
          <w:szCs w:val="24"/>
        </w:rPr>
      </w:pPr>
      <w:r w:rsidRPr="00296F84">
        <w:rPr>
          <w:rFonts w:cs="Arial"/>
          <w:b/>
          <w:color w:val="000000" w:themeColor="text1"/>
          <w:sz w:val="28"/>
          <w:szCs w:val="24"/>
        </w:rPr>
        <w:lastRenderedPageBreak/>
        <w:t>INDICE</w:t>
      </w:r>
    </w:p>
    <w:sdt>
      <w:sdtPr>
        <w:rPr>
          <w:rFonts w:ascii="Arial" w:eastAsia="Times New Roman" w:hAnsi="Arial" w:cs="Times New Roman"/>
          <w:color w:val="auto"/>
          <w:sz w:val="24"/>
          <w:szCs w:val="20"/>
          <w:lang w:val="es-ES" w:eastAsia="en-US"/>
        </w:rPr>
        <w:id w:val="1824929314"/>
        <w:docPartObj>
          <w:docPartGallery w:val="Table of Contents"/>
          <w:docPartUnique/>
        </w:docPartObj>
      </w:sdtPr>
      <w:sdtEndPr>
        <w:rPr>
          <w:b/>
          <w:bCs/>
        </w:rPr>
      </w:sdtEndPr>
      <w:sdtContent>
        <w:p w:rsidR="005F61D6" w:rsidRPr="005F61D6" w:rsidRDefault="002A7F7C" w:rsidP="005F61D6">
          <w:pPr>
            <w:pStyle w:val="TOCHeading"/>
            <w:spacing w:line="240" w:lineRule="auto"/>
            <w:rPr>
              <w:rFonts w:ascii="Arial" w:eastAsiaTheme="minorEastAsia" w:hAnsi="Arial" w:cs="Arial"/>
              <w:noProof/>
              <w:color w:val="000000" w:themeColor="text1"/>
              <w:sz w:val="24"/>
              <w:szCs w:val="24"/>
            </w:rPr>
          </w:pPr>
          <w:r>
            <w:fldChar w:fldCharType="begin"/>
          </w:r>
          <w:r>
            <w:instrText xml:space="preserve"> TOC \o "1-3" \h \z \u </w:instrText>
          </w:r>
          <w:r>
            <w:fldChar w:fldCharType="separate"/>
          </w:r>
          <w:hyperlink w:anchor="_Toc498155211" w:history="1">
            <w:r w:rsidR="005F61D6" w:rsidRPr="005F61D6">
              <w:rPr>
                <w:rStyle w:val="Hyperlink"/>
                <w:rFonts w:ascii="Arial" w:hAnsi="Arial" w:cs="Arial"/>
                <w:noProof/>
                <w:color w:val="000000" w:themeColor="text1"/>
                <w:sz w:val="24"/>
                <w:szCs w:val="24"/>
              </w:rPr>
              <w:t>FASE 1 :INICIALIZACIÓN</w:t>
            </w:r>
            <w:r w:rsidR="005F61D6" w:rsidRPr="005F61D6">
              <w:rPr>
                <w:rFonts w:ascii="Arial" w:hAnsi="Arial" w:cs="Arial"/>
                <w:noProof/>
                <w:webHidden/>
                <w:color w:val="000000" w:themeColor="text1"/>
                <w:sz w:val="24"/>
                <w:szCs w:val="24"/>
              </w:rPr>
              <w:tab/>
            </w:r>
            <w:r w:rsidR="005F61D6" w:rsidRPr="005F61D6">
              <w:rPr>
                <w:rFonts w:ascii="Arial" w:hAnsi="Arial" w:cs="Arial"/>
                <w:noProof/>
                <w:webHidden/>
                <w:color w:val="000000" w:themeColor="text1"/>
                <w:sz w:val="24"/>
                <w:szCs w:val="24"/>
              </w:rPr>
              <w:fldChar w:fldCharType="begin"/>
            </w:r>
            <w:r w:rsidR="005F61D6" w:rsidRPr="005F61D6">
              <w:rPr>
                <w:rFonts w:ascii="Arial" w:hAnsi="Arial" w:cs="Arial"/>
                <w:noProof/>
                <w:webHidden/>
                <w:color w:val="000000" w:themeColor="text1"/>
                <w:sz w:val="24"/>
                <w:szCs w:val="24"/>
              </w:rPr>
              <w:instrText xml:space="preserve"> PAGEREF _Toc498155211 \h </w:instrText>
            </w:r>
            <w:r w:rsidR="005F61D6" w:rsidRPr="005F61D6">
              <w:rPr>
                <w:rFonts w:ascii="Arial" w:hAnsi="Arial" w:cs="Arial"/>
                <w:noProof/>
                <w:webHidden/>
                <w:color w:val="000000" w:themeColor="text1"/>
                <w:sz w:val="24"/>
                <w:szCs w:val="24"/>
              </w:rPr>
            </w:r>
            <w:r w:rsidR="005F61D6" w:rsidRPr="005F61D6">
              <w:rPr>
                <w:rFonts w:ascii="Arial" w:hAnsi="Arial" w:cs="Arial"/>
                <w:noProof/>
                <w:webHidden/>
                <w:color w:val="000000" w:themeColor="text1"/>
                <w:sz w:val="24"/>
                <w:szCs w:val="24"/>
              </w:rPr>
              <w:fldChar w:fldCharType="separate"/>
            </w:r>
            <w:r w:rsidR="001821C6">
              <w:rPr>
                <w:rFonts w:ascii="Arial" w:hAnsi="Arial" w:cs="Arial"/>
                <w:noProof/>
                <w:webHidden/>
                <w:color w:val="000000" w:themeColor="text1"/>
                <w:sz w:val="24"/>
                <w:szCs w:val="24"/>
              </w:rPr>
              <w:t>- 4 -</w:t>
            </w:r>
            <w:r w:rsidR="005F61D6" w:rsidRPr="005F61D6">
              <w:rPr>
                <w:rFonts w:ascii="Arial" w:hAnsi="Arial" w:cs="Arial"/>
                <w:noProof/>
                <w:webHidden/>
                <w:color w:val="000000" w:themeColor="text1"/>
                <w:sz w:val="24"/>
                <w:szCs w:val="24"/>
              </w:rPr>
              <w:fldChar w:fldCharType="end"/>
            </w:r>
          </w:hyperlink>
        </w:p>
        <w:p w:rsidR="005F61D6" w:rsidRPr="005F61D6" w:rsidRDefault="006A4AA1" w:rsidP="005F61D6">
          <w:pPr>
            <w:pStyle w:val="TOC2"/>
            <w:tabs>
              <w:tab w:val="right" w:leader="dot" w:pos="8830"/>
            </w:tabs>
            <w:spacing w:line="240" w:lineRule="auto"/>
            <w:rPr>
              <w:rFonts w:eastAsiaTheme="minorEastAsia" w:cs="Arial"/>
              <w:noProof/>
              <w:color w:val="000000" w:themeColor="text1"/>
              <w:szCs w:val="24"/>
              <w:lang w:eastAsia="es-MX"/>
            </w:rPr>
          </w:pPr>
          <w:hyperlink w:anchor="_Toc498155212" w:history="1">
            <w:r w:rsidR="005F61D6" w:rsidRPr="005F61D6">
              <w:rPr>
                <w:rStyle w:val="Hyperlink"/>
                <w:rFonts w:eastAsiaTheme="majorEastAsia" w:cs="Arial"/>
                <w:noProof/>
                <w:color w:val="000000" w:themeColor="text1"/>
                <w:szCs w:val="24"/>
              </w:rPr>
              <w:t>Panorama del proyecto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_Toc498155212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- 4 -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13" w:history="1">
            <w:r w:rsidR="005F61D6" w:rsidRPr="005F61D6">
              <w:rPr>
                <w:rStyle w:val="Hyperlink"/>
                <w:rFonts w:eastAsiaTheme="majorEastAsia" w:cs="Arial"/>
                <w:noProof/>
                <w:color w:val="000000" w:themeColor="text1"/>
                <w:szCs w:val="24"/>
              </w:rPr>
              <w:t>Historial de Revisión</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_Toc498155213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- 4 -</w:t>
            </w:r>
            <w:r w:rsidR="005F61D6" w:rsidRPr="005F61D6">
              <w:rPr>
                <w:rFonts w:cs="Arial"/>
                <w:noProof/>
                <w:webHidden/>
                <w:color w:val="000000" w:themeColor="text1"/>
                <w:szCs w:val="24"/>
              </w:rPr>
              <w:fldChar w:fldCharType="end"/>
            </w:r>
          </w:hyperlink>
        </w:p>
        <w:p w:rsidR="005F61D6" w:rsidRPr="005F61D6" w:rsidRDefault="006A4AA1" w:rsidP="005F61D6">
          <w:pPr>
            <w:pStyle w:val="TOC2"/>
            <w:tabs>
              <w:tab w:val="right" w:leader="dot" w:pos="8830"/>
            </w:tabs>
            <w:spacing w:line="240" w:lineRule="auto"/>
            <w:rPr>
              <w:rFonts w:eastAsiaTheme="minorEastAsia" w:cs="Arial"/>
              <w:noProof/>
              <w:color w:val="000000" w:themeColor="text1"/>
              <w:szCs w:val="24"/>
              <w:lang w:eastAsia="es-MX"/>
            </w:rPr>
          </w:pPr>
          <w:hyperlink w:anchor="_Toc498155214" w:history="1">
            <w:r w:rsidR="005F61D6" w:rsidRPr="005F61D6">
              <w:rPr>
                <w:rStyle w:val="Hyperlink"/>
                <w:rFonts w:eastAsiaTheme="majorEastAsia" w:cs="Arial"/>
                <w:noProof/>
                <w:color w:val="000000" w:themeColor="text1"/>
                <w:szCs w:val="24"/>
                <w:lang w:val="es-ES"/>
              </w:rPr>
              <w:t>Project Charter</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_Toc498155214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- 8 -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15" w:history="1">
            <w:r w:rsidR="005F61D6" w:rsidRPr="005F61D6">
              <w:rPr>
                <w:rStyle w:val="Hyperlink"/>
                <w:rFonts w:eastAsiaTheme="majorEastAsia" w:cs="Arial"/>
                <w:noProof/>
                <w:color w:val="000000" w:themeColor="text1"/>
                <w:szCs w:val="24"/>
                <w:lang w:val="es-ES"/>
              </w:rPr>
              <w:t>Historial de Revisión</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_Toc498155215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- 8 -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16" w:history="1">
            <w:r w:rsidR="005F61D6" w:rsidRPr="005F61D6">
              <w:rPr>
                <w:rStyle w:val="Hyperlink"/>
                <w:rFonts w:eastAsiaTheme="majorEastAsia" w:cs="Arial"/>
                <w:noProof/>
                <w:color w:val="000000" w:themeColor="text1"/>
                <w:szCs w:val="24"/>
              </w:rPr>
              <w:t>Datos del proyecto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_Toc498155216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- 9 -</w:t>
            </w:r>
            <w:r w:rsidR="005F61D6" w:rsidRPr="005F61D6">
              <w:rPr>
                <w:rFonts w:cs="Arial"/>
                <w:noProof/>
                <w:webHidden/>
                <w:color w:val="000000" w:themeColor="text1"/>
                <w:szCs w:val="24"/>
              </w:rPr>
              <w:fldChar w:fldCharType="end"/>
            </w:r>
          </w:hyperlink>
        </w:p>
        <w:p w:rsidR="005F61D6" w:rsidRPr="005F61D6" w:rsidRDefault="006A4AA1" w:rsidP="005F61D6">
          <w:pPr>
            <w:pStyle w:val="TOC2"/>
            <w:tabs>
              <w:tab w:val="right" w:leader="dot" w:pos="8830"/>
            </w:tabs>
            <w:spacing w:line="240" w:lineRule="auto"/>
            <w:rPr>
              <w:rFonts w:eastAsiaTheme="minorEastAsia" w:cs="Arial"/>
              <w:noProof/>
              <w:color w:val="000000" w:themeColor="text1"/>
              <w:szCs w:val="24"/>
              <w:lang w:eastAsia="es-MX"/>
            </w:rPr>
          </w:pPr>
          <w:hyperlink w:anchor="_Toc498155217" w:history="1">
            <w:r w:rsidR="005F61D6" w:rsidRPr="005F61D6">
              <w:rPr>
                <w:rStyle w:val="Hyperlink"/>
                <w:rFonts w:eastAsiaTheme="majorEastAsia" w:cs="Arial"/>
                <w:noProof/>
                <w:color w:val="000000" w:themeColor="text1"/>
                <w:szCs w:val="24"/>
              </w:rPr>
              <w:t>Visión y Alcance</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_Toc498155217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- 11 -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18" w:history="1">
            <w:r w:rsidR="005F61D6" w:rsidRPr="005F61D6">
              <w:rPr>
                <w:rStyle w:val="Hyperlink"/>
                <w:rFonts w:eastAsiaTheme="majorEastAsia" w:cs="Arial"/>
                <w:noProof/>
                <w:color w:val="000000" w:themeColor="text1"/>
                <w:szCs w:val="24"/>
                <w:lang w:eastAsia="ar-SA"/>
              </w:rPr>
              <w:t>Historial de Revisión</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_Toc498155218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- 11 -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19" w:history="1">
            <w:r w:rsidR="005F61D6" w:rsidRPr="005F61D6">
              <w:rPr>
                <w:rStyle w:val="Hyperlink"/>
                <w:rFonts w:eastAsiaTheme="majorEastAsia" w:cs="Arial"/>
                <w:noProof/>
                <w:color w:val="000000" w:themeColor="text1"/>
                <w:szCs w:val="24"/>
                <w:lang w:eastAsia="ar-SA"/>
              </w:rPr>
              <w:t>Introducción</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_Toc498155219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- 11 -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20" w:history="1">
            <w:r w:rsidR="005F61D6" w:rsidRPr="005F61D6">
              <w:rPr>
                <w:rStyle w:val="Hyperlink"/>
                <w:rFonts w:cs="Arial"/>
                <w:noProof/>
                <w:color w:val="000000" w:themeColor="text1"/>
                <w:szCs w:val="24"/>
                <w:lang w:eastAsia="ar-SA"/>
              </w:rPr>
              <w:t>Propósito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_Toc498155220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- 11 -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21" w:history="1">
            <w:r w:rsidR="005F61D6" w:rsidRPr="005F61D6">
              <w:rPr>
                <w:rStyle w:val="Hyperlink"/>
                <w:rFonts w:cs="Arial"/>
                <w:noProof/>
                <w:color w:val="000000" w:themeColor="text1"/>
                <w:szCs w:val="24"/>
                <w:lang w:eastAsia="ar-SA"/>
              </w:rPr>
              <w:t>Alcance</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_Toc498155221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- 11 -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22" w:history="1">
            <w:r w:rsidR="005F61D6" w:rsidRPr="005F61D6">
              <w:rPr>
                <w:rStyle w:val="Hyperlink"/>
                <w:rFonts w:cs="Arial"/>
                <w:noProof/>
                <w:color w:val="000000" w:themeColor="text1"/>
                <w:szCs w:val="24"/>
                <w:lang w:eastAsia="ar-SA"/>
              </w:rPr>
              <w:t>Referencias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_Toc498155222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- 11 -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23" w:history="1">
            <w:r w:rsidR="005F61D6" w:rsidRPr="005F61D6">
              <w:rPr>
                <w:rStyle w:val="Hyperlink"/>
                <w:rFonts w:eastAsiaTheme="majorEastAsia" w:cs="Arial"/>
                <w:noProof/>
                <w:color w:val="000000" w:themeColor="text1"/>
                <w:szCs w:val="24"/>
              </w:rPr>
              <w:t>Estructura</w:t>
            </w:r>
            <w:r w:rsidR="005F61D6" w:rsidRPr="005F61D6">
              <w:rPr>
                <w:rStyle w:val="Hyperlink"/>
                <w:rFonts w:cs="Arial"/>
                <w:noProof/>
                <w:color w:val="000000" w:themeColor="text1"/>
                <w:szCs w:val="24"/>
                <w:lang w:eastAsia="ar-SA"/>
              </w:rPr>
              <w:t xml:space="preserve"> del Documento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_Toc498155223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- 11 -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24" w:history="1">
            <w:r w:rsidR="005F61D6" w:rsidRPr="005F61D6">
              <w:rPr>
                <w:rStyle w:val="Hyperlink"/>
                <w:rFonts w:eastAsiaTheme="majorEastAsia" w:cs="Arial"/>
                <w:noProof/>
                <w:color w:val="000000" w:themeColor="text1"/>
                <w:szCs w:val="24"/>
                <w:lang w:eastAsia="ar-SA"/>
              </w:rPr>
              <w:t>Resumen</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_Toc498155224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- 12 -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25" w:history="1">
            <w:r w:rsidR="005F61D6" w:rsidRPr="005F61D6">
              <w:rPr>
                <w:rStyle w:val="Hyperlink"/>
                <w:rFonts w:cs="Arial"/>
                <w:noProof/>
                <w:color w:val="000000" w:themeColor="text1"/>
                <w:szCs w:val="24"/>
                <w:lang w:val="es-ES" w:eastAsia="ar-SA"/>
              </w:rPr>
              <w:t>Criterios de éxito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_Toc498155225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- 14 -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26" w:history="1">
            <w:r w:rsidR="005F61D6" w:rsidRPr="005F61D6">
              <w:rPr>
                <w:rStyle w:val="Hyperlink"/>
                <w:rFonts w:eastAsiaTheme="majorEastAsia" w:cs="Arial"/>
                <w:noProof/>
                <w:color w:val="000000" w:themeColor="text1"/>
                <w:szCs w:val="24"/>
                <w:lang w:eastAsia="ar-SA"/>
              </w:rPr>
              <w:t>Descripción de Stakeholders y Usuarios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_Toc498155226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- 14 -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27" w:history="1">
            <w:r w:rsidR="005F61D6" w:rsidRPr="005F61D6">
              <w:rPr>
                <w:rStyle w:val="Hyperlink"/>
                <w:rFonts w:cs="Arial"/>
                <w:noProof/>
                <w:color w:val="000000" w:themeColor="text1"/>
                <w:szCs w:val="24"/>
                <w:lang w:eastAsia="ar-SA"/>
              </w:rPr>
              <w:t>Resumen de Usuarios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_Toc498155227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- 15 -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28" w:history="1">
            <w:r w:rsidR="005F61D6" w:rsidRPr="005F61D6">
              <w:rPr>
                <w:rStyle w:val="Hyperlink"/>
                <w:rFonts w:cs="Arial"/>
                <w:noProof/>
                <w:color w:val="000000" w:themeColor="text1"/>
                <w:szCs w:val="24"/>
                <w:lang w:eastAsia="ar-SA"/>
              </w:rPr>
              <w:t>Ambiente de Trabajo del Usuario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_Toc498155228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- 15 -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29" w:history="1">
            <w:r w:rsidR="005F61D6" w:rsidRPr="005F61D6">
              <w:rPr>
                <w:rStyle w:val="Hyperlink"/>
                <w:rFonts w:eastAsiaTheme="majorEastAsia" w:cs="Arial"/>
                <w:noProof/>
                <w:color w:val="000000" w:themeColor="text1"/>
                <w:szCs w:val="24"/>
                <w:lang w:eastAsia="ar-SA"/>
              </w:rPr>
              <w:t>Resumen del Producto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_Toc498155229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- 15 -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30" w:history="1">
            <w:r w:rsidR="005F61D6" w:rsidRPr="005F61D6">
              <w:rPr>
                <w:rStyle w:val="Hyperlink"/>
                <w:rFonts w:cs="Arial"/>
                <w:noProof/>
                <w:color w:val="000000" w:themeColor="text1"/>
                <w:szCs w:val="24"/>
                <w:lang w:val="es-ES" w:eastAsia="ar-SA"/>
              </w:rPr>
              <w:t>Perspectiva del Producto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_Toc498155230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- 15 -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31" w:history="1">
            <w:r w:rsidR="005F61D6" w:rsidRPr="005F61D6">
              <w:rPr>
                <w:rStyle w:val="Hyperlink"/>
                <w:rFonts w:cs="Arial"/>
                <w:noProof/>
                <w:color w:val="000000" w:themeColor="text1"/>
                <w:szCs w:val="24"/>
                <w:lang w:val="es-ES" w:eastAsia="ar-SA"/>
              </w:rPr>
              <w:t>Supuestos y Dependencias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_Toc498155231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- 15 -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32" w:history="1">
            <w:r w:rsidR="005F61D6" w:rsidRPr="005F61D6">
              <w:rPr>
                <w:rStyle w:val="Hyperlink"/>
                <w:rFonts w:eastAsiaTheme="majorEastAsia" w:cs="Arial"/>
                <w:noProof/>
                <w:color w:val="000000" w:themeColor="text1"/>
                <w:szCs w:val="24"/>
                <w:lang w:eastAsia="ar-SA"/>
              </w:rPr>
              <w:t>Características del Producto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_Toc498155232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- 16 -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33" w:history="1">
            <w:r w:rsidR="005F61D6" w:rsidRPr="005F61D6">
              <w:rPr>
                <w:rStyle w:val="Hyperlink"/>
                <w:rFonts w:eastAsiaTheme="majorEastAsia" w:cs="Arial"/>
                <w:noProof/>
                <w:color w:val="000000" w:themeColor="text1"/>
                <w:szCs w:val="24"/>
                <w:lang w:eastAsia="ar-SA"/>
              </w:rPr>
              <w:t>Restricciones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_Toc498155233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- 16 -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34" w:history="1">
            <w:r w:rsidR="005F61D6" w:rsidRPr="005F61D6">
              <w:rPr>
                <w:rStyle w:val="Hyperlink"/>
                <w:rFonts w:eastAsiaTheme="majorEastAsia" w:cs="Arial"/>
                <w:noProof/>
                <w:color w:val="000000" w:themeColor="text1"/>
                <w:szCs w:val="24"/>
                <w:lang w:eastAsia="ar-SA"/>
              </w:rPr>
              <w:t>Criterios de Calidad</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_Toc498155234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- 16 -</w:t>
            </w:r>
            <w:r w:rsidR="005F61D6" w:rsidRPr="005F61D6">
              <w:rPr>
                <w:rFonts w:cs="Arial"/>
                <w:noProof/>
                <w:webHidden/>
                <w:color w:val="000000" w:themeColor="text1"/>
                <w:szCs w:val="24"/>
              </w:rPr>
              <w:fldChar w:fldCharType="end"/>
            </w:r>
          </w:hyperlink>
        </w:p>
        <w:p w:rsidR="005F61D6" w:rsidRPr="005F61D6" w:rsidRDefault="006A4AA1" w:rsidP="005F61D6">
          <w:pPr>
            <w:pStyle w:val="TOC1"/>
            <w:spacing w:line="240" w:lineRule="auto"/>
            <w:rPr>
              <w:rFonts w:ascii="Arial" w:eastAsiaTheme="minorEastAsia" w:hAnsi="Arial" w:cs="Arial"/>
              <w:noProof/>
              <w:color w:val="000000" w:themeColor="text1"/>
              <w:lang w:eastAsia="es-MX"/>
            </w:rPr>
          </w:pPr>
          <w:hyperlink w:anchor="_Toc498155235" w:history="1">
            <w:r w:rsidR="005F61D6" w:rsidRPr="005F61D6">
              <w:rPr>
                <w:rStyle w:val="Hyperlink"/>
                <w:rFonts w:ascii="Arial" w:eastAsiaTheme="majorEastAsia" w:hAnsi="Arial" w:cs="Arial"/>
                <w:noProof/>
                <w:color w:val="000000" w:themeColor="text1"/>
                <w:lang w:eastAsia="ar-SA"/>
              </w:rPr>
              <w:t>Precedencia y Prioridades</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_Toc498155235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- 16 -</w:t>
            </w:r>
            <w:r w:rsidR="005F61D6" w:rsidRPr="005F61D6">
              <w:rPr>
                <w:rFonts w:ascii="Arial" w:hAnsi="Arial" w:cs="Arial"/>
                <w:noProof/>
                <w:webHidden/>
                <w:color w:val="000000" w:themeColor="text1"/>
              </w:rPr>
              <w:fldChar w:fldCharType="end"/>
            </w:r>
          </w:hyperlink>
        </w:p>
        <w:p w:rsidR="005F61D6" w:rsidRPr="005F61D6" w:rsidRDefault="006A4AA1" w:rsidP="005F61D6">
          <w:pPr>
            <w:pStyle w:val="TOC1"/>
            <w:spacing w:line="240" w:lineRule="auto"/>
            <w:rPr>
              <w:rFonts w:ascii="Arial" w:eastAsiaTheme="minorEastAsia" w:hAnsi="Arial" w:cs="Arial"/>
              <w:noProof/>
              <w:color w:val="000000" w:themeColor="text1"/>
              <w:lang w:eastAsia="es-MX"/>
            </w:rPr>
          </w:pPr>
          <w:hyperlink w:anchor="_Toc498155236" w:history="1">
            <w:r w:rsidR="005F61D6" w:rsidRPr="005F61D6">
              <w:rPr>
                <w:rStyle w:val="Hyperlink"/>
                <w:rFonts w:ascii="Arial" w:eastAsiaTheme="majorEastAsia" w:hAnsi="Arial" w:cs="Arial"/>
                <w:noProof/>
                <w:color w:val="000000" w:themeColor="text1"/>
                <w:lang w:eastAsia="ar-SA"/>
              </w:rPr>
              <w:t>Otros Requerimientos del Producto</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_Toc498155236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- 16 -</w:t>
            </w:r>
            <w:r w:rsidR="005F61D6" w:rsidRPr="005F61D6">
              <w:rPr>
                <w:rFonts w:ascii="Arial" w:hAnsi="Arial" w:cs="Arial"/>
                <w:noProof/>
                <w:webHidden/>
                <w:color w:val="000000" w:themeColor="text1"/>
              </w:rPr>
              <w:fldChar w:fldCharType="end"/>
            </w:r>
          </w:hyperlink>
        </w:p>
        <w:p w:rsidR="005F61D6" w:rsidRPr="005F61D6" w:rsidRDefault="006A4AA1" w:rsidP="005F61D6">
          <w:pPr>
            <w:pStyle w:val="TOC1"/>
            <w:spacing w:line="240" w:lineRule="auto"/>
            <w:rPr>
              <w:rFonts w:ascii="Arial" w:eastAsiaTheme="minorEastAsia" w:hAnsi="Arial" w:cs="Arial"/>
              <w:noProof/>
              <w:color w:val="000000" w:themeColor="text1"/>
              <w:lang w:eastAsia="es-MX"/>
            </w:rPr>
          </w:pPr>
          <w:hyperlink w:anchor="_Toc498155237" w:history="1">
            <w:r w:rsidR="005F61D6" w:rsidRPr="005F61D6">
              <w:rPr>
                <w:rStyle w:val="Hyperlink"/>
                <w:rFonts w:ascii="Arial" w:eastAsiaTheme="majorEastAsia" w:hAnsi="Arial" w:cs="Arial"/>
                <w:noProof/>
                <w:color w:val="000000" w:themeColor="text1"/>
                <w:lang w:eastAsia="ar-SA"/>
              </w:rPr>
              <w:t>Requerimientos de Documentación</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_Toc498155237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- 16 -</w:t>
            </w:r>
            <w:r w:rsidR="005F61D6" w:rsidRPr="005F61D6">
              <w:rPr>
                <w:rFonts w:ascii="Arial" w:hAnsi="Arial" w:cs="Arial"/>
                <w:noProof/>
                <w:webHidden/>
                <w:color w:val="000000" w:themeColor="text1"/>
              </w:rPr>
              <w:fldChar w:fldCharType="end"/>
            </w:r>
          </w:hyperlink>
        </w:p>
        <w:p w:rsidR="005F61D6" w:rsidRPr="005F61D6" w:rsidRDefault="006A4AA1" w:rsidP="005F61D6">
          <w:pPr>
            <w:pStyle w:val="TOC1"/>
            <w:spacing w:line="240" w:lineRule="auto"/>
            <w:rPr>
              <w:rFonts w:ascii="Arial" w:eastAsiaTheme="minorEastAsia" w:hAnsi="Arial" w:cs="Arial"/>
              <w:noProof/>
              <w:color w:val="000000" w:themeColor="text1"/>
              <w:lang w:eastAsia="es-MX"/>
            </w:rPr>
          </w:pPr>
          <w:hyperlink w:anchor="_Toc498155238" w:history="1">
            <w:r w:rsidR="005F61D6" w:rsidRPr="005F61D6">
              <w:rPr>
                <w:rStyle w:val="Hyperlink"/>
                <w:rFonts w:ascii="Arial" w:eastAsiaTheme="majorEastAsia" w:hAnsi="Arial" w:cs="Arial"/>
                <w:noProof/>
                <w:color w:val="000000" w:themeColor="text1"/>
              </w:rPr>
              <w:t>FASE 2: PLANEACION</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_Toc498155238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- 17 -</w:t>
            </w:r>
            <w:r w:rsidR="005F61D6" w:rsidRPr="005F61D6">
              <w:rPr>
                <w:rFonts w:ascii="Arial" w:hAnsi="Arial" w:cs="Arial"/>
                <w:noProof/>
                <w:webHidden/>
                <w:color w:val="000000" w:themeColor="text1"/>
              </w:rPr>
              <w:fldChar w:fldCharType="end"/>
            </w:r>
          </w:hyperlink>
        </w:p>
        <w:p w:rsidR="005F61D6" w:rsidRPr="005F61D6" w:rsidRDefault="006A4AA1" w:rsidP="005F61D6">
          <w:pPr>
            <w:pStyle w:val="TOC2"/>
            <w:tabs>
              <w:tab w:val="right" w:leader="dot" w:pos="8830"/>
            </w:tabs>
            <w:spacing w:line="240" w:lineRule="auto"/>
            <w:rPr>
              <w:rFonts w:eastAsiaTheme="minorEastAsia" w:cs="Arial"/>
              <w:noProof/>
              <w:color w:val="000000" w:themeColor="text1"/>
              <w:szCs w:val="24"/>
              <w:lang w:eastAsia="es-MX"/>
            </w:rPr>
          </w:pPr>
          <w:hyperlink w:anchor="_Toc498155239" w:history="1">
            <w:r w:rsidR="005F61D6" w:rsidRPr="005F61D6">
              <w:rPr>
                <w:rStyle w:val="Hyperlink"/>
                <w:rFonts w:eastAsiaTheme="majorEastAsia" w:cs="Arial"/>
                <w:noProof/>
                <w:color w:val="000000" w:themeColor="text1"/>
                <w:szCs w:val="24"/>
              </w:rPr>
              <w:t>WBS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_Toc498155239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- 17 -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40" w:history="1">
            <w:r w:rsidR="005F61D6" w:rsidRPr="005F61D6">
              <w:rPr>
                <w:rStyle w:val="Hyperlink"/>
                <w:rFonts w:eastAsiaTheme="majorEastAsia" w:cs="Arial"/>
                <w:noProof/>
                <w:color w:val="000000" w:themeColor="text1"/>
                <w:szCs w:val="24"/>
                <w:lang w:val="es-ES"/>
              </w:rPr>
              <w:t>Historial de Revisión</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_Toc498155240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- 17 -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41" w:history="1">
            <w:r w:rsidR="005F61D6" w:rsidRPr="005F61D6">
              <w:rPr>
                <w:rStyle w:val="Hyperlink"/>
                <w:rFonts w:eastAsiaTheme="majorEastAsia" w:cs="Arial"/>
                <w:noProof/>
                <w:color w:val="000000" w:themeColor="text1"/>
                <w:szCs w:val="24"/>
              </w:rPr>
              <w:t>Tabla de Contenido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_Toc498155241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- 17 -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42" w:history="1">
            <w:r w:rsidR="005F61D6" w:rsidRPr="005F61D6">
              <w:rPr>
                <w:rStyle w:val="Hyperlink"/>
                <w:rFonts w:eastAsiaTheme="majorEastAsia" w:cs="Arial"/>
                <w:noProof/>
                <w:color w:val="000000" w:themeColor="text1"/>
                <w:szCs w:val="24"/>
              </w:rPr>
              <w:t>1.- Introducción</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_Toc498155242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- 17 -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43" w:history="1">
            <w:r w:rsidR="005F61D6" w:rsidRPr="005F61D6">
              <w:rPr>
                <w:rStyle w:val="Hyperlink"/>
                <w:rFonts w:eastAsiaTheme="majorEastAsia" w:cs="Arial"/>
                <w:noProof/>
                <w:color w:val="000000" w:themeColor="text1"/>
                <w:szCs w:val="24"/>
              </w:rPr>
              <w:t>2.- Proposito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_Toc498155243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- 18 -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44" w:history="1">
            <w:r w:rsidR="005F61D6" w:rsidRPr="005F61D6">
              <w:rPr>
                <w:rStyle w:val="Hyperlink"/>
                <w:rFonts w:eastAsiaTheme="majorEastAsia" w:cs="Arial"/>
                <w:noProof/>
                <w:color w:val="000000" w:themeColor="text1"/>
                <w:szCs w:val="24"/>
              </w:rPr>
              <w:t>3.-Alcance</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_Toc498155244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- 18 -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45" w:history="1">
            <w:r w:rsidR="005F61D6" w:rsidRPr="005F61D6">
              <w:rPr>
                <w:rStyle w:val="Hyperlink"/>
                <w:rFonts w:eastAsiaTheme="majorEastAsia" w:cs="Arial"/>
                <w:noProof/>
                <w:color w:val="000000" w:themeColor="text1"/>
                <w:szCs w:val="24"/>
              </w:rPr>
              <w:t>4.-Etapas del proyecto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_Toc498155245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- 18 -</w:t>
            </w:r>
            <w:r w:rsidR="005F61D6" w:rsidRPr="005F61D6">
              <w:rPr>
                <w:rFonts w:cs="Arial"/>
                <w:noProof/>
                <w:webHidden/>
                <w:color w:val="000000" w:themeColor="text1"/>
                <w:szCs w:val="24"/>
              </w:rPr>
              <w:fldChar w:fldCharType="end"/>
            </w:r>
          </w:hyperlink>
        </w:p>
        <w:p w:rsidR="005F61D6" w:rsidRPr="005F61D6" w:rsidRDefault="006A4AA1" w:rsidP="005F61D6">
          <w:pPr>
            <w:pStyle w:val="TOC3"/>
            <w:tabs>
              <w:tab w:val="right" w:leader="dot" w:pos="8830"/>
            </w:tabs>
            <w:spacing w:line="240" w:lineRule="auto"/>
            <w:rPr>
              <w:rFonts w:eastAsiaTheme="minorEastAsia" w:cs="Arial"/>
              <w:noProof/>
              <w:color w:val="000000" w:themeColor="text1"/>
              <w:szCs w:val="24"/>
              <w:lang w:eastAsia="es-MX"/>
            </w:rPr>
          </w:pPr>
          <w:hyperlink w:anchor="_Toc498155246" w:history="1">
            <w:r w:rsidR="005F61D6" w:rsidRPr="005F61D6">
              <w:rPr>
                <w:rStyle w:val="Hyperlink"/>
                <w:rFonts w:eastAsiaTheme="majorEastAsia" w:cs="Arial"/>
                <w:noProof/>
                <w:color w:val="000000" w:themeColor="text1"/>
                <w:szCs w:val="24"/>
              </w:rPr>
              <w:t>CRONOGRAMA</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_Toc498155246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- 20 -</w:t>
            </w:r>
            <w:r w:rsidR="005F61D6" w:rsidRPr="005F61D6">
              <w:rPr>
                <w:rFonts w:cs="Arial"/>
                <w:noProof/>
                <w:webHidden/>
                <w:color w:val="000000" w:themeColor="text1"/>
                <w:szCs w:val="24"/>
              </w:rPr>
              <w:fldChar w:fldCharType="end"/>
            </w:r>
          </w:hyperlink>
        </w:p>
        <w:p w:rsidR="005F61D6" w:rsidRPr="005F61D6" w:rsidRDefault="006A4AA1" w:rsidP="005F61D6">
          <w:pPr>
            <w:pStyle w:val="TOC1"/>
            <w:spacing w:line="240" w:lineRule="auto"/>
            <w:rPr>
              <w:rFonts w:ascii="Arial" w:eastAsiaTheme="minorEastAsia" w:hAnsi="Arial" w:cs="Arial"/>
              <w:noProof/>
              <w:color w:val="000000" w:themeColor="text1"/>
              <w:lang w:eastAsia="es-MX"/>
            </w:rPr>
          </w:pPr>
          <w:hyperlink w:anchor="_Toc498155247" w:history="1">
            <w:r w:rsidR="005F61D6" w:rsidRPr="005F61D6">
              <w:rPr>
                <w:rStyle w:val="Hyperlink"/>
                <w:rFonts w:ascii="Arial" w:eastAsiaTheme="majorEastAsia" w:hAnsi="Arial" w:cs="Arial"/>
                <w:noProof/>
                <w:color w:val="000000" w:themeColor="text1"/>
              </w:rPr>
              <w:t>DIAGRAMA DE ACTIVIDADES</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_Toc498155247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- 21 -</w:t>
            </w:r>
            <w:r w:rsidR="005F61D6" w:rsidRPr="005F61D6">
              <w:rPr>
                <w:rFonts w:ascii="Arial" w:hAnsi="Arial" w:cs="Arial"/>
                <w:noProof/>
                <w:webHidden/>
                <w:color w:val="000000" w:themeColor="text1"/>
              </w:rPr>
              <w:fldChar w:fldCharType="end"/>
            </w:r>
          </w:hyperlink>
        </w:p>
        <w:p w:rsidR="005F61D6" w:rsidRPr="005F61D6" w:rsidRDefault="006A4AA1" w:rsidP="005F61D6">
          <w:pPr>
            <w:pStyle w:val="TOC2"/>
            <w:tabs>
              <w:tab w:val="left" w:pos="1540"/>
              <w:tab w:val="right" w:leader="dot" w:pos="8830"/>
            </w:tabs>
            <w:spacing w:line="240" w:lineRule="auto"/>
            <w:rPr>
              <w:rFonts w:eastAsiaTheme="minorEastAsia" w:cs="Arial"/>
              <w:noProof/>
              <w:color w:val="000000" w:themeColor="text1"/>
              <w:szCs w:val="24"/>
              <w:lang w:eastAsia="es-MX"/>
            </w:rPr>
          </w:pPr>
          <w:hyperlink w:anchor="_Toc498155248" w:history="1">
            <w:r w:rsidR="005F61D6" w:rsidRPr="005F61D6">
              <w:rPr>
                <w:rStyle w:val="Hyperlink"/>
                <w:rFonts w:eastAsiaTheme="majorEastAsia" w:cs="Arial"/>
                <w:noProof/>
                <w:color w:val="000000" w:themeColor="text1"/>
                <w:szCs w:val="24"/>
              </w:rPr>
              <w:t>1.</w:t>
            </w:r>
            <w:r w:rsidR="005F61D6" w:rsidRPr="005F61D6">
              <w:rPr>
                <w:rFonts w:eastAsiaTheme="minorEastAsia" w:cs="Arial"/>
                <w:noProof/>
                <w:color w:val="000000" w:themeColor="text1"/>
                <w:szCs w:val="24"/>
                <w:lang w:eastAsia="es-MX"/>
              </w:rPr>
              <w:tab/>
            </w:r>
            <w:r w:rsidR="005F61D6" w:rsidRPr="005F61D6">
              <w:rPr>
                <w:rStyle w:val="Hyperlink"/>
                <w:rFonts w:eastAsiaTheme="majorEastAsia" w:cs="Arial"/>
                <w:noProof/>
                <w:color w:val="000000" w:themeColor="text1"/>
                <w:szCs w:val="24"/>
              </w:rPr>
              <w:t>Registro del usuario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_Toc498155248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- 21 -</w:t>
            </w:r>
            <w:r w:rsidR="005F61D6" w:rsidRPr="005F61D6">
              <w:rPr>
                <w:rFonts w:cs="Arial"/>
                <w:noProof/>
                <w:webHidden/>
                <w:color w:val="000000" w:themeColor="text1"/>
                <w:szCs w:val="24"/>
              </w:rPr>
              <w:fldChar w:fldCharType="end"/>
            </w:r>
          </w:hyperlink>
        </w:p>
        <w:p w:rsidR="005F61D6" w:rsidRPr="005F61D6" w:rsidRDefault="006A4AA1" w:rsidP="005F61D6">
          <w:pPr>
            <w:pStyle w:val="TOC2"/>
            <w:tabs>
              <w:tab w:val="left" w:pos="1540"/>
              <w:tab w:val="right" w:leader="dot" w:pos="8830"/>
            </w:tabs>
            <w:spacing w:line="240" w:lineRule="auto"/>
            <w:rPr>
              <w:rFonts w:eastAsiaTheme="minorEastAsia" w:cs="Arial"/>
              <w:noProof/>
              <w:color w:val="000000" w:themeColor="text1"/>
              <w:szCs w:val="24"/>
              <w:lang w:eastAsia="es-MX"/>
            </w:rPr>
          </w:pPr>
          <w:hyperlink w:anchor="_Toc498155249" w:history="1">
            <w:r w:rsidR="005F61D6" w:rsidRPr="005F61D6">
              <w:rPr>
                <w:rStyle w:val="Hyperlink"/>
                <w:rFonts w:eastAsiaTheme="majorEastAsia" w:cs="Arial"/>
                <w:noProof/>
                <w:color w:val="000000" w:themeColor="text1"/>
                <w:szCs w:val="24"/>
              </w:rPr>
              <w:t>2.</w:t>
            </w:r>
            <w:r w:rsidR="005F61D6" w:rsidRPr="005F61D6">
              <w:rPr>
                <w:rFonts w:eastAsiaTheme="minorEastAsia" w:cs="Arial"/>
                <w:noProof/>
                <w:color w:val="000000" w:themeColor="text1"/>
                <w:szCs w:val="24"/>
                <w:lang w:eastAsia="es-MX"/>
              </w:rPr>
              <w:tab/>
            </w:r>
            <w:r w:rsidR="005F61D6" w:rsidRPr="005F61D6">
              <w:rPr>
                <w:rStyle w:val="Hyperlink"/>
                <w:rFonts w:eastAsiaTheme="majorEastAsia" w:cs="Arial"/>
                <w:noProof/>
                <w:color w:val="000000" w:themeColor="text1"/>
                <w:szCs w:val="24"/>
              </w:rPr>
              <w:t>Realizar pregunta</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_Toc498155249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- 22 -</w:t>
            </w:r>
            <w:r w:rsidR="005F61D6" w:rsidRPr="005F61D6">
              <w:rPr>
                <w:rFonts w:cs="Arial"/>
                <w:noProof/>
                <w:webHidden/>
                <w:color w:val="000000" w:themeColor="text1"/>
                <w:szCs w:val="24"/>
              </w:rPr>
              <w:fldChar w:fldCharType="end"/>
            </w:r>
          </w:hyperlink>
        </w:p>
        <w:p w:rsidR="005F61D6" w:rsidRPr="005F61D6" w:rsidRDefault="006A4AA1" w:rsidP="005F61D6">
          <w:pPr>
            <w:pStyle w:val="TOC2"/>
            <w:tabs>
              <w:tab w:val="left" w:pos="1540"/>
              <w:tab w:val="right" w:leader="dot" w:pos="8830"/>
            </w:tabs>
            <w:spacing w:line="240" w:lineRule="auto"/>
            <w:rPr>
              <w:rFonts w:eastAsiaTheme="minorEastAsia" w:cs="Arial"/>
              <w:noProof/>
              <w:color w:val="000000" w:themeColor="text1"/>
              <w:szCs w:val="24"/>
              <w:lang w:eastAsia="es-MX"/>
            </w:rPr>
          </w:pPr>
          <w:hyperlink w:anchor="_Toc498155250" w:history="1">
            <w:r w:rsidR="005F61D6" w:rsidRPr="005F61D6">
              <w:rPr>
                <w:rStyle w:val="Hyperlink"/>
                <w:rFonts w:eastAsiaTheme="majorEastAsia" w:cs="Arial"/>
                <w:noProof/>
                <w:color w:val="000000" w:themeColor="text1"/>
                <w:szCs w:val="24"/>
              </w:rPr>
              <w:t>3.</w:t>
            </w:r>
            <w:r w:rsidR="005F61D6" w:rsidRPr="005F61D6">
              <w:rPr>
                <w:rFonts w:eastAsiaTheme="minorEastAsia" w:cs="Arial"/>
                <w:noProof/>
                <w:color w:val="000000" w:themeColor="text1"/>
                <w:szCs w:val="24"/>
                <w:lang w:eastAsia="es-MX"/>
              </w:rPr>
              <w:tab/>
            </w:r>
            <w:r w:rsidR="005F61D6" w:rsidRPr="005F61D6">
              <w:rPr>
                <w:rStyle w:val="Hyperlink"/>
                <w:rFonts w:eastAsiaTheme="majorEastAsia" w:cs="Arial"/>
                <w:noProof/>
                <w:color w:val="000000" w:themeColor="text1"/>
                <w:szCs w:val="24"/>
              </w:rPr>
              <w:t>Responder preguntas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_Toc498155250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- 23 -</w:t>
            </w:r>
            <w:r w:rsidR="005F61D6" w:rsidRPr="005F61D6">
              <w:rPr>
                <w:rFonts w:cs="Arial"/>
                <w:noProof/>
                <w:webHidden/>
                <w:color w:val="000000" w:themeColor="text1"/>
                <w:szCs w:val="24"/>
              </w:rPr>
              <w:fldChar w:fldCharType="end"/>
            </w:r>
          </w:hyperlink>
        </w:p>
        <w:p w:rsidR="005F61D6" w:rsidRPr="005F61D6" w:rsidRDefault="006A4AA1" w:rsidP="005F61D6">
          <w:pPr>
            <w:pStyle w:val="TOC1"/>
            <w:spacing w:line="240" w:lineRule="auto"/>
            <w:rPr>
              <w:rFonts w:ascii="Arial" w:eastAsiaTheme="minorEastAsia" w:hAnsi="Arial" w:cs="Arial"/>
              <w:noProof/>
              <w:color w:val="000000" w:themeColor="text1"/>
              <w:lang w:eastAsia="es-MX"/>
            </w:rPr>
          </w:pPr>
          <w:hyperlink w:anchor="_Toc498155251" w:history="1">
            <w:r w:rsidR="005F61D6" w:rsidRPr="005F61D6">
              <w:rPr>
                <w:rStyle w:val="Hyperlink"/>
                <w:rFonts w:ascii="Arial" w:eastAsiaTheme="majorEastAsia" w:hAnsi="Arial" w:cs="Arial"/>
                <w:noProof/>
                <w:color w:val="000000" w:themeColor="text1"/>
              </w:rPr>
              <w:t>DIAGRAMA DE CASOS DE USOS</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_Toc498155251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- 24 -</w:t>
            </w:r>
            <w:r w:rsidR="005F61D6" w:rsidRPr="005F61D6">
              <w:rPr>
                <w:rFonts w:ascii="Arial" w:hAnsi="Arial" w:cs="Arial"/>
                <w:noProof/>
                <w:webHidden/>
                <w:color w:val="000000" w:themeColor="text1"/>
              </w:rPr>
              <w:fldChar w:fldCharType="end"/>
            </w:r>
          </w:hyperlink>
        </w:p>
        <w:p w:rsidR="005F61D6" w:rsidRPr="002D6967" w:rsidRDefault="006A4AA1" w:rsidP="002D6967">
          <w:pPr>
            <w:pStyle w:val="TOC2"/>
            <w:tabs>
              <w:tab w:val="left" w:pos="1540"/>
              <w:tab w:val="right" w:leader="dot" w:pos="8830"/>
            </w:tabs>
            <w:spacing w:line="240" w:lineRule="auto"/>
            <w:rPr>
              <w:rFonts w:eastAsiaTheme="minorEastAsia" w:cs="Arial"/>
              <w:noProof/>
              <w:color w:val="000000" w:themeColor="text1"/>
              <w:szCs w:val="24"/>
              <w:lang w:eastAsia="es-MX"/>
            </w:rPr>
          </w:pPr>
          <w:hyperlink w:anchor="_Toc498155252" w:history="1">
            <w:r w:rsidR="005F61D6" w:rsidRPr="005F61D6">
              <w:rPr>
                <w:rStyle w:val="Hyperlink"/>
                <w:rFonts w:eastAsiaTheme="majorEastAsia" w:cs="Arial"/>
                <w:noProof/>
                <w:color w:val="000000" w:themeColor="text1"/>
                <w:szCs w:val="24"/>
                <w:lang w:val="es-ES_tradnl" w:eastAsia="es-ES"/>
              </w:rPr>
              <w:t>1.</w:t>
            </w:r>
            <w:r w:rsidR="005F61D6" w:rsidRPr="005F61D6">
              <w:rPr>
                <w:rFonts w:eastAsiaTheme="minorEastAsia" w:cs="Arial"/>
                <w:noProof/>
                <w:color w:val="000000" w:themeColor="text1"/>
                <w:szCs w:val="24"/>
                <w:lang w:eastAsia="es-MX"/>
              </w:rPr>
              <w:tab/>
            </w:r>
            <w:r w:rsidR="005F61D6" w:rsidRPr="005F61D6">
              <w:rPr>
                <w:rStyle w:val="Hyperlink"/>
                <w:rFonts w:eastAsiaTheme="majorEastAsia" w:cs="Arial"/>
                <w:noProof/>
                <w:color w:val="000000" w:themeColor="text1"/>
                <w:szCs w:val="24"/>
                <w:lang w:val="es-ES_tradnl" w:eastAsia="es-ES"/>
              </w:rPr>
              <w:t>Registro de usuarios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_Toc498155252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- 24 -</w:t>
            </w:r>
            <w:r w:rsidR="005F61D6" w:rsidRPr="005F61D6">
              <w:rPr>
                <w:rFonts w:cs="Arial"/>
                <w:noProof/>
                <w:webHidden/>
                <w:color w:val="000000" w:themeColor="text1"/>
                <w:szCs w:val="24"/>
              </w:rPr>
              <w:fldChar w:fldCharType="end"/>
            </w:r>
          </w:hyperlink>
        </w:p>
        <w:p w:rsidR="005F61D6" w:rsidRPr="002D6967" w:rsidRDefault="006A4AA1" w:rsidP="002D6967">
          <w:pPr>
            <w:pStyle w:val="TOC2"/>
            <w:tabs>
              <w:tab w:val="left" w:pos="1540"/>
              <w:tab w:val="right" w:leader="dot" w:pos="8830"/>
            </w:tabs>
            <w:spacing w:line="240" w:lineRule="auto"/>
            <w:rPr>
              <w:rFonts w:eastAsiaTheme="minorEastAsia" w:cs="Arial"/>
              <w:noProof/>
              <w:color w:val="000000" w:themeColor="text1"/>
              <w:szCs w:val="24"/>
              <w:lang w:eastAsia="es-MX"/>
            </w:rPr>
          </w:pPr>
          <w:hyperlink w:anchor="_Toc498155254" w:history="1">
            <w:r w:rsidR="005F61D6" w:rsidRPr="005F61D6">
              <w:rPr>
                <w:rStyle w:val="Hyperlink"/>
                <w:rFonts w:eastAsiaTheme="majorEastAsia" w:cs="Arial"/>
                <w:noProof/>
                <w:color w:val="000000" w:themeColor="text1"/>
                <w:szCs w:val="24"/>
                <w:lang w:val="es-ES_tradnl" w:eastAsia="es-ES"/>
              </w:rPr>
              <w:t>2.</w:t>
            </w:r>
            <w:r w:rsidR="005F61D6" w:rsidRPr="005F61D6">
              <w:rPr>
                <w:rFonts w:eastAsiaTheme="minorEastAsia" w:cs="Arial"/>
                <w:noProof/>
                <w:color w:val="000000" w:themeColor="text1"/>
                <w:szCs w:val="24"/>
                <w:lang w:eastAsia="es-MX"/>
              </w:rPr>
              <w:tab/>
            </w:r>
            <w:r w:rsidR="005F61D6" w:rsidRPr="005F61D6">
              <w:rPr>
                <w:rStyle w:val="Hyperlink"/>
                <w:rFonts w:eastAsiaTheme="majorEastAsia" w:cs="Arial"/>
                <w:noProof/>
                <w:color w:val="000000" w:themeColor="text1"/>
                <w:szCs w:val="24"/>
                <w:lang w:val="es-ES_tradnl" w:eastAsia="es-ES"/>
              </w:rPr>
              <w:t>Realizar pregunta</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_Toc498155254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- 25 -</w:t>
            </w:r>
            <w:r w:rsidR="005F61D6" w:rsidRPr="005F61D6">
              <w:rPr>
                <w:rFonts w:cs="Arial"/>
                <w:noProof/>
                <w:webHidden/>
                <w:color w:val="000000" w:themeColor="text1"/>
                <w:szCs w:val="24"/>
              </w:rPr>
              <w:fldChar w:fldCharType="end"/>
            </w:r>
          </w:hyperlink>
        </w:p>
        <w:p w:rsidR="005F61D6" w:rsidRPr="002D6967" w:rsidRDefault="006A4AA1" w:rsidP="002D6967">
          <w:pPr>
            <w:pStyle w:val="TOC2"/>
            <w:tabs>
              <w:tab w:val="left" w:pos="1540"/>
              <w:tab w:val="right" w:leader="dot" w:pos="8830"/>
            </w:tabs>
            <w:spacing w:line="240" w:lineRule="auto"/>
            <w:rPr>
              <w:rFonts w:eastAsiaTheme="minorEastAsia" w:cs="Arial"/>
              <w:noProof/>
              <w:color w:val="000000" w:themeColor="text1"/>
              <w:szCs w:val="24"/>
              <w:lang w:eastAsia="es-MX"/>
            </w:rPr>
          </w:pPr>
          <w:hyperlink w:anchor="_Toc498155256" w:history="1">
            <w:r w:rsidR="005F61D6" w:rsidRPr="005F61D6">
              <w:rPr>
                <w:rStyle w:val="Hyperlink"/>
                <w:rFonts w:eastAsiaTheme="majorEastAsia" w:cs="Arial"/>
                <w:noProof/>
                <w:color w:val="000000" w:themeColor="text1"/>
                <w:szCs w:val="24"/>
                <w:lang w:val="es-ES_tradnl" w:eastAsia="es-ES"/>
              </w:rPr>
              <w:t>3.</w:t>
            </w:r>
            <w:r w:rsidR="005F61D6" w:rsidRPr="005F61D6">
              <w:rPr>
                <w:rFonts w:eastAsiaTheme="minorEastAsia" w:cs="Arial"/>
                <w:noProof/>
                <w:color w:val="000000" w:themeColor="text1"/>
                <w:szCs w:val="24"/>
                <w:lang w:eastAsia="es-MX"/>
              </w:rPr>
              <w:tab/>
            </w:r>
            <w:r w:rsidR="005F61D6" w:rsidRPr="005F61D6">
              <w:rPr>
                <w:rStyle w:val="Hyperlink"/>
                <w:rFonts w:eastAsiaTheme="majorEastAsia" w:cs="Arial"/>
                <w:noProof/>
                <w:color w:val="000000" w:themeColor="text1"/>
                <w:szCs w:val="24"/>
                <w:lang w:val="es-ES_tradnl" w:eastAsia="es-ES"/>
              </w:rPr>
              <w:t>Responder pregunta</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_Toc498155256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- 26 -</w:t>
            </w:r>
            <w:r w:rsidR="005F61D6" w:rsidRPr="005F61D6">
              <w:rPr>
                <w:rFonts w:cs="Arial"/>
                <w:noProof/>
                <w:webHidden/>
                <w:color w:val="000000" w:themeColor="text1"/>
                <w:szCs w:val="24"/>
              </w:rPr>
              <w:fldChar w:fldCharType="end"/>
            </w:r>
          </w:hyperlink>
        </w:p>
        <w:p w:rsidR="005F61D6" w:rsidRPr="005F61D6" w:rsidRDefault="006A4AA1" w:rsidP="005F61D6">
          <w:pPr>
            <w:pStyle w:val="TOC1"/>
            <w:spacing w:line="240" w:lineRule="auto"/>
            <w:rPr>
              <w:rFonts w:ascii="Arial" w:eastAsiaTheme="minorEastAsia" w:hAnsi="Arial" w:cs="Arial"/>
              <w:noProof/>
              <w:color w:val="000000" w:themeColor="text1"/>
              <w:lang w:eastAsia="es-MX"/>
            </w:rPr>
          </w:pPr>
          <w:hyperlink w:anchor="_Toc498155258" w:history="1">
            <w:r w:rsidR="005F61D6" w:rsidRPr="005F61D6">
              <w:rPr>
                <w:rStyle w:val="Hyperlink"/>
                <w:rFonts w:ascii="Arial" w:eastAsiaTheme="majorEastAsia" w:hAnsi="Arial" w:cs="Arial"/>
                <w:noProof/>
                <w:color w:val="000000" w:themeColor="text1"/>
              </w:rPr>
              <w:t>DIAGRAMA DE ENTIDADES</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_Toc498155258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- 27 -</w:t>
            </w:r>
            <w:r w:rsidR="005F61D6" w:rsidRPr="005F61D6">
              <w:rPr>
                <w:rFonts w:ascii="Arial" w:hAnsi="Arial" w:cs="Arial"/>
                <w:noProof/>
                <w:webHidden/>
                <w:color w:val="000000" w:themeColor="text1"/>
              </w:rPr>
              <w:fldChar w:fldCharType="end"/>
            </w:r>
          </w:hyperlink>
        </w:p>
        <w:p w:rsidR="005F61D6" w:rsidRPr="005F61D6" w:rsidRDefault="006A4AA1" w:rsidP="005F61D6">
          <w:pPr>
            <w:pStyle w:val="TOC1"/>
            <w:spacing w:line="240" w:lineRule="auto"/>
            <w:rPr>
              <w:rFonts w:ascii="Arial" w:eastAsiaTheme="minorEastAsia" w:hAnsi="Arial" w:cs="Arial"/>
              <w:noProof/>
              <w:color w:val="000000" w:themeColor="text1"/>
              <w:lang w:eastAsia="es-MX"/>
            </w:rPr>
          </w:pPr>
          <w:hyperlink w:anchor="_Toc498155259" w:history="1">
            <w:r w:rsidR="005F61D6" w:rsidRPr="005F61D6">
              <w:rPr>
                <w:rStyle w:val="Hyperlink"/>
                <w:rFonts w:ascii="Arial" w:eastAsiaTheme="majorEastAsia" w:hAnsi="Arial" w:cs="Arial"/>
                <w:noProof/>
                <w:color w:val="000000" w:themeColor="text1"/>
              </w:rPr>
              <w:t>TABLA DE DESCRIPCION</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_Toc498155259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- 27 -</w:t>
            </w:r>
            <w:r w:rsidR="005F61D6" w:rsidRPr="005F61D6">
              <w:rPr>
                <w:rFonts w:ascii="Arial" w:hAnsi="Arial" w:cs="Arial"/>
                <w:noProof/>
                <w:webHidden/>
                <w:color w:val="000000" w:themeColor="text1"/>
              </w:rPr>
              <w:fldChar w:fldCharType="end"/>
            </w:r>
          </w:hyperlink>
        </w:p>
        <w:p w:rsidR="005F61D6" w:rsidRPr="005F61D6" w:rsidRDefault="006A4AA1" w:rsidP="005F61D6">
          <w:pPr>
            <w:pStyle w:val="TOC2"/>
            <w:tabs>
              <w:tab w:val="right" w:leader="dot" w:pos="8830"/>
            </w:tabs>
            <w:spacing w:line="240" w:lineRule="auto"/>
            <w:rPr>
              <w:rFonts w:eastAsiaTheme="minorEastAsia" w:cs="Arial"/>
              <w:noProof/>
              <w:color w:val="000000" w:themeColor="text1"/>
              <w:szCs w:val="24"/>
              <w:lang w:eastAsia="es-MX"/>
            </w:rPr>
          </w:pPr>
          <w:hyperlink w:anchor="_Toc498155260" w:history="1">
            <w:r w:rsidR="005F61D6" w:rsidRPr="005F61D6">
              <w:rPr>
                <w:rStyle w:val="Hyperlink"/>
                <w:rFonts w:eastAsiaTheme="majorEastAsia" w:cs="Arial"/>
                <w:noProof/>
                <w:color w:val="000000" w:themeColor="text1"/>
                <w:szCs w:val="24"/>
                <w:lang w:val="es-ES_tradnl" w:eastAsia="es-ES"/>
              </w:rPr>
              <w:t>Registro de usuarios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_Toc498155260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- 27 -</w:t>
            </w:r>
            <w:r w:rsidR="005F61D6" w:rsidRPr="005F61D6">
              <w:rPr>
                <w:rFonts w:cs="Arial"/>
                <w:noProof/>
                <w:webHidden/>
                <w:color w:val="000000" w:themeColor="text1"/>
                <w:szCs w:val="24"/>
              </w:rPr>
              <w:fldChar w:fldCharType="end"/>
            </w:r>
          </w:hyperlink>
        </w:p>
        <w:p w:rsidR="005F61D6" w:rsidRPr="005F61D6" w:rsidRDefault="006A4AA1" w:rsidP="005F61D6">
          <w:pPr>
            <w:pStyle w:val="TOC2"/>
            <w:tabs>
              <w:tab w:val="right" w:leader="dot" w:pos="8830"/>
            </w:tabs>
            <w:spacing w:line="240" w:lineRule="auto"/>
            <w:rPr>
              <w:rFonts w:eastAsiaTheme="minorEastAsia" w:cs="Arial"/>
              <w:noProof/>
              <w:color w:val="000000" w:themeColor="text1"/>
              <w:szCs w:val="24"/>
              <w:lang w:eastAsia="es-MX"/>
            </w:rPr>
          </w:pPr>
          <w:hyperlink w:anchor="_Toc498155261" w:history="1">
            <w:r w:rsidR="005F61D6" w:rsidRPr="005F61D6">
              <w:rPr>
                <w:rStyle w:val="Hyperlink"/>
                <w:rFonts w:eastAsiaTheme="majorEastAsia" w:cs="Arial"/>
                <w:noProof/>
                <w:color w:val="000000" w:themeColor="text1"/>
                <w:szCs w:val="24"/>
              </w:rPr>
              <w:t>Realizar preguntas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_Toc498155261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- 28 -</w:t>
            </w:r>
            <w:r w:rsidR="005F61D6" w:rsidRPr="005F61D6">
              <w:rPr>
                <w:rFonts w:cs="Arial"/>
                <w:noProof/>
                <w:webHidden/>
                <w:color w:val="000000" w:themeColor="text1"/>
                <w:szCs w:val="24"/>
              </w:rPr>
              <w:fldChar w:fldCharType="end"/>
            </w:r>
          </w:hyperlink>
        </w:p>
        <w:p w:rsidR="005F61D6" w:rsidRPr="005F61D6" w:rsidRDefault="006A4AA1" w:rsidP="005F61D6">
          <w:pPr>
            <w:pStyle w:val="TOC2"/>
            <w:tabs>
              <w:tab w:val="right" w:leader="dot" w:pos="8830"/>
            </w:tabs>
            <w:spacing w:line="240" w:lineRule="auto"/>
            <w:rPr>
              <w:rFonts w:eastAsiaTheme="minorEastAsia" w:cs="Arial"/>
              <w:noProof/>
              <w:color w:val="000000" w:themeColor="text1"/>
              <w:szCs w:val="24"/>
              <w:lang w:eastAsia="es-MX"/>
            </w:rPr>
          </w:pPr>
          <w:hyperlink w:anchor="_Toc498155262" w:history="1">
            <w:r w:rsidR="005F61D6" w:rsidRPr="005F61D6">
              <w:rPr>
                <w:rStyle w:val="Hyperlink"/>
                <w:rFonts w:eastAsiaTheme="majorEastAsia" w:cs="Arial"/>
                <w:noProof/>
                <w:color w:val="000000" w:themeColor="text1"/>
                <w:szCs w:val="24"/>
              </w:rPr>
              <w:t>Responder preguntas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_Toc498155262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- 28 -</w:t>
            </w:r>
            <w:r w:rsidR="005F61D6" w:rsidRPr="005F61D6">
              <w:rPr>
                <w:rFonts w:cs="Arial"/>
                <w:noProof/>
                <w:webHidden/>
                <w:color w:val="000000" w:themeColor="text1"/>
                <w:szCs w:val="24"/>
              </w:rPr>
              <w:fldChar w:fldCharType="end"/>
            </w:r>
          </w:hyperlink>
        </w:p>
        <w:p w:rsidR="005F61D6" w:rsidRPr="005F61D6" w:rsidRDefault="006A4AA1" w:rsidP="005F61D6">
          <w:pPr>
            <w:pStyle w:val="TOC1"/>
            <w:spacing w:line="240" w:lineRule="auto"/>
            <w:rPr>
              <w:rFonts w:ascii="Arial" w:eastAsiaTheme="minorEastAsia" w:hAnsi="Arial" w:cs="Arial"/>
              <w:noProof/>
              <w:color w:val="000000" w:themeColor="text1"/>
              <w:lang w:eastAsia="es-MX"/>
            </w:rPr>
          </w:pPr>
          <w:hyperlink w:anchor="_Toc498155263" w:history="1">
            <w:r w:rsidR="005F61D6" w:rsidRPr="005F61D6">
              <w:rPr>
                <w:rStyle w:val="Hyperlink"/>
                <w:rFonts w:ascii="Arial" w:eastAsiaTheme="majorEastAsia" w:hAnsi="Arial" w:cs="Arial"/>
                <w:noProof/>
                <w:color w:val="000000" w:themeColor="text1"/>
              </w:rPr>
              <w:t>LISTADO DE PROTOTIPOS</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_Toc498155263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- 29 -</w:t>
            </w:r>
            <w:r w:rsidR="005F61D6" w:rsidRPr="005F61D6">
              <w:rPr>
                <w:rFonts w:ascii="Arial" w:hAnsi="Arial" w:cs="Arial"/>
                <w:noProof/>
                <w:webHidden/>
                <w:color w:val="000000" w:themeColor="text1"/>
              </w:rPr>
              <w:fldChar w:fldCharType="end"/>
            </w:r>
          </w:hyperlink>
        </w:p>
        <w:p w:rsidR="005F61D6" w:rsidRPr="005F61D6" w:rsidRDefault="006A4AA1" w:rsidP="005F61D6">
          <w:pPr>
            <w:pStyle w:val="TOC1"/>
            <w:spacing w:line="240" w:lineRule="auto"/>
            <w:rPr>
              <w:rFonts w:ascii="Arial" w:eastAsiaTheme="minorEastAsia" w:hAnsi="Arial" w:cs="Arial"/>
              <w:noProof/>
              <w:color w:val="000000" w:themeColor="text1"/>
              <w:lang w:eastAsia="es-MX"/>
            </w:rPr>
          </w:pPr>
          <w:hyperlink w:anchor="_Toc498155264" w:history="1">
            <w:r w:rsidR="005F61D6" w:rsidRPr="005F61D6">
              <w:rPr>
                <w:rStyle w:val="Hyperlink"/>
                <w:rFonts w:ascii="Arial" w:eastAsiaTheme="majorEastAsia" w:hAnsi="Arial" w:cs="Arial"/>
                <w:noProof/>
                <w:color w:val="000000" w:themeColor="text1"/>
              </w:rPr>
              <w:t>SCREENSHOTS</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_Toc498155264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- 31 -</w:t>
            </w:r>
            <w:r w:rsidR="005F61D6" w:rsidRPr="005F61D6">
              <w:rPr>
                <w:rFonts w:ascii="Arial" w:hAnsi="Arial" w:cs="Arial"/>
                <w:noProof/>
                <w:webHidden/>
                <w:color w:val="000000" w:themeColor="text1"/>
              </w:rPr>
              <w:fldChar w:fldCharType="end"/>
            </w:r>
          </w:hyperlink>
        </w:p>
        <w:p w:rsidR="005F61D6" w:rsidRPr="005F61D6" w:rsidRDefault="006A4AA1" w:rsidP="002D6967">
          <w:pPr>
            <w:pStyle w:val="TOC2"/>
            <w:tabs>
              <w:tab w:val="right" w:leader="dot" w:pos="8830"/>
            </w:tabs>
            <w:spacing w:line="240" w:lineRule="auto"/>
            <w:rPr>
              <w:rFonts w:eastAsiaTheme="minorEastAsia" w:cs="Arial"/>
              <w:noProof/>
              <w:color w:val="000000" w:themeColor="text1"/>
              <w:szCs w:val="24"/>
              <w:lang w:eastAsia="es-MX"/>
            </w:rPr>
          </w:pPr>
          <w:hyperlink w:anchor="_Toc498155265" w:history="1">
            <w:r w:rsidR="005F61D6" w:rsidRPr="005F61D6">
              <w:rPr>
                <w:rStyle w:val="Hyperlink"/>
                <w:rFonts w:eastAsiaTheme="majorEastAsia" w:cs="Arial"/>
                <w:noProof/>
                <w:color w:val="000000" w:themeColor="text1"/>
                <w:szCs w:val="24"/>
                <w:lang w:val="es-ES_tradnl" w:eastAsia="es-ES"/>
              </w:rPr>
              <w:t>Registro del usuario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_Toc498155265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- 31 -</w:t>
            </w:r>
            <w:r w:rsidR="005F61D6" w:rsidRPr="005F61D6">
              <w:rPr>
                <w:rFonts w:cs="Arial"/>
                <w:noProof/>
                <w:webHidden/>
                <w:color w:val="000000" w:themeColor="text1"/>
                <w:szCs w:val="24"/>
              </w:rPr>
              <w:fldChar w:fldCharType="end"/>
            </w:r>
          </w:hyperlink>
        </w:p>
        <w:p w:rsidR="005F61D6" w:rsidRPr="005F61D6" w:rsidRDefault="006A4AA1" w:rsidP="005F61D6">
          <w:pPr>
            <w:pStyle w:val="TOC2"/>
            <w:tabs>
              <w:tab w:val="right" w:leader="dot" w:pos="8830"/>
            </w:tabs>
            <w:spacing w:line="240" w:lineRule="auto"/>
            <w:rPr>
              <w:rFonts w:eastAsiaTheme="minorEastAsia" w:cs="Arial"/>
              <w:noProof/>
              <w:color w:val="000000" w:themeColor="text1"/>
              <w:szCs w:val="24"/>
              <w:lang w:eastAsia="es-MX"/>
            </w:rPr>
          </w:pPr>
          <w:hyperlink w:anchor="_Toc498155267" w:history="1">
            <w:r w:rsidR="005F61D6" w:rsidRPr="005F61D6">
              <w:rPr>
                <w:rStyle w:val="Hyperlink"/>
                <w:rFonts w:eastAsiaTheme="majorEastAsia" w:cs="Arial"/>
                <w:noProof/>
                <w:color w:val="000000" w:themeColor="text1"/>
                <w:szCs w:val="24"/>
              </w:rPr>
              <w:t>Perfil del usuario</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_Toc498155267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- 31 -</w:t>
            </w:r>
            <w:r w:rsidR="005F61D6" w:rsidRPr="005F61D6">
              <w:rPr>
                <w:rFonts w:cs="Arial"/>
                <w:noProof/>
                <w:webHidden/>
                <w:color w:val="000000" w:themeColor="text1"/>
                <w:szCs w:val="24"/>
              </w:rPr>
              <w:fldChar w:fldCharType="end"/>
            </w:r>
          </w:hyperlink>
        </w:p>
        <w:p w:rsidR="005F61D6" w:rsidRPr="005F61D6" w:rsidRDefault="006A4AA1" w:rsidP="005F61D6">
          <w:pPr>
            <w:pStyle w:val="TOC2"/>
            <w:tabs>
              <w:tab w:val="right" w:leader="dot" w:pos="8830"/>
            </w:tabs>
            <w:spacing w:line="240" w:lineRule="auto"/>
            <w:rPr>
              <w:rFonts w:eastAsiaTheme="minorEastAsia" w:cs="Arial"/>
              <w:noProof/>
              <w:color w:val="000000" w:themeColor="text1"/>
              <w:szCs w:val="24"/>
              <w:lang w:eastAsia="es-MX"/>
            </w:rPr>
          </w:pPr>
          <w:hyperlink w:anchor="_Toc498155268" w:history="1">
            <w:r w:rsidR="005F61D6" w:rsidRPr="005F61D6">
              <w:rPr>
                <w:rStyle w:val="Hyperlink"/>
                <w:rFonts w:eastAsiaTheme="majorEastAsia" w:cs="Arial"/>
                <w:noProof/>
                <w:color w:val="000000" w:themeColor="text1"/>
                <w:szCs w:val="24"/>
              </w:rPr>
              <w:t>Realizar preguntas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_Toc498155268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- 32 -</w:t>
            </w:r>
            <w:r w:rsidR="005F61D6" w:rsidRPr="005F61D6">
              <w:rPr>
                <w:rFonts w:cs="Arial"/>
                <w:noProof/>
                <w:webHidden/>
                <w:color w:val="000000" w:themeColor="text1"/>
                <w:szCs w:val="24"/>
              </w:rPr>
              <w:fldChar w:fldCharType="end"/>
            </w:r>
          </w:hyperlink>
        </w:p>
        <w:p w:rsidR="005F61D6" w:rsidRPr="005F61D6" w:rsidRDefault="006A4AA1" w:rsidP="005F61D6">
          <w:pPr>
            <w:pStyle w:val="TOC2"/>
            <w:tabs>
              <w:tab w:val="right" w:leader="dot" w:pos="8830"/>
            </w:tabs>
            <w:spacing w:line="240" w:lineRule="auto"/>
            <w:rPr>
              <w:rFonts w:eastAsiaTheme="minorEastAsia" w:cs="Arial"/>
              <w:noProof/>
              <w:color w:val="000000" w:themeColor="text1"/>
              <w:szCs w:val="24"/>
              <w:lang w:eastAsia="es-MX"/>
            </w:rPr>
          </w:pPr>
          <w:hyperlink w:anchor="_Toc498155269" w:history="1">
            <w:r w:rsidR="005F61D6" w:rsidRPr="005F61D6">
              <w:rPr>
                <w:rStyle w:val="Hyperlink"/>
                <w:rFonts w:eastAsiaTheme="majorEastAsia" w:cs="Arial"/>
                <w:noProof/>
                <w:color w:val="000000" w:themeColor="text1"/>
                <w:szCs w:val="24"/>
              </w:rPr>
              <w:t>Preguntas publicadas en el sistema</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_Toc498155269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- 32 -</w:t>
            </w:r>
            <w:r w:rsidR="005F61D6" w:rsidRPr="005F61D6">
              <w:rPr>
                <w:rFonts w:cs="Arial"/>
                <w:noProof/>
                <w:webHidden/>
                <w:color w:val="000000" w:themeColor="text1"/>
                <w:szCs w:val="24"/>
              </w:rPr>
              <w:fldChar w:fldCharType="end"/>
            </w:r>
          </w:hyperlink>
        </w:p>
        <w:p w:rsidR="005F61D6" w:rsidRPr="005F61D6" w:rsidRDefault="006A4AA1" w:rsidP="005F61D6">
          <w:pPr>
            <w:pStyle w:val="TOC2"/>
            <w:tabs>
              <w:tab w:val="right" w:leader="dot" w:pos="8830"/>
            </w:tabs>
            <w:spacing w:line="240" w:lineRule="auto"/>
            <w:rPr>
              <w:rFonts w:eastAsiaTheme="minorEastAsia" w:cs="Arial"/>
              <w:noProof/>
              <w:color w:val="000000" w:themeColor="text1"/>
              <w:szCs w:val="24"/>
              <w:lang w:eastAsia="es-MX"/>
            </w:rPr>
          </w:pPr>
          <w:hyperlink w:anchor="_Toc498155270" w:history="1">
            <w:r w:rsidR="005F61D6" w:rsidRPr="005F61D6">
              <w:rPr>
                <w:rStyle w:val="Hyperlink"/>
                <w:rFonts w:eastAsiaTheme="majorEastAsia" w:cs="Arial"/>
                <w:noProof/>
                <w:color w:val="000000" w:themeColor="text1"/>
                <w:szCs w:val="24"/>
              </w:rPr>
              <w:t>Responder preguntas</w:t>
            </w:r>
            <w:r w:rsidR="005F61D6" w:rsidRPr="005F61D6">
              <w:rPr>
                <w:rFonts w:cs="Arial"/>
                <w:noProof/>
                <w:webHidden/>
                <w:color w:val="000000" w:themeColor="text1"/>
                <w:szCs w:val="24"/>
              </w:rPr>
              <w:tab/>
            </w:r>
            <w:r w:rsidR="005F61D6" w:rsidRPr="005F61D6">
              <w:rPr>
                <w:rFonts w:cs="Arial"/>
                <w:noProof/>
                <w:webHidden/>
                <w:color w:val="000000" w:themeColor="text1"/>
                <w:szCs w:val="24"/>
              </w:rPr>
              <w:fldChar w:fldCharType="begin"/>
            </w:r>
            <w:r w:rsidR="005F61D6" w:rsidRPr="005F61D6">
              <w:rPr>
                <w:rFonts w:cs="Arial"/>
                <w:noProof/>
                <w:webHidden/>
                <w:color w:val="000000" w:themeColor="text1"/>
                <w:szCs w:val="24"/>
              </w:rPr>
              <w:instrText xml:space="preserve"> PAGEREF _Toc498155270 \h </w:instrText>
            </w:r>
            <w:r w:rsidR="005F61D6" w:rsidRPr="005F61D6">
              <w:rPr>
                <w:rFonts w:cs="Arial"/>
                <w:noProof/>
                <w:webHidden/>
                <w:color w:val="000000" w:themeColor="text1"/>
                <w:szCs w:val="24"/>
              </w:rPr>
            </w:r>
            <w:r w:rsidR="005F61D6" w:rsidRPr="005F61D6">
              <w:rPr>
                <w:rFonts w:cs="Arial"/>
                <w:noProof/>
                <w:webHidden/>
                <w:color w:val="000000" w:themeColor="text1"/>
                <w:szCs w:val="24"/>
              </w:rPr>
              <w:fldChar w:fldCharType="separate"/>
            </w:r>
            <w:r w:rsidR="001821C6">
              <w:rPr>
                <w:rFonts w:cs="Arial"/>
                <w:noProof/>
                <w:webHidden/>
                <w:color w:val="000000" w:themeColor="text1"/>
                <w:szCs w:val="24"/>
              </w:rPr>
              <w:t>- 33 -</w:t>
            </w:r>
            <w:r w:rsidR="005F61D6" w:rsidRPr="005F61D6">
              <w:rPr>
                <w:rFonts w:cs="Arial"/>
                <w:noProof/>
                <w:webHidden/>
                <w:color w:val="000000" w:themeColor="text1"/>
                <w:szCs w:val="24"/>
              </w:rPr>
              <w:fldChar w:fldCharType="end"/>
            </w:r>
          </w:hyperlink>
        </w:p>
        <w:p w:rsidR="005F61D6" w:rsidRDefault="006A4AA1" w:rsidP="005F61D6">
          <w:pPr>
            <w:pStyle w:val="TOC1"/>
            <w:spacing w:line="240" w:lineRule="auto"/>
            <w:rPr>
              <w:rFonts w:asciiTheme="minorHAnsi" w:eastAsiaTheme="minorEastAsia" w:hAnsiTheme="minorHAnsi" w:cstheme="minorBidi"/>
              <w:noProof/>
              <w:sz w:val="22"/>
              <w:szCs w:val="22"/>
              <w:lang w:eastAsia="es-MX"/>
            </w:rPr>
          </w:pPr>
          <w:hyperlink w:anchor="_Toc498155271" w:history="1">
            <w:r w:rsidR="005F61D6" w:rsidRPr="005F61D6">
              <w:rPr>
                <w:rStyle w:val="Hyperlink"/>
                <w:rFonts w:ascii="Arial" w:eastAsiaTheme="majorEastAsia" w:hAnsi="Arial" w:cs="Arial"/>
                <w:noProof/>
                <w:color w:val="000000" w:themeColor="text1"/>
              </w:rPr>
              <w:t>DICCIONARIO  DE DATOS</w:t>
            </w:r>
            <w:r w:rsidR="005F61D6" w:rsidRPr="005F61D6">
              <w:rPr>
                <w:rFonts w:ascii="Arial" w:hAnsi="Arial" w:cs="Arial"/>
                <w:noProof/>
                <w:webHidden/>
                <w:color w:val="000000" w:themeColor="text1"/>
              </w:rPr>
              <w:tab/>
            </w:r>
            <w:r w:rsidR="005F61D6" w:rsidRPr="005F61D6">
              <w:rPr>
                <w:rFonts w:ascii="Arial" w:hAnsi="Arial" w:cs="Arial"/>
                <w:noProof/>
                <w:webHidden/>
                <w:color w:val="000000" w:themeColor="text1"/>
              </w:rPr>
              <w:fldChar w:fldCharType="begin"/>
            </w:r>
            <w:r w:rsidR="005F61D6" w:rsidRPr="005F61D6">
              <w:rPr>
                <w:rFonts w:ascii="Arial" w:hAnsi="Arial" w:cs="Arial"/>
                <w:noProof/>
                <w:webHidden/>
                <w:color w:val="000000" w:themeColor="text1"/>
              </w:rPr>
              <w:instrText xml:space="preserve"> PAGEREF _Toc498155271 \h </w:instrText>
            </w:r>
            <w:r w:rsidR="005F61D6" w:rsidRPr="005F61D6">
              <w:rPr>
                <w:rFonts w:ascii="Arial" w:hAnsi="Arial" w:cs="Arial"/>
                <w:noProof/>
                <w:webHidden/>
                <w:color w:val="000000" w:themeColor="text1"/>
              </w:rPr>
            </w:r>
            <w:r w:rsidR="005F61D6" w:rsidRPr="005F61D6">
              <w:rPr>
                <w:rFonts w:ascii="Arial" w:hAnsi="Arial" w:cs="Arial"/>
                <w:noProof/>
                <w:webHidden/>
                <w:color w:val="000000" w:themeColor="text1"/>
              </w:rPr>
              <w:fldChar w:fldCharType="separate"/>
            </w:r>
            <w:r w:rsidR="001821C6">
              <w:rPr>
                <w:rFonts w:ascii="Arial" w:hAnsi="Arial" w:cs="Arial"/>
                <w:noProof/>
                <w:webHidden/>
                <w:color w:val="000000" w:themeColor="text1"/>
              </w:rPr>
              <w:t>- 34 -</w:t>
            </w:r>
            <w:r w:rsidR="005F61D6" w:rsidRPr="005F61D6">
              <w:rPr>
                <w:rFonts w:ascii="Arial" w:hAnsi="Arial" w:cs="Arial"/>
                <w:noProof/>
                <w:webHidden/>
                <w:color w:val="000000" w:themeColor="text1"/>
              </w:rPr>
              <w:fldChar w:fldCharType="end"/>
            </w:r>
          </w:hyperlink>
        </w:p>
        <w:p w:rsidR="002A7F7C" w:rsidRDefault="002A7F7C">
          <w:r>
            <w:rPr>
              <w:b/>
              <w:bCs/>
              <w:lang w:val="es-ES"/>
            </w:rPr>
            <w:fldChar w:fldCharType="end"/>
          </w:r>
        </w:p>
      </w:sdtContent>
    </w:sdt>
    <w:p w:rsidR="00215954" w:rsidRPr="00296F84" w:rsidRDefault="00215954" w:rsidP="00215954">
      <w:pPr>
        <w:ind w:left="720" w:firstLine="0"/>
        <w:rPr>
          <w:rFonts w:cs="Arial"/>
          <w:color w:val="000000" w:themeColor="text1"/>
        </w:rPr>
      </w:pPr>
    </w:p>
    <w:p w:rsidR="00164DAC" w:rsidRPr="002A7F7C" w:rsidRDefault="00215954" w:rsidP="002A7F7C">
      <w:pPr>
        <w:pStyle w:val="Heading1"/>
      </w:pPr>
      <w:r w:rsidRPr="00296F84">
        <w:rPr>
          <w:rFonts w:cs="Arial"/>
          <w:color w:val="000000" w:themeColor="text1"/>
          <w:lang w:val="pt-BR"/>
        </w:rPr>
        <w:br w:type="page"/>
      </w:r>
      <w:bookmarkStart w:id="0" w:name="_Toc498155211"/>
      <w:r w:rsidR="00C00476" w:rsidRPr="002A7F7C">
        <w:lastRenderedPageBreak/>
        <w:t>FASE 1</w:t>
      </w:r>
      <w:r w:rsidR="009E34FA">
        <w:t xml:space="preserve"> :INICIALIZACIÓN</w:t>
      </w:r>
      <w:bookmarkEnd w:id="0"/>
    </w:p>
    <w:p w:rsidR="006A3302" w:rsidRPr="006A3302" w:rsidRDefault="006A3302" w:rsidP="006A3302">
      <w:pPr>
        <w:rPr>
          <w:lang w:val="es-ES_tradnl" w:eastAsia="es-ES"/>
        </w:rPr>
      </w:pPr>
    </w:p>
    <w:p w:rsidR="005F182D" w:rsidRPr="00206920" w:rsidRDefault="00164DAC" w:rsidP="00206920">
      <w:pPr>
        <w:pStyle w:val="Heading2"/>
        <w:ind w:firstLine="0"/>
      </w:pPr>
      <w:bookmarkStart w:id="1" w:name="_Toc498155212"/>
      <w:r w:rsidRPr="00506C8A">
        <w:t>Panorama del proyecto</w:t>
      </w:r>
      <w:bookmarkEnd w:id="1"/>
    </w:p>
    <w:p w:rsidR="008821D7" w:rsidRPr="00506C8A" w:rsidRDefault="008821D7" w:rsidP="002A7F7C">
      <w:pPr>
        <w:pStyle w:val="Heading3"/>
        <w:jc w:val="center"/>
      </w:pPr>
      <w:bookmarkStart w:id="2" w:name="_Toc496900243"/>
      <w:bookmarkStart w:id="3" w:name="_Toc498155213"/>
      <w:r w:rsidRPr="00506C8A">
        <w:t>Historial de Revisión</w:t>
      </w:r>
      <w:bookmarkEnd w:id="2"/>
      <w:bookmarkEnd w:id="3"/>
    </w:p>
    <w:p w:rsidR="008821D7" w:rsidRPr="006A3302" w:rsidRDefault="008821D7" w:rsidP="006A3302">
      <w:pPr>
        <w:ind w:firstLine="0"/>
        <w:rPr>
          <w:color w:val="000000" w:themeColor="text1"/>
        </w:rPr>
      </w:pPr>
    </w:p>
    <w:tbl>
      <w:tblPr>
        <w:tblW w:w="9704" w:type="dxa"/>
        <w:tblCellSpacing w:w="20" w:type="dxa"/>
        <w:tblInd w:w="13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000" w:firstRow="0" w:lastRow="0" w:firstColumn="0" w:lastColumn="0" w:noHBand="0" w:noVBand="0"/>
      </w:tblPr>
      <w:tblGrid>
        <w:gridCol w:w="1783"/>
        <w:gridCol w:w="1080"/>
        <w:gridCol w:w="3600"/>
        <w:gridCol w:w="3241"/>
      </w:tblGrid>
      <w:tr w:rsidR="008821D7" w:rsidRPr="00296F84" w:rsidTr="008821D7">
        <w:trPr>
          <w:tblCellSpacing w:w="20" w:type="dxa"/>
        </w:trPr>
        <w:tc>
          <w:tcPr>
            <w:tcW w:w="1723" w:type="dxa"/>
            <w:shd w:val="clear" w:color="auto" w:fill="auto"/>
          </w:tcPr>
          <w:p w:rsidR="008821D7" w:rsidRPr="00296F84" w:rsidRDefault="008821D7" w:rsidP="008E6D39">
            <w:pPr>
              <w:jc w:val="center"/>
              <w:rPr>
                <w:b/>
                <w:color w:val="000000" w:themeColor="text1"/>
                <w:sz w:val="22"/>
                <w:szCs w:val="22"/>
              </w:rPr>
            </w:pPr>
            <w:r w:rsidRPr="00296F84">
              <w:rPr>
                <w:b/>
                <w:color w:val="000000" w:themeColor="text1"/>
                <w:sz w:val="22"/>
                <w:szCs w:val="22"/>
              </w:rPr>
              <w:t>Fecha</w:t>
            </w:r>
          </w:p>
        </w:tc>
        <w:tc>
          <w:tcPr>
            <w:tcW w:w="1040" w:type="dxa"/>
            <w:shd w:val="clear" w:color="auto" w:fill="auto"/>
          </w:tcPr>
          <w:p w:rsidR="008821D7" w:rsidRPr="00296F84" w:rsidRDefault="008821D7" w:rsidP="008E6D39">
            <w:pPr>
              <w:jc w:val="center"/>
              <w:rPr>
                <w:b/>
                <w:color w:val="000000" w:themeColor="text1"/>
                <w:sz w:val="22"/>
                <w:szCs w:val="22"/>
              </w:rPr>
            </w:pPr>
            <w:r w:rsidRPr="00296F84">
              <w:rPr>
                <w:b/>
                <w:color w:val="000000" w:themeColor="text1"/>
                <w:sz w:val="22"/>
                <w:szCs w:val="22"/>
              </w:rPr>
              <w:t>Versión</w:t>
            </w:r>
          </w:p>
        </w:tc>
        <w:tc>
          <w:tcPr>
            <w:tcW w:w="3560" w:type="dxa"/>
            <w:shd w:val="clear" w:color="auto" w:fill="auto"/>
          </w:tcPr>
          <w:p w:rsidR="008821D7" w:rsidRPr="00296F84" w:rsidRDefault="008821D7" w:rsidP="008E6D39">
            <w:pPr>
              <w:jc w:val="center"/>
              <w:rPr>
                <w:b/>
                <w:color w:val="000000" w:themeColor="text1"/>
                <w:sz w:val="22"/>
                <w:szCs w:val="22"/>
              </w:rPr>
            </w:pPr>
            <w:r w:rsidRPr="00296F84">
              <w:rPr>
                <w:b/>
                <w:color w:val="000000" w:themeColor="text1"/>
                <w:sz w:val="22"/>
                <w:szCs w:val="22"/>
              </w:rPr>
              <w:t>Descripción</w:t>
            </w:r>
          </w:p>
        </w:tc>
        <w:tc>
          <w:tcPr>
            <w:tcW w:w="3181" w:type="dxa"/>
            <w:shd w:val="clear" w:color="auto" w:fill="auto"/>
          </w:tcPr>
          <w:p w:rsidR="008821D7" w:rsidRPr="00296F84" w:rsidRDefault="008821D7" w:rsidP="008E6D39">
            <w:pPr>
              <w:jc w:val="center"/>
              <w:rPr>
                <w:b/>
                <w:color w:val="000000" w:themeColor="text1"/>
                <w:sz w:val="22"/>
                <w:szCs w:val="22"/>
              </w:rPr>
            </w:pPr>
            <w:r w:rsidRPr="00296F84">
              <w:rPr>
                <w:b/>
                <w:color w:val="000000" w:themeColor="text1"/>
                <w:sz w:val="22"/>
                <w:szCs w:val="22"/>
              </w:rPr>
              <w:t>Autor</w:t>
            </w:r>
          </w:p>
        </w:tc>
      </w:tr>
      <w:tr w:rsidR="008821D7" w:rsidRPr="00296F84" w:rsidTr="008821D7">
        <w:trPr>
          <w:tblCellSpacing w:w="20" w:type="dxa"/>
        </w:trPr>
        <w:tc>
          <w:tcPr>
            <w:tcW w:w="1723" w:type="dxa"/>
            <w:shd w:val="clear" w:color="auto" w:fill="auto"/>
            <w:vAlign w:val="center"/>
          </w:tcPr>
          <w:p w:rsidR="008821D7" w:rsidRPr="00296F84" w:rsidRDefault="008821D7" w:rsidP="008821D7">
            <w:pPr>
              <w:ind w:hanging="31"/>
              <w:jc w:val="center"/>
              <w:rPr>
                <w:rFonts w:ascii="Tahoma" w:hAnsi="Tahoma" w:cs="Tahoma"/>
                <w:color w:val="000000" w:themeColor="text1"/>
                <w:sz w:val="20"/>
              </w:rPr>
            </w:pPr>
            <w:r w:rsidRPr="00296F84">
              <w:rPr>
                <w:rFonts w:ascii="Tahoma" w:hAnsi="Tahoma" w:cs="Tahoma"/>
                <w:color w:val="000000" w:themeColor="text1"/>
                <w:sz w:val="20"/>
              </w:rPr>
              <w:t>22/09/2017</w:t>
            </w:r>
          </w:p>
        </w:tc>
        <w:tc>
          <w:tcPr>
            <w:tcW w:w="1040" w:type="dxa"/>
            <w:shd w:val="clear" w:color="auto" w:fill="auto"/>
            <w:vAlign w:val="center"/>
          </w:tcPr>
          <w:p w:rsidR="008821D7" w:rsidRPr="00296F84" w:rsidRDefault="008821D7" w:rsidP="008821D7">
            <w:pPr>
              <w:ind w:firstLine="0"/>
              <w:rPr>
                <w:rFonts w:ascii="Tahoma" w:hAnsi="Tahoma" w:cs="Tahoma"/>
                <w:color w:val="000000" w:themeColor="text1"/>
                <w:sz w:val="20"/>
              </w:rPr>
            </w:pPr>
            <w:r w:rsidRPr="00296F84">
              <w:rPr>
                <w:rFonts w:ascii="Tahoma" w:hAnsi="Tahoma" w:cs="Tahoma"/>
                <w:color w:val="000000" w:themeColor="text1"/>
                <w:sz w:val="20"/>
              </w:rPr>
              <w:t>1.0</w:t>
            </w:r>
          </w:p>
        </w:tc>
        <w:tc>
          <w:tcPr>
            <w:tcW w:w="3560" w:type="dxa"/>
            <w:shd w:val="clear" w:color="auto" w:fill="auto"/>
            <w:vAlign w:val="center"/>
          </w:tcPr>
          <w:p w:rsidR="008821D7" w:rsidRPr="00296F84" w:rsidRDefault="008821D7" w:rsidP="008E6D39">
            <w:pPr>
              <w:jc w:val="both"/>
              <w:rPr>
                <w:rFonts w:ascii="Tahoma" w:hAnsi="Tahoma" w:cs="Tahoma"/>
                <w:color w:val="000000" w:themeColor="text1"/>
                <w:sz w:val="20"/>
              </w:rPr>
            </w:pPr>
            <w:r w:rsidRPr="00296F84">
              <w:rPr>
                <w:rFonts w:ascii="Tahoma" w:hAnsi="Tahoma" w:cs="Tahoma"/>
                <w:color w:val="000000" w:themeColor="text1"/>
                <w:sz w:val="20"/>
              </w:rPr>
              <w:t>Elaboración del documento.</w:t>
            </w:r>
          </w:p>
        </w:tc>
        <w:tc>
          <w:tcPr>
            <w:tcW w:w="3181" w:type="dxa"/>
            <w:shd w:val="clear" w:color="auto" w:fill="auto"/>
            <w:vAlign w:val="center"/>
          </w:tcPr>
          <w:p w:rsidR="008821D7" w:rsidRPr="00296F84" w:rsidRDefault="008821D7" w:rsidP="008821D7">
            <w:pPr>
              <w:ind w:hanging="88"/>
              <w:jc w:val="center"/>
              <w:rPr>
                <w:rFonts w:ascii="Tahoma" w:hAnsi="Tahoma" w:cs="Tahoma"/>
                <w:color w:val="000000" w:themeColor="text1"/>
                <w:sz w:val="20"/>
              </w:rPr>
            </w:pPr>
            <w:r w:rsidRPr="00296F84">
              <w:rPr>
                <w:rFonts w:ascii="Tahoma" w:hAnsi="Tahoma" w:cs="Tahoma"/>
                <w:color w:val="000000" w:themeColor="text1"/>
                <w:sz w:val="20"/>
              </w:rPr>
              <w:t>Tania Torres Alvarado</w:t>
            </w:r>
          </w:p>
        </w:tc>
      </w:tr>
      <w:tr w:rsidR="008821D7" w:rsidRPr="00296F84" w:rsidTr="008821D7">
        <w:trPr>
          <w:tblCellSpacing w:w="20" w:type="dxa"/>
        </w:trPr>
        <w:tc>
          <w:tcPr>
            <w:tcW w:w="1723" w:type="dxa"/>
            <w:shd w:val="clear" w:color="auto" w:fill="auto"/>
            <w:vAlign w:val="center"/>
          </w:tcPr>
          <w:p w:rsidR="008821D7" w:rsidRPr="00296F84" w:rsidRDefault="008821D7" w:rsidP="008821D7">
            <w:pPr>
              <w:ind w:firstLine="0"/>
              <w:rPr>
                <w:rFonts w:ascii="Tahoma" w:hAnsi="Tahoma" w:cs="Tahoma"/>
                <w:color w:val="000000" w:themeColor="text1"/>
                <w:sz w:val="20"/>
              </w:rPr>
            </w:pPr>
            <w:r w:rsidRPr="00296F84">
              <w:rPr>
                <w:rFonts w:ascii="Tahoma" w:hAnsi="Tahoma" w:cs="Tahoma"/>
                <w:color w:val="000000" w:themeColor="text1"/>
                <w:sz w:val="20"/>
              </w:rPr>
              <w:t>23/09/2017</w:t>
            </w:r>
          </w:p>
        </w:tc>
        <w:tc>
          <w:tcPr>
            <w:tcW w:w="1040" w:type="dxa"/>
            <w:shd w:val="clear" w:color="auto" w:fill="auto"/>
            <w:vAlign w:val="center"/>
          </w:tcPr>
          <w:p w:rsidR="008821D7" w:rsidRPr="00296F84" w:rsidRDefault="008821D7" w:rsidP="008821D7">
            <w:pPr>
              <w:ind w:firstLine="0"/>
              <w:rPr>
                <w:rFonts w:ascii="Tahoma" w:hAnsi="Tahoma" w:cs="Tahoma"/>
                <w:color w:val="000000" w:themeColor="text1"/>
                <w:sz w:val="20"/>
              </w:rPr>
            </w:pPr>
            <w:r w:rsidRPr="00296F84">
              <w:rPr>
                <w:rFonts w:ascii="Tahoma" w:hAnsi="Tahoma" w:cs="Tahoma"/>
                <w:color w:val="000000" w:themeColor="text1"/>
                <w:sz w:val="20"/>
              </w:rPr>
              <w:t>1.0</w:t>
            </w:r>
          </w:p>
        </w:tc>
        <w:tc>
          <w:tcPr>
            <w:tcW w:w="3560" w:type="dxa"/>
            <w:shd w:val="clear" w:color="auto" w:fill="auto"/>
            <w:vAlign w:val="center"/>
          </w:tcPr>
          <w:p w:rsidR="008821D7" w:rsidRPr="00296F84" w:rsidRDefault="008821D7" w:rsidP="008E6D39">
            <w:pPr>
              <w:jc w:val="both"/>
              <w:rPr>
                <w:rFonts w:ascii="Tahoma" w:hAnsi="Tahoma" w:cs="Tahoma"/>
                <w:color w:val="000000" w:themeColor="text1"/>
                <w:sz w:val="20"/>
              </w:rPr>
            </w:pPr>
            <w:r w:rsidRPr="00296F84">
              <w:rPr>
                <w:rFonts w:ascii="Tahoma" w:hAnsi="Tahoma" w:cs="Tahoma"/>
                <w:color w:val="000000" w:themeColor="text1"/>
                <w:sz w:val="20"/>
              </w:rPr>
              <w:t>Revisión del documento</w:t>
            </w:r>
          </w:p>
        </w:tc>
        <w:tc>
          <w:tcPr>
            <w:tcW w:w="3181" w:type="dxa"/>
            <w:shd w:val="clear" w:color="auto" w:fill="auto"/>
            <w:vAlign w:val="center"/>
          </w:tcPr>
          <w:p w:rsidR="008821D7" w:rsidRPr="00296F84" w:rsidRDefault="008821D7" w:rsidP="008821D7">
            <w:pPr>
              <w:ind w:hanging="88"/>
              <w:jc w:val="center"/>
              <w:rPr>
                <w:rFonts w:ascii="Tahoma" w:hAnsi="Tahoma" w:cs="Tahoma"/>
                <w:color w:val="000000" w:themeColor="text1"/>
                <w:sz w:val="20"/>
              </w:rPr>
            </w:pPr>
            <w:r w:rsidRPr="00296F84">
              <w:rPr>
                <w:rFonts w:ascii="Tahoma" w:hAnsi="Tahoma" w:cs="Tahoma"/>
                <w:color w:val="000000" w:themeColor="text1"/>
                <w:sz w:val="20"/>
              </w:rPr>
              <w:t>Josué de Jesús Zapata Moreno</w:t>
            </w:r>
          </w:p>
        </w:tc>
      </w:tr>
      <w:tr w:rsidR="008821D7" w:rsidRPr="00296F84" w:rsidTr="008821D7">
        <w:trPr>
          <w:tblCellSpacing w:w="20" w:type="dxa"/>
        </w:trPr>
        <w:tc>
          <w:tcPr>
            <w:tcW w:w="1723" w:type="dxa"/>
            <w:shd w:val="clear" w:color="auto" w:fill="auto"/>
            <w:vAlign w:val="center"/>
          </w:tcPr>
          <w:p w:rsidR="008821D7" w:rsidRPr="00296F84" w:rsidRDefault="008821D7" w:rsidP="008E6D39">
            <w:pPr>
              <w:jc w:val="center"/>
              <w:rPr>
                <w:color w:val="000000" w:themeColor="text1"/>
                <w:sz w:val="20"/>
              </w:rPr>
            </w:pPr>
          </w:p>
        </w:tc>
        <w:tc>
          <w:tcPr>
            <w:tcW w:w="1040" w:type="dxa"/>
            <w:shd w:val="clear" w:color="auto" w:fill="auto"/>
            <w:vAlign w:val="center"/>
          </w:tcPr>
          <w:p w:rsidR="008821D7" w:rsidRPr="00296F84" w:rsidRDefault="008821D7" w:rsidP="008E6D39">
            <w:pPr>
              <w:jc w:val="center"/>
              <w:rPr>
                <w:color w:val="000000" w:themeColor="text1"/>
                <w:sz w:val="20"/>
              </w:rPr>
            </w:pPr>
          </w:p>
        </w:tc>
        <w:tc>
          <w:tcPr>
            <w:tcW w:w="3560" w:type="dxa"/>
            <w:shd w:val="clear" w:color="auto" w:fill="auto"/>
            <w:vAlign w:val="center"/>
          </w:tcPr>
          <w:p w:rsidR="008821D7" w:rsidRPr="00296F84" w:rsidRDefault="008821D7" w:rsidP="008E6D39">
            <w:pPr>
              <w:jc w:val="center"/>
              <w:rPr>
                <w:color w:val="000000" w:themeColor="text1"/>
                <w:sz w:val="20"/>
              </w:rPr>
            </w:pPr>
          </w:p>
        </w:tc>
        <w:tc>
          <w:tcPr>
            <w:tcW w:w="3181" w:type="dxa"/>
            <w:shd w:val="clear" w:color="auto" w:fill="auto"/>
            <w:vAlign w:val="center"/>
          </w:tcPr>
          <w:p w:rsidR="008821D7" w:rsidRPr="00296F84" w:rsidRDefault="008821D7" w:rsidP="008E6D39">
            <w:pPr>
              <w:rPr>
                <w:color w:val="000000" w:themeColor="text1"/>
                <w:sz w:val="20"/>
              </w:rPr>
            </w:pPr>
          </w:p>
        </w:tc>
      </w:tr>
      <w:tr w:rsidR="008821D7" w:rsidRPr="00296F84" w:rsidTr="008821D7">
        <w:trPr>
          <w:tblCellSpacing w:w="20" w:type="dxa"/>
        </w:trPr>
        <w:tc>
          <w:tcPr>
            <w:tcW w:w="1723" w:type="dxa"/>
            <w:shd w:val="clear" w:color="auto" w:fill="auto"/>
            <w:vAlign w:val="center"/>
          </w:tcPr>
          <w:p w:rsidR="008821D7" w:rsidRPr="00296F84" w:rsidRDefault="008821D7" w:rsidP="008E6D39">
            <w:pPr>
              <w:jc w:val="center"/>
              <w:rPr>
                <w:color w:val="000000" w:themeColor="text1"/>
                <w:sz w:val="20"/>
              </w:rPr>
            </w:pPr>
          </w:p>
        </w:tc>
        <w:tc>
          <w:tcPr>
            <w:tcW w:w="1040" w:type="dxa"/>
            <w:shd w:val="clear" w:color="auto" w:fill="auto"/>
            <w:vAlign w:val="center"/>
          </w:tcPr>
          <w:p w:rsidR="008821D7" w:rsidRPr="00296F84" w:rsidRDefault="008821D7" w:rsidP="008E6D39">
            <w:pPr>
              <w:jc w:val="center"/>
              <w:rPr>
                <w:color w:val="000000" w:themeColor="text1"/>
                <w:sz w:val="20"/>
              </w:rPr>
            </w:pPr>
          </w:p>
        </w:tc>
        <w:tc>
          <w:tcPr>
            <w:tcW w:w="3560" w:type="dxa"/>
            <w:shd w:val="clear" w:color="auto" w:fill="auto"/>
            <w:vAlign w:val="center"/>
          </w:tcPr>
          <w:p w:rsidR="008821D7" w:rsidRPr="00296F84" w:rsidRDefault="008821D7" w:rsidP="008E6D39">
            <w:pPr>
              <w:jc w:val="center"/>
              <w:rPr>
                <w:color w:val="000000" w:themeColor="text1"/>
                <w:sz w:val="20"/>
              </w:rPr>
            </w:pPr>
          </w:p>
        </w:tc>
        <w:tc>
          <w:tcPr>
            <w:tcW w:w="3181" w:type="dxa"/>
            <w:shd w:val="clear" w:color="auto" w:fill="auto"/>
            <w:vAlign w:val="center"/>
          </w:tcPr>
          <w:p w:rsidR="008821D7" w:rsidRPr="00296F84" w:rsidRDefault="008821D7" w:rsidP="008E6D39">
            <w:pPr>
              <w:rPr>
                <w:color w:val="000000" w:themeColor="text1"/>
                <w:sz w:val="20"/>
              </w:rPr>
            </w:pPr>
          </w:p>
        </w:tc>
      </w:tr>
      <w:tr w:rsidR="008821D7" w:rsidRPr="00296F84" w:rsidTr="008821D7">
        <w:trPr>
          <w:tblCellSpacing w:w="20" w:type="dxa"/>
        </w:trPr>
        <w:tc>
          <w:tcPr>
            <w:tcW w:w="1723" w:type="dxa"/>
            <w:shd w:val="clear" w:color="auto" w:fill="auto"/>
            <w:vAlign w:val="center"/>
          </w:tcPr>
          <w:p w:rsidR="008821D7" w:rsidRPr="00296F84" w:rsidRDefault="008821D7" w:rsidP="008E6D39">
            <w:pPr>
              <w:jc w:val="center"/>
              <w:rPr>
                <w:color w:val="000000" w:themeColor="text1"/>
                <w:sz w:val="20"/>
              </w:rPr>
            </w:pPr>
          </w:p>
        </w:tc>
        <w:tc>
          <w:tcPr>
            <w:tcW w:w="1040" w:type="dxa"/>
            <w:shd w:val="clear" w:color="auto" w:fill="auto"/>
            <w:vAlign w:val="center"/>
          </w:tcPr>
          <w:p w:rsidR="008821D7" w:rsidRPr="00296F84" w:rsidRDefault="008821D7" w:rsidP="008E6D39">
            <w:pPr>
              <w:jc w:val="center"/>
              <w:rPr>
                <w:color w:val="000000" w:themeColor="text1"/>
                <w:sz w:val="20"/>
              </w:rPr>
            </w:pPr>
          </w:p>
        </w:tc>
        <w:tc>
          <w:tcPr>
            <w:tcW w:w="3560" w:type="dxa"/>
            <w:shd w:val="clear" w:color="auto" w:fill="auto"/>
            <w:vAlign w:val="center"/>
          </w:tcPr>
          <w:p w:rsidR="008821D7" w:rsidRPr="00296F84" w:rsidRDefault="008821D7" w:rsidP="008E6D39">
            <w:pPr>
              <w:jc w:val="center"/>
              <w:rPr>
                <w:color w:val="000000" w:themeColor="text1"/>
                <w:sz w:val="20"/>
              </w:rPr>
            </w:pPr>
          </w:p>
        </w:tc>
        <w:tc>
          <w:tcPr>
            <w:tcW w:w="3181" w:type="dxa"/>
            <w:shd w:val="clear" w:color="auto" w:fill="auto"/>
            <w:vAlign w:val="center"/>
          </w:tcPr>
          <w:p w:rsidR="008821D7" w:rsidRPr="00296F84" w:rsidRDefault="008821D7" w:rsidP="008E6D39">
            <w:pPr>
              <w:rPr>
                <w:color w:val="000000" w:themeColor="text1"/>
                <w:sz w:val="20"/>
              </w:rPr>
            </w:pPr>
          </w:p>
        </w:tc>
      </w:tr>
      <w:tr w:rsidR="008821D7" w:rsidRPr="00296F84" w:rsidTr="008821D7">
        <w:trPr>
          <w:tblCellSpacing w:w="20" w:type="dxa"/>
        </w:trPr>
        <w:tc>
          <w:tcPr>
            <w:tcW w:w="1723" w:type="dxa"/>
            <w:shd w:val="clear" w:color="auto" w:fill="auto"/>
            <w:vAlign w:val="center"/>
          </w:tcPr>
          <w:p w:rsidR="008821D7" w:rsidRPr="00296F84" w:rsidRDefault="008821D7" w:rsidP="008E6D39">
            <w:pPr>
              <w:jc w:val="center"/>
              <w:rPr>
                <w:color w:val="000000" w:themeColor="text1"/>
                <w:sz w:val="20"/>
              </w:rPr>
            </w:pPr>
          </w:p>
        </w:tc>
        <w:tc>
          <w:tcPr>
            <w:tcW w:w="1040" w:type="dxa"/>
            <w:shd w:val="clear" w:color="auto" w:fill="auto"/>
            <w:vAlign w:val="center"/>
          </w:tcPr>
          <w:p w:rsidR="008821D7" w:rsidRPr="00296F84" w:rsidRDefault="008821D7" w:rsidP="008E6D39">
            <w:pPr>
              <w:jc w:val="center"/>
              <w:rPr>
                <w:color w:val="000000" w:themeColor="text1"/>
                <w:sz w:val="20"/>
              </w:rPr>
            </w:pPr>
          </w:p>
        </w:tc>
        <w:tc>
          <w:tcPr>
            <w:tcW w:w="3560" w:type="dxa"/>
            <w:shd w:val="clear" w:color="auto" w:fill="auto"/>
            <w:vAlign w:val="center"/>
          </w:tcPr>
          <w:p w:rsidR="008821D7" w:rsidRPr="00296F84" w:rsidRDefault="008821D7" w:rsidP="008E6D39">
            <w:pPr>
              <w:jc w:val="center"/>
              <w:rPr>
                <w:color w:val="000000" w:themeColor="text1"/>
                <w:sz w:val="20"/>
              </w:rPr>
            </w:pPr>
          </w:p>
        </w:tc>
        <w:tc>
          <w:tcPr>
            <w:tcW w:w="3181" w:type="dxa"/>
            <w:shd w:val="clear" w:color="auto" w:fill="auto"/>
            <w:vAlign w:val="center"/>
          </w:tcPr>
          <w:p w:rsidR="008821D7" w:rsidRPr="00296F84" w:rsidRDefault="008821D7" w:rsidP="008E6D39">
            <w:pPr>
              <w:rPr>
                <w:color w:val="000000" w:themeColor="text1"/>
                <w:sz w:val="20"/>
              </w:rPr>
            </w:pPr>
          </w:p>
        </w:tc>
      </w:tr>
    </w:tbl>
    <w:p w:rsidR="008821D7" w:rsidRPr="00296F84" w:rsidRDefault="008821D7" w:rsidP="008821D7">
      <w:pPr>
        <w:rPr>
          <w:color w:val="000000" w:themeColor="text1"/>
        </w:rPr>
      </w:pPr>
    </w:p>
    <w:p w:rsidR="008821D7" w:rsidRPr="00296F84" w:rsidRDefault="008821D7" w:rsidP="008821D7">
      <w:pPr>
        <w:rPr>
          <w:color w:val="000000" w:themeColor="text1"/>
        </w:rPr>
      </w:pPr>
    </w:p>
    <w:p w:rsidR="008821D7" w:rsidRPr="00296F84" w:rsidRDefault="008821D7" w:rsidP="008821D7">
      <w:pPr>
        <w:rPr>
          <w:color w:val="000000" w:themeColor="text1"/>
        </w:rPr>
      </w:pPr>
    </w:p>
    <w:p w:rsidR="008821D7" w:rsidRPr="00296F84" w:rsidRDefault="008821D7" w:rsidP="005F182D">
      <w:pPr>
        <w:ind w:firstLine="0"/>
        <w:rPr>
          <w:color w:val="000000" w:themeColor="text1"/>
        </w:rPr>
      </w:pPr>
    </w:p>
    <w:p w:rsidR="008821D7" w:rsidRPr="00296F84" w:rsidRDefault="008821D7" w:rsidP="008821D7">
      <w:pPr>
        <w:rPr>
          <w:color w:val="000000" w:themeColor="text1"/>
        </w:rPr>
      </w:pPr>
    </w:p>
    <w:p w:rsidR="008821D7" w:rsidRPr="00296F84" w:rsidRDefault="008821D7" w:rsidP="008821D7">
      <w:pPr>
        <w:rPr>
          <w:color w:val="000000" w:themeColor="text1"/>
        </w:rPr>
      </w:pPr>
    </w:p>
    <w:tbl>
      <w:tblPr>
        <w:tblW w:w="5195"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955"/>
        <w:gridCol w:w="787"/>
        <w:gridCol w:w="1223"/>
        <w:gridCol w:w="827"/>
        <w:gridCol w:w="1260"/>
        <w:gridCol w:w="3352"/>
        <w:gridCol w:w="65"/>
      </w:tblGrid>
      <w:tr w:rsidR="008821D7" w:rsidRPr="00296F84" w:rsidTr="008E6D39">
        <w:trPr>
          <w:tblCellSpacing w:w="20" w:type="dxa"/>
        </w:trPr>
        <w:tc>
          <w:tcPr>
            <w:tcW w:w="1418" w:type="pct"/>
            <w:gridSpan w:val="2"/>
            <w:shd w:val="clear" w:color="auto" w:fill="auto"/>
            <w:vAlign w:val="center"/>
          </w:tcPr>
          <w:p w:rsidR="008821D7" w:rsidRPr="00296F84" w:rsidRDefault="008821D7" w:rsidP="008E6D39">
            <w:pPr>
              <w:jc w:val="center"/>
              <w:rPr>
                <w:rFonts w:ascii="Tahoma" w:hAnsi="Tahoma" w:cs="Tahoma"/>
                <w:b/>
                <w:color w:val="000000" w:themeColor="text1"/>
                <w:sz w:val="20"/>
              </w:rPr>
            </w:pPr>
            <w:r w:rsidRPr="00296F84">
              <w:rPr>
                <w:rFonts w:ascii="Tahoma" w:hAnsi="Tahoma" w:cs="Tahoma"/>
                <w:b/>
                <w:color w:val="000000" w:themeColor="text1"/>
                <w:sz w:val="20"/>
              </w:rPr>
              <w:lastRenderedPageBreak/>
              <w:t>PANORAMA DEL PROYECTO</w:t>
            </w:r>
          </w:p>
        </w:tc>
        <w:tc>
          <w:tcPr>
            <w:tcW w:w="1050" w:type="pct"/>
            <w:gridSpan w:val="2"/>
            <w:shd w:val="clear" w:color="auto" w:fill="auto"/>
          </w:tcPr>
          <w:p w:rsidR="008821D7" w:rsidRPr="00296F84" w:rsidRDefault="008821D7" w:rsidP="008E6D39">
            <w:pPr>
              <w:jc w:val="center"/>
              <w:rPr>
                <w:rFonts w:ascii="Tahoma" w:hAnsi="Tahoma" w:cs="Tahoma"/>
                <w:b/>
                <w:color w:val="000000" w:themeColor="text1"/>
                <w:sz w:val="20"/>
              </w:rPr>
            </w:pPr>
          </w:p>
        </w:tc>
        <w:tc>
          <w:tcPr>
            <w:tcW w:w="2448" w:type="pct"/>
            <w:gridSpan w:val="3"/>
            <w:shd w:val="clear" w:color="auto" w:fill="auto"/>
          </w:tcPr>
          <w:p w:rsidR="008821D7" w:rsidRPr="00296F84" w:rsidRDefault="008821D7" w:rsidP="008E6D39">
            <w:pPr>
              <w:jc w:val="center"/>
              <w:rPr>
                <w:rFonts w:ascii="Tahoma" w:hAnsi="Tahoma" w:cs="Tahoma"/>
                <w:b/>
                <w:color w:val="000000" w:themeColor="text1"/>
                <w:sz w:val="20"/>
              </w:rPr>
            </w:pPr>
            <w:r w:rsidRPr="00296F84">
              <w:rPr>
                <w:rFonts w:ascii="Tahoma" w:hAnsi="Tahoma" w:cs="Tahoma"/>
                <w:b/>
                <w:color w:val="000000" w:themeColor="text1"/>
                <w:sz w:val="20"/>
              </w:rPr>
              <w:t>Nombre del Proyecto</w:t>
            </w:r>
          </w:p>
          <w:p w:rsidR="008821D7" w:rsidRPr="00296F84" w:rsidRDefault="008821D7" w:rsidP="008E6D39">
            <w:pPr>
              <w:jc w:val="center"/>
              <w:rPr>
                <w:rFonts w:ascii="Tahoma" w:hAnsi="Tahoma" w:cs="Tahoma"/>
                <w:b/>
                <w:color w:val="000000" w:themeColor="text1"/>
                <w:sz w:val="20"/>
              </w:rPr>
            </w:pPr>
            <w:r w:rsidRPr="00296F84">
              <w:rPr>
                <w:rFonts w:ascii="Tahoma" w:hAnsi="Tahoma" w:cs="Tahoma"/>
                <w:b/>
                <w:i/>
                <w:color w:val="000000" w:themeColor="text1"/>
                <w:sz w:val="20"/>
              </w:rPr>
              <w:t>Ingenet</w:t>
            </w:r>
          </w:p>
        </w:tc>
      </w:tr>
      <w:tr w:rsidR="008821D7" w:rsidRPr="00296F84" w:rsidTr="008E6D39">
        <w:trPr>
          <w:gridAfter w:val="1"/>
          <w:wAfter w:w="35" w:type="dxa"/>
          <w:tblCellSpacing w:w="20" w:type="dxa"/>
        </w:trPr>
        <w:tc>
          <w:tcPr>
            <w:tcW w:w="4918" w:type="pct"/>
            <w:gridSpan w:val="6"/>
            <w:shd w:val="clear" w:color="auto" w:fill="auto"/>
          </w:tcPr>
          <w:p w:rsidR="008821D7" w:rsidRPr="00296F84" w:rsidRDefault="008821D7" w:rsidP="008E6D39">
            <w:pPr>
              <w:jc w:val="both"/>
              <w:rPr>
                <w:i/>
                <w:color w:val="000000" w:themeColor="text1"/>
                <w:sz w:val="20"/>
              </w:rPr>
            </w:pPr>
            <w:r w:rsidRPr="00296F84">
              <w:rPr>
                <w:b/>
                <w:color w:val="000000" w:themeColor="text1"/>
                <w:sz w:val="22"/>
              </w:rPr>
              <w:t>Necesidad/Oportunidad</w:t>
            </w:r>
            <w:r w:rsidRPr="00296F84">
              <w:rPr>
                <w:b/>
                <w:color w:val="000000" w:themeColor="text1"/>
                <w:sz w:val="22"/>
              </w:rPr>
              <w:br/>
            </w:r>
            <w:r w:rsidRPr="00296F84">
              <w:rPr>
                <w:rFonts w:ascii="Tahoma" w:hAnsi="Tahoma" w:cs="Tahoma"/>
                <w:i/>
                <w:color w:val="000000" w:themeColor="text1"/>
                <w:sz w:val="20"/>
              </w:rPr>
              <w:t>El desarrollo de una aplicación en la plataforma .net, enfocada a la creación de una comunidad de ingenieros, con el propósito de compartir su experiencia y conocimientos a través  de un espacio virtual donde se pretende resolver preguntas de la comunidad, entre la comunidad. Haciendo así práctica de nuestras habilidades como futuros desarrolladores de software en la materia de Taller de programación VIII, misma con la que se planea acreditar con un 100% como calificación de excelencia.</w:t>
            </w:r>
          </w:p>
          <w:p w:rsidR="008821D7" w:rsidRPr="00296F84" w:rsidRDefault="008821D7" w:rsidP="008E6D39">
            <w:pPr>
              <w:jc w:val="both"/>
              <w:rPr>
                <w:i/>
                <w:color w:val="000000" w:themeColor="text1"/>
                <w:sz w:val="20"/>
              </w:rPr>
            </w:pPr>
          </w:p>
        </w:tc>
      </w:tr>
      <w:tr w:rsidR="008821D7" w:rsidRPr="00296F84" w:rsidTr="008E6D39">
        <w:trPr>
          <w:gridAfter w:val="1"/>
          <w:wAfter w:w="35" w:type="dxa"/>
          <w:tblCellSpacing w:w="20" w:type="dxa"/>
        </w:trPr>
        <w:tc>
          <w:tcPr>
            <w:tcW w:w="4918" w:type="pct"/>
            <w:gridSpan w:val="6"/>
            <w:shd w:val="clear" w:color="auto" w:fill="auto"/>
          </w:tcPr>
          <w:p w:rsidR="008821D7" w:rsidRPr="00296F84" w:rsidRDefault="008821D7" w:rsidP="008E6D39">
            <w:pPr>
              <w:jc w:val="both"/>
              <w:rPr>
                <w:b/>
                <w:color w:val="000000" w:themeColor="text1"/>
                <w:sz w:val="22"/>
              </w:rPr>
            </w:pPr>
            <w:r w:rsidRPr="00296F84">
              <w:rPr>
                <w:b/>
                <w:color w:val="000000" w:themeColor="text1"/>
                <w:sz w:val="22"/>
              </w:rPr>
              <w:t>Meta</w:t>
            </w:r>
          </w:p>
          <w:p w:rsidR="008821D7" w:rsidRPr="00296F84" w:rsidRDefault="008821D7" w:rsidP="008821D7">
            <w:pPr>
              <w:ind w:hanging="31"/>
              <w:jc w:val="both"/>
              <w:rPr>
                <w:i/>
                <w:color w:val="000000" w:themeColor="text1"/>
                <w:sz w:val="20"/>
              </w:rPr>
            </w:pPr>
            <w:r w:rsidRPr="00296F84">
              <w:rPr>
                <w:rFonts w:ascii="Tahoma" w:hAnsi="Tahoma" w:cs="Tahoma"/>
                <w:i/>
                <w:color w:val="000000" w:themeColor="text1"/>
                <w:sz w:val="20"/>
              </w:rPr>
              <w:t>La expansión de nuestra capacidad como programadores al mismo tiempo incrementar nuestra experiencia estudiantil  con nuevos lenguajes de programación utilizando nuevas tecnologías como los frameworks. La meta de ingenet es ser una distintiva red social que pueda resolver dudas a los ingenieros.</w:t>
            </w:r>
          </w:p>
        </w:tc>
      </w:tr>
      <w:tr w:rsidR="008821D7" w:rsidRPr="00296F84" w:rsidTr="008E6D39">
        <w:trPr>
          <w:gridAfter w:val="1"/>
          <w:wAfter w:w="35" w:type="dxa"/>
          <w:tblCellSpacing w:w="20" w:type="dxa"/>
        </w:trPr>
        <w:tc>
          <w:tcPr>
            <w:tcW w:w="4918" w:type="pct"/>
            <w:gridSpan w:val="6"/>
            <w:shd w:val="clear" w:color="auto" w:fill="auto"/>
          </w:tcPr>
          <w:p w:rsidR="008821D7" w:rsidRPr="00296F84" w:rsidRDefault="008821D7" w:rsidP="008E6D39">
            <w:pPr>
              <w:rPr>
                <w:b/>
                <w:color w:val="000000" w:themeColor="text1"/>
                <w:sz w:val="22"/>
              </w:rPr>
            </w:pPr>
            <w:r w:rsidRPr="00296F84">
              <w:rPr>
                <w:b/>
                <w:color w:val="000000" w:themeColor="text1"/>
                <w:sz w:val="22"/>
              </w:rPr>
              <w:t xml:space="preserve">Objetivos </w:t>
            </w:r>
          </w:p>
          <w:p w:rsidR="008821D7" w:rsidRPr="00296F84" w:rsidRDefault="008821D7" w:rsidP="008821D7">
            <w:pPr>
              <w:numPr>
                <w:ilvl w:val="0"/>
                <w:numId w:val="1"/>
              </w:numPr>
              <w:spacing w:after="0" w:line="240" w:lineRule="auto"/>
              <w:rPr>
                <w:b/>
                <w:color w:val="000000" w:themeColor="text1"/>
                <w:sz w:val="22"/>
              </w:rPr>
            </w:pPr>
            <w:r w:rsidRPr="00296F84">
              <w:rPr>
                <w:rFonts w:ascii="Tahoma" w:hAnsi="Tahoma" w:cs="Tahoma"/>
                <w:i/>
                <w:color w:val="000000" w:themeColor="text1"/>
                <w:sz w:val="20"/>
              </w:rPr>
              <w:t xml:space="preserve">El diseño y creación de una base de datos a partir de un análisis fruto del conjunto de conocimientos obtenidos a lo largo de la carrera. </w:t>
            </w:r>
          </w:p>
          <w:p w:rsidR="008821D7" w:rsidRPr="00296F84" w:rsidRDefault="008821D7" w:rsidP="008821D7">
            <w:pPr>
              <w:numPr>
                <w:ilvl w:val="0"/>
                <w:numId w:val="1"/>
              </w:numPr>
              <w:spacing w:after="0" w:line="240" w:lineRule="auto"/>
              <w:rPr>
                <w:b/>
                <w:color w:val="000000" w:themeColor="text1"/>
                <w:sz w:val="22"/>
              </w:rPr>
            </w:pPr>
            <w:r w:rsidRPr="00296F84">
              <w:rPr>
                <w:rFonts w:ascii="Tahoma" w:hAnsi="Tahoma" w:cs="Tahoma"/>
                <w:i/>
                <w:color w:val="000000" w:themeColor="text1"/>
                <w:sz w:val="20"/>
              </w:rPr>
              <w:t>El desarrollo e implementación de interfaces de usuario web haciendo uso de herramientas tales como Bootstrap, Jquery  y JavaScript.</w:t>
            </w:r>
          </w:p>
          <w:p w:rsidR="008821D7" w:rsidRPr="00296F84" w:rsidRDefault="008821D7" w:rsidP="008821D7">
            <w:pPr>
              <w:numPr>
                <w:ilvl w:val="0"/>
                <w:numId w:val="1"/>
              </w:numPr>
              <w:spacing w:after="0" w:line="240" w:lineRule="auto"/>
              <w:rPr>
                <w:b/>
                <w:color w:val="000000" w:themeColor="text1"/>
                <w:sz w:val="22"/>
              </w:rPr>
            </w:pPr>
            <w:r w:rsidRPr="00296F84">
              <w:rPr>
                <w:rFonts w:ascii="Tahoma" w:hAnsi="Tahoma" w:cs="Tahoma"/>
                <w:i/>
                <w:color w:val="000000" w:themeColor="text1"/>
                <w:sz w:val="20"/>
              </w:rPr>
              <w:t>Aprender a manejar a un nivel respetable el framework .Net para C#.</w:t>
            </w:r>
          </w:p>
          <w:p w:rsidR="008821D7" w:rsidRPr="00296F84" w:rsidRDefault="008821D7" w:rsidP="008821D7">
            <w:pPr>
              <w:numPr>
                <w:ilvl w:val="0"/>
                <w:numId w:val="1"/>
              </w:numPr>
              <w:spacing w:after="0" w:line="240" w:lineRule="auto"/>
              <w:rPr>
                <w:b/>
                <w:color w:val="000000" w:themeColor="text1"/>
                <w:sz w:val="22"/>
              </w:rPr>
            </w:pPr>
            <w:r w:rsidRPr="00296F84">
              <w:rPr>
                <w:rFonts w:ascii="Tahoma" w:hAnsi="Tahoma" w:cs="Tahoma"/>
                <w:i/>
                <w:color w:val="000000" w:themeColor="text1"/>
                <w:sz w:val="20"/>
              </w:rPr>
              <w:t>Obtener conocimientos nuevos en el ámbito del desarrollo de software.</w:t>
            </w:r>
          </w:p>
          <w:p w:rsidR="008821D7" w:rsidRPr="00296F84" w:rsidRDefault="008821D7" w:rsidP="008E6D39">
            <w:pPr>
              <w:jc w:val="both"/>
              <w:rPr>
                <w:rFonts w:ascii="Tahoma" w:hAnsi="Tahoma" w:cs="Tahoma"/>
                <w:i/>
                <w:color w:val="000000" w:themeColor="text1"/>
                <w:sz w:val="20"/>
              </w:rPr>
            </w:pPr>
          </w:p>
          <w:p w:rsidR="008821D7" w:rsidRPr="00296F84" w:rsidRDefault="008821D7" w:rsidP="008E6D39">
            <w:pPr>
              <w:jc w:val="both"/>
              <w:rPr>
                <w:i/>
                <w:color w:val="000000" w:themeColor="text1"/>
                <w:sz w:val="20"/>
              </w:rPr>
            </w:pPr>
          </w:p>
        </w:tc>
      </w:tr>
      <w:tr w:rsidR="008821D7" w:rsidRPr="00296F84" w:rsidTr="008E6D39">
        <w:trPr>
          <w:gridAfter w:val="1"/>
          <w:wAfter w:w="35" w:type="dxa"/>
          <w:tblCellSpacing w:w="20" w:type="dxa"/>
        </w:trPr>
        <w:tc>
          <w:tcPr>
            <w:tcW w:w="4918" w:type="pct"/>
            <w:gridSpan w:val="6"/>
            <w:shd w:val="clear" w:color="auto" w:fill="auto"/>
          </w:tcPr>
          <w:p w:rsidR="008821D7" w:rsidRPr="00296F84" w:rsidRDefault="008821D7" w:rsidP="008E6D39">
            <w:pPr>
              <w:jc w:val="both"/>
              <w:rPr>
                <w:b/>
                <w:color w:val="000000" w:themeColor="text1"/>
                <w:sz w:val="22"/>
              </w:rPr>
            </w:pPr>
            <w:r w:rsidRPr="00296F84">
              <w:rPr>
                <w:b/>
                <w:color w:val="000000" w:themeColor="text1"/>
                <w:sz w:val="22"/>
              </w:rPr>
              <w:t>Criterios de éxito</w:t>
            </w:r>
          </w:p>
          <w:p w:rsidR="008821D7" w:rsidRPr="00296F84" w:rsidRDefault="008821D7" w:rsidP="008E6D39">
            <w:pPr>
              <w:jc w:val="both"/>
              <w:rPr>
                <w:rFonts w:ascii="Tahoma" w:hAnsi="Tahoma" w:cs="Tahoma"/>
                <w:i/>
                <w:color w:val="000000" w:themeColor="text1"/>
                <w:sz w:val="20"/>
              </w:rPr>
            </w:pPr>
            <w:r w:rsidRPr="00296F84">
              <w:rPr>
                <w:rFonts w:ascii="Tahoma" w:hAnsi="Tahoma" w:cs="Tahoma"/>
                <w:i/>
                <w:color w:val="000000" w:themeColor="text1"/>
                <w:sz w:val="20"/>
              </w:rPr>
              <w:t xml:space="preserve">- Aplicar lo aprendido en clase de Taller de Programación VIII </w:t>
            </w:r>
          </w:p>
          <w:p w:rsidR="008821D7" w:rsidRPr="00296F84" w:rsidRDefault="008821D7" w:rsidP="008E6D39">
            <w:pPr>
              <w:jc w:val="both"/>
              <w:rPr>
                <w:rFonts w:ascii="Tahoma" w:hAnsi="Tahoma" w:cs="Tahoma"/>
                <w:i/>
                <w:color w:val="000000" w:themeColor="text1"/>
                <w:sz w:val="20"/>
              </w:rPr>
            </w:pPr>
            <w:r w:rsidRPr="00296F84">
              <w:rPr>
                <w:rFonts w:ascii="Tahoma" w:hAnsi="Tahoma" w:cs="Tahoma"/>
                <w:i/>
                <w:color w:val="000000" w:themeColor="text1"/>
                <w:sz w:val="20"/>
              </w:rPr>
              <w:lastRenderedPageBreak/>
              <w:t>- Entregar en tiempo y forma el  proyecto terminado para la materia</w:t>
            </w:r>
          </w:p>
          <w:p w:rsidR="008821D7" w:rsidRPr="00296F84" w:rsidRDefault="008821D7" w:rsidP="0077153F">
            <w:pPr>
              <w:ind w:left="678" w:firstLine="0"/>
              <w:rPr>
                <w:rFonts w:ascii="Tahoma" w:hAnsi="Tahoma" w:cs="Tahoma"/>
                <w:i/>
                <w:color w:val="000000" w:themeColor="text1"/>
                <w:sz w:val="20"/>
              </w:rPr>
            </w:pPr>
            <w:r w:rsidRPr="00296F84">
              <w:rPr>
                <w:rFonts w:ascii="Tahoma" w:hAnsi="Tahoma" w:cs="Tahoma"/>
                <w:i/>
                <w:color w:val="000000" w:themeColor="text1"/>
                <w:sz w:val="20"/>
              </w:rPr>
              <w:t xml:space="preserve">- Que la plataforma cumpla con las expectativas iniciales y planteamientos, de haber </w:t>
            </w:r>
            <w:r w:rsidR="0077153F" w:rsidRPr="00296F84">
              <w:rPr>
                <w:rFonts w:ascii="Tahoma" w:hAnsi="Tahoma" w:cs="Tahoma"/>
                <w:i/>
                <w:color w:val="000000" w:themeColor="text1"/>
                <w:sz w:val="20"/>
              </w:rPr>
              <w:t xml:space="preserve">  </w:t>
            </w:r>
            <w:r w:rsidRPr="00296F84">
              <w:rPr>
                <w:rFonts w:ascii="Tahoma" w:hAnsi="Tahoma" w:cs="Tahoma"/>
                <w:i/>
                <w:color w:val="000000" w:themeColor="text1"/>
                <w:sz w:val="20"/>
              </w:rPr>
              <w:t>modificaciones que sean en beneficio del proyecto y muestra del crecimiento en conocimiento de nosotros los programadores</w:t>
            </w:r>
            <w:r w:rsidR="0077153F" w:rsidRPr="00296F84">
              <w:rPr>
                <w:rFonts w:ascii="Tahoma" w:hAnsi="Tahoma" w:cs="Tahoma"/>
                <w:i/>
                <w:color w:val="000000" w:themeColor="text1"/>
                <w:sz w:val="20"/>
              </w:rPr>
              <w:t>.</w:t>
            </w:r>
          </w:p>
          <w:p w:rsidR="008821D7" w:rsidRPr="00296F84" w:rsidRDefault="008821D7" w:rsidP="008E6D39">
            <w:pPr>
              <w:jc w:val="both"/>
              <w:rPr>
                <w:i/>
                <w:color w:val="000000" w:themeColor="text1"/>
                <w:sz w:val="20"/>
              </w:rPr>
            </w:pPr>
          </w:p>
        </w:tc>
      </w:tr>
      <w:tr w:rsidR="008821D7" w:rsidRPr="00296F84" w:rsidTr="008E6D39">
        <w:trPr>
          <w:gridAfter w:val="1"/>
          <w:wAfter w:w="35" w:type="dxa"/>
          <w:trHeight w:val="600"/>
          <w:tblCellSpacing w:w="20" w:type="dxa"/>
        </w:trPr>
        <w:tc>
          <w:tcPr>
            <w:tcW w:w="4918" w:type="pct"/>
            <w:gridSpan w:val="6"/>
            <w:shd w:val="clear" w:color="auto" w:fill="auto"/>
          </w:tcPr>
          <w:p w:rsidR="008821D7" w:rsidRPr="00296F84" w:rsidRDefault="008821D7" w:rsidP="008E6D39">
            <w:pPr>
              <w:rPr>
                <w:b/>
                <w:color w:val="000000" w:themeColor="text1"/>
                <w:sz w:val="22"/>
              </w:rPr>
            </w:pPr>
            <w:r w:rsidRPr="00296F84">
              <w:rPr>
                <w:b/>
                <w:color w:val="000000" w:themeColor="text1"/>
                <w:sz w:val="22"/>
              </w:rPr>
              <w:lastRenderedPageBreak/>
              <w:t>Suposiciones/Riesgos</w:t>
            </w:r>
          </w:p>
          <w:p w:rsidR="008821D7" w:rsidRPr="00296F84" w:rsidRDefault="008821D7" w:rsidP="008E6D39">
            <w:pPr>
              <w:jc w:val="both"/>
              <w:rPr>
                <w:rFonts w:ascii="Tahoma" w:hAnsi="Tahoma" w:cs="Tahoma"/>
                <w:i/>
                <w:color w:val="000000" w:themeColor="text1"/>
                <w:sz w:val="20"/>
              </w:rPr>
            </w:pPr>
            <w:r w:rsidRPr="00296F84">
              <w:rPr>
                <w:rFonts w:ascii="Tahoma" w:hAnsi="Tahoma" w:cs="Tahoma"/>
                <w:i/>
                <w:color w:val="000000" w:themeColor="text1"/>
                <w:sz w:val="20"/>
              </w:rPr>
              <w:t>- No contar con la infraestructura y elementos necesarios para construir el proyecto.</w:t>
            </w:r>
          </w:p>
          <w:p w:rsidR="008821D7" w:rsidRPr="00296F84" w:rsidRDefault="008821D7" w:rsidP="008E6D39">
            <w:pPr>
              <w:jc w:val="both"/>
              <w:rPr>
                <w:rFonts w:ascii="Tahoma" w:hAnsi="Tahoma" w:cs="Tahoma"/>
                <w:i/>
                <w:color w:val="000000" w:themeColor="text1"/>
                <w:sz w:val="20"/>
              </w:rPr>
            </w:pPr>
            <w:r w:rsidRPr="00296F84">
              <w:rPr>
                <w:rFonts w:ascii="Tahoma" w:hAnsi="Tahoma" w:cs="Tahoma"/>
                <w:i/>
                <w:color w:val="000000" w:themeColor="text1"/>
                <w:sz w:val="20"/>
              </w:rPr>
              <w:t>- No destinar el tiempo adecuado al desarrollo de la plataforma.</w:t>
            </w:r>
          </w:p>
          <w:p w:rsidR="008821D7" w:rsidRPr="00296F84" w:rsidRDefault="008821D7" w:rsidP="008E6D39">
            <w:pPr>
              <w:jc w:val="both"/>
              <w:rPr>
                <w:rFonts w:ascii="Tahoma" w:hAnsi="Tahoma" w:cs="Tahoma"/>
                <w:i/>
                <w:color w:val="000000" w:themeColor="text1"/>
                <w:sz w:val="20"/>
              </w:rPr>
            </w:pPr>
            <w:r w:rsidRPr="00296F84">
              <w:rPr>
                <w:rFonts w:ascii="Tahoma" w:hAnsi="Tahoma" w:cs="Tahoma"/>
                <w:i/>
                <w:color w:val="000000" w:themeColor="text1"/>
                <w:sz w:val="20"/>
              </w:rPr>
              <w:t>- No guiarnos por los marcos de referencia que  da  profesor para evaluar el proyecto.</w:t>
            </w:r>
          </w:p>
          <w:p w:rsidR="008821D7" w:rsidRPr="00296F84" w:rsidRDefault="008821D7" w:rsidP="008E6D39">
            <w:pPr>
              <w:jc w:val="both"/>
              <w:rPr>
                <w:i/>
                <w:color w:val="000000" w:themeColor="text1"/>
                <w:sz w:val="20"/>
              </w:rPr>
            </w:pPr>
            <w:r w:rsidRPr="00296F84">
              <w:rPr>
                <w:rFonts w:ascii="Tahoma" w:hAnsi="Tahoma" w:cs="Tahoma"/>
                <w:i/>
                <w:color w:val="000000" w:themeColor="text1"/>
                <w:sz w:val="20"/>
              </w:rPr>
              <w:t>- Una mala distribución de las tareas por hacer dentro del proyecto.</w:t>
            </w:r>
          </w:p>
        </w:tc>
      </w:tr>
      <w:tr w:rsidR="008821D7" w:rsidRPr="00296F84" w:rsidTr="008E6D39">
        <w:trPr>
          <w:gridAfter w:val="1"/>
          <w:wAfter w:w="35" w:type="dxa"/>
          <w:trHeight w:val="600"/>
          <w:tblCellSpacing w:w="20" w:type="dxa"/>
        </w:trPr>
        <w:tc>
          <w:tcPr>
            <w:tcW w:w="4918" w:type="pct"/>
            <w:gridSpan w:val="6"/>
            <w:shd w:val="clear" w:color="auto" w:fill="auto"/>
          </w:tcPr>
          <w:p w:rsidR="008821D7" w:rsidRPr="00296F84" w:rsidRDefault="008821D7" w:rsidP="008E6D39">
            <w:pPr>
              <w:rPr>
                <w:b/>
                <w:color w:val="000000" w:themeColor="text1"/>
                <w:sz w:val="22"/>
              </w:rPr>
            </w:pPr>
            <w:r w:rsidRPr="00296F84">
              <w:rPr>
                <w:b/>
                <w:color w:val="000000" w:themeColor="text1"/>
                <w:sz w:val="22"/>
              </w:rPr>
              <w:t>Cliente</w:t>
            </w:r>
            <w:r w:rsidRPr="00296F84">
              <w:rPr>
                <w:i/>
                <w:color w:val="000000" w:themeColor="text1"/>
                <w:sz w:val="20"/>
              </w:rPr>
              <w:t xml:space="preserve">          </w:t>
            </w:r>
          </w:p>
          <w:p w:rsidR="008821D7" w:rsidRPr="00296F84" w:rsidRDefault="008821D7" w:rsidP="008E6D39">
            <w:pPr>
              <w:rPr>
                <w:i/>
                <w:color w:val="000000" w:themeColor="text1"/>
                <w:sz w:val="20"/>
              </w:rPr>
            </w:pPr>
            <w:r w:rsidRPr="00296F84">
              <w:rPr>
                <w:i/>
                <w:color w:val="000000" w:themeColor="text1"/>
                <w:sz w:val="20"/>
              </w:rPr>
              <w:t xml:space="preserve"> </w:t>
            </w:r>
            <w:r w:rsidRPr="00296F84">
              <w:rPr>
                <w:rFonts w:ascii="Tahoma" w:hAnsi="Tahoma" w:cs="Tahoma"/>
                <w:i/>
                <w:color w:val="000000" w:themeColor="text1"/>
                <w:sz w:val="20"/>
              </w:rPr>
              <w:t>Profesor  José Francisco Fortino García Castro</w:t>
            </w:r>
          </w:p>
        </w:tc>
      </w:tr>
      <w:tr w:rsidR="008821D7" w:rsidRPr="00296F84" w:rsidTr="008E6D39">
        <w:trPr>
          <w:gridAfter w:val="1"/>
          <w:wAfter w:w="35" w:type="dxa"/>
          <w:trHeight w:val="300"/>
          <w:tblCellSpacing w:w="20" w:type="dxa"/>
        </w:trPr>
        <w:tc>
          <w:tcPr>
            <w:tcW w:w="4918" w:type="pct"/>
            <w:gridSpan w:val="6"/>
            <w:shd w:val="clear" w:color="auto" w:fill="auto"/>
          </w:tcPr>
          <w:p w:rsidR="008821D7" w:rsidRPr="00296F84" w:rsidRDefault="008821D7" w:rsidP="008E6D39">
            <w:pPr>
              <w:rPr>
                <w:b/>
                <w:color w:val="000000" w:themeColor="text1"/>
                <w:sz w:val="22"/>
              </w:rPr>
            </w:pPr>
            <w:r w:rsidRPr="00296F84">
              <w:rPr>
                <w:b/>
                <w:color w:val="000000" w:themeColor="text1"/>
                <w:sz w:val="22"/>
              </w:rPr>
              <w:t>Líder usuario</w:t>
            </w:r>
          </w:p>
          <w:p w:rsidR="008821D7" w:rsidRPr="00296F84" w:rsidRDefault="008821D7" w:rsidP="008E6D39">
            <w:pPr>
              <w:rPr>
                <w:i/>
                <w:color w:val="000000" w:themeColor="text1"/>
                <w:sz w:val="20"/>
                <w:lang w:val="fr-FR"/>
              </w:rPr>
            </w:pPr>
            <w:r w:rsidRPr="00296F84">
              <w:rPr>
                <w:rFonts w:ascii="Tahoma" w:hAnsi="Tahoma" w:cs="Tahoma"/>
                <w:i/>
                <w:color w:val="000000" w:themeColor="text1"/>
                <w:sz w:val="20"/>
              </w:rPr>
              <w:t>Profesor  José Francisco Fortino García Castro</w:t>
            </w:r>
          </w:p>
        </w:tc>
      </w:tr>
      <w:tr w:rsidR="008821D7" w:rsidRPr="00296F84" w:rsidTr="008E6D39">
        <w:trPr>
          <w:gridAfter w:val="1"/>
          <w:wAfter w:w="35" w:type="dxa"/>
          <w:trHeight w:val="300"/>
          <w:tblCellSpacing w:w="20" w:type="dxa"/>
        </w:trPr>
        <w:tc>
          <w:tcPr>
            <w:tcW w:w="4918" w:type="pct"/>
            <w:gridSpan w:val="6"/>
            <w:shd w:val="clear" w:color="auto" w:fill="auto"/>
          </w:tcPr>
          <w:p w:rsidR="0077153F" w:rsidRPr="00296F84" w:rsidRDefault="0077153F" w:rsidP="008E6D39">
            <w:pPr>
              <w:rPr>
                <w:b/>
                <w:color w:val="000000" w:themeColor="text1"/>
                <w:sz w:val="22"/>
              </w:rPr>
            </w:pPr>
          </w:p>
          <w:p w:rsidR="0077153F" w:rsidRDefault="0077153F" w:rsidP="008E6D39">
            <w:pPr>
              <w:rPr>
                <w:b/>
                <w:color w:val="000000" w:themeColor="text1"/>
                <w:sz w:val="22"/>
              </w:rPr>
            </w:pPr>
          </w:p>
          <w:p w:rsidR="002A7F7C" w:rsidRDefault="002A7F7C" w:rsidP="008E6D39">
            <w:pPr>
              <w:rPr>
                <w:b/>
                <w:color w:val="000000" w:themeColor="text1"/>
                <w:sz w:val="22"/>
              </w:rPr>
            </w:pPr>
          </w:p>
          <w:p w:rsidR="002A7F7C" w:rsidRDefault="002A7F7C" w:rsidP="008E6D39">
            <w:pPr>
              <w:rPr>
                <w:b/>
                <w:color w:val="000000" w:themeColor="text1"/>
                <w:sz w:val="22"/>
              </w:rPr>
            </w:pPr>
          </w:p>
          <w:p w:rsidR="002A7F7C" w:rsidRPr="00296F84" w:rsidRDefault="002A7F7C" w:rsidP="008E6D39">
            <w:pPr>
              <w:rPr>
                <w:b/>
                <w:color w:val="000000" w:themeColor="text1"/>
                <w:sz w:val="22"/>
              </w:rPr>
            </w:pPr>
          </w:p>
          <w:p w:rsidR="008821D7" w:rsidRPr="00296F84" w:rsidRDefault="008821D7" w:rsidP="008E6D39">
            <w:pPr>
              <w:rPr>
                <w:b/>
                <w:color w:val="000000" w:themeColor="text1"/>
                <w:sz w:val="22"/>
              </w:rPr>
            </w:pPr>
            <w:r w:rsidRPr="00296F84">
              <w:rPr>
                <w:b/>
                <w:color w:val="000000" w:themeColor="text1"/>
                <w:sz w:val="22"/>
              </w:rPr>
              <w:lastRenderedPageBreak/>
              <w:t>Personal involucrado</w:t>
            </w:r>
          </w:p>
          <w:p w:rsidR="008821D7" w:rsidRPr="00296F84" w:rsidRDefault="008821D7" w:rsidP="008E6D39">
            <w:pPr>
              <w:rPr>
                <w:b/>
                <w:color w:val="000000" w:themeColor="text1"/>
                <w:sz w:val="22"/>
              </w:rPr>
            </w:pPr>
            <w:r w:rsidRPr="00296F84">
              <w:rPr>
                <w:b/>
                <w:color w:val="000000" w:themeColor="text1"/>
                <w:sz w:val="22"/>
              </w:rPr>
              <w:t>INTERNOS:</w:t>
            </w:r>
          </w:p>
          <w:tbl>
            <w:tblPr>
              <w:tblW w:w="9040" w:type="dxa"/>
              <w:tblCellSpacing w:w="20"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729"/>
              <w:gridCol w:w="2092"/>
              <w:gridCol w:w="3078"/>
              <w:gridCol w:w="2141"/>
            </w:tblGrid>
            <w:tr w:rsidR="008821D7" w:rsidRPr="00296F84" w:rsidTr="008E6D39">
              <w:trPr>
                <w:trHeight w:val="217"/>
                <w:tblCellSpacing w:w="20" w:type="dxa"/>
              </w:trPr>
              <w:tc>
                <w:tcPr>
                  <w:tcW w:w="1710" w:type="dxa"/>
                  <w:shd w:val="clear" w:color="auto" w:fill="F3F3F3"/>
                </w:tcPr>
                <w:p w:rsidR="008821D7" w:rsidRPr="00296F84" w:rsidRDefault="008821D7" w:rsidP="008E6D39">
                  <w:pPr>
                    <w:rPr>
                      <w:rFonts w:ascii="Tahoma" w:hAnsi="Tahoma" w:cs="Tahoma"/>
                      <w:b/>
                      <w:color w:val="000000" w:themeColor="text1"/>
                      <w:sz w:val="16"/>
                      <w:szCs w:val="16"/>
                    </w:rPr>
                  </w:pPr>
                  <w:r w:rsidRPr="00296F84">
                    <w:rPr>
                      <w:rFonts w:ascii="Tahoma" w:hAnsi="Tahoma" w:cs="Tahoma"/>
                      <w:b/>
                      <w:color w:val="000000" w:themeColor="text1"/>
                      <w:sz w:val="16"/>
                      <w:szCs w:val="16"/>
                    </w:rPr>
                    <w:t>Tipo de Recurso</w:t>
                  </w:r>
                </w:p>
              </w:tc>
              <w:tc>
                <w:tcPr>
                  <w:tcW w:w="2118" w:type="dxa"/>
                  <w:shd w:val="clear" w:color="auto" w:fill="F3F3F3"/>
                </w:tcPr>
                <w:p w:rsidR="008821D7" w:rsidRPr="00296F84" w:rsidRDefault="008821D7" w:rsidP="008E6D39">
                  <w:pPr>
                    <w:rPr>
                      <w:rFonts w:ascii="Tahoma" w:hAnsi="Tahoma" w:cs="Tahoma"/>
                      <w:b/>
                      <w:color w:val="000000" w:themeColor="text1"/>
                      <w:sz w:val="16"/>
                      <w:szCs w:val="16"/>
                    </w:rPr>
                  </w:pPr>
                  <w:r w:rsidRPr="00296F84">
                    <w:rPr>
                      <w:rFonts w:ascii="Tahoma" w:hAnsi="Tahoma" w:cs="Tahoma"/>
                      <w:b/>
                      <w:color w:val="000000" w:themeColor="text1"/>
                      <w:sz w:val="16"/>
                      <w:szCs w:val="16"/>
                    </w:rPr>
                    <w:t>Candidato</w:t>
                  </w:r>
                </w:p>
              </w:tc>
              <w:tc>
                <w:tcPr>
                  <w:tcW w:w="3276" w:type="dxa"/>
                  <w:shd w:val="clear" w:color="auto" w:fill="F3F3F3"/>
                </w:tcPr>
                <w:p w:rsidR="008821D7" w:rsidRPr="00296F84" w:rsidRDefault="008821D7" w:rsidP="008E6D39">
                  <w:pPr>
                    <w:rPr>
                      <w:rFonts w:ascii="Tahoma" w:hAnsi="Tahoma" w:cs="Tahoma"/>
                      <w:b/>
                      <w:color w:val="000000" w:themeColor="text1"/>
                      <w:sz w:val="16"/>
                      <w:szCs w:val="16"/>
                    </w:rPr>
                  </w:pPr>
                  <w:r w:rsidRPr="00296F84">
                    <w:rPr>
                      <w:rFonts w:ascii="Tahoma" w:hAnsi="Tahoma" w:cs="Tahoma"/>
                      <w:b/>
                      <w:color w:val="000000" w:themeColor="text1"/>
                      <w:sz w:val="16"/>
                      <w:szCs w:val="16"/>
                    </w:rPr>
                    <w:t>Perfil</w:t>
                  </w:r>
                </w:p>
              </w:tc>
              <w:tc>
                <w:tcPr>
                  <w:tcW w:w="1736" w:type="dxa"/>
                  <w:shd w:val="clear" w:color="auto" w:fill="F3F3F3"/>
                </w:tcPr>
                <w:p w:rsidR="008821D7" w:rsidRPr="00296F84" w:rsidRDefault="008821D7" w:rsidP="008E6D39">
                  <w:pPr>
                    <w:rPr>
                      <w:rFonts w:ascii="Tahoma" w:hAnsi="Tahoma" w:cs="Tahoma"/>
                      <w:b/>
                      <w:color w:val="000000" w:themeColor="text1"/>
                      <w:sz w:val="16"/>
                      <w:szCs w:val="16"/>
                    </w:rPr>
                  </w:pPr>
                  <w:r w:rsidRPr="00296F84">
                    <w:rPr>
                      <w:rFonts w:ascii="Tahoma" w:hAnsi="Tahoma" w:cs="Tahoma"/>
                      <w:b/>
                      <w:color w:val="000000" w:themeColor="text1"/>
                      <w:sz w:val="16"/>
                      <w:szCs w:val="16"/>
                    </w:rPr>
                    <w:t>Disponibilidad</w:t>
                  </w:r>
                </w:p>
              </w:tc>
            </w:tr>
            <w:tr w:rsidR="008821D7" w:rsidRPr="00296F84" w:rsidTr="008E6D39">
              <w:trPr>
                <w:trHeight w:val="233"/>
                <w:tblCellSpacing w:w="20" w:type="dxa"/>
              </w:trPr>
              <w:tc>
                <w:tcPr>
                  <w:tcW w:w="1710" w:type="dxa"/>
                  <w:shd w:val="clear" w:color="auto" w:fill="auto"/>
                </w:tcPr>
                <w:p w:rsidR="008821D7" w:rsidRPr="00296F84" w:rsidRDefault="008821D7" w:rsidP="008E6D39">
                  <w:pPr>
                    <w:rPr>
                      <w:rFonts w:ascii="Tahoma" w:hAnsi="Tahoma" w:cs="Tahoma"/>
                      <w:color w:val="000000" w:themeColor="text1"/>
                      <w:sz w:val="16"/>
                      <w:szCs w:val="16"/>
                    </w:rPr>
                  </w:pPr>
                  <w:r w:rsidRPr="00296F84">
                    <w:rPr>
                      <w:rFonts w:ascii="Tahoma" w:hAnsi="Tahoma" w:cs="Tahoma"/>
                      <w:i/>
                      <w:color w:val="000000" w:themeColor="text1"/>
                      <w:sz w:val="16"/>
                      <w:szCs w:val="16"/>
                    </w:rPr>
                    <w:t>Interno</w:t>
                  </w:r>
                </w:p>
              </w:tc>
              <w:tc>
                <w:tcPr>
                  <w:tcW w:w="2118" w:type="dxa"/>
                  <w:shd w:val="clear" w:color="auto" w:fill="auto"/>
                </w:tcPr>
                <w:p w:rsidR="008821D7" w:rsidRPr="00296F84" w:rsidRDefault="008821D7" w:rsidP="008E6D39">
                  <w:pPr>
                    <w:rPr>
                      <w:rFonts w:ascii="Tahoma" w:hAnsi="Tahoma" w:cs="Tahoma"/>
                      <w:color w:val="000000" w:themeColor="text1"/>
                      <w:sz w:val="16"/>
                      <w:szCs w:val="16"/>
                    </w:rPr>
                  </w:pPr>
                  <w:r w:rsidRPr="00296F84">
                    <w:rPr>
                      <w:rFonts w:ascii="Tahoma" w:hAnsi="Tahoma" w:cs="Tahoma"/>
                      <w:color w:val="000000" w:themeColor="text1"/>
                      <w:sz w:val="16"/>
                      <w:szCs w:val="16"/>
                    </w:rPr>
                    <w:t>Josué Zapata</w:t>
                  </w:r>
                </w:p>
              </w:tc>
              <w:tc>
                <w:tcPr>
                  <w:tcW w:w="3276" w:type="dxa"/>
                  <w:shd w:val="clear" w:color="auto" w:fill="auto"/>
                </w:tcPr>
                <w:p w:rsidR="008821D7" w:rsidRPr="00296F84" w:rsidRDefault="008821D7" w:rsidP="008E6D39">
                  <w:pPr>
                    <w:rPr>
                      <w:rFonts w:ascii="Tahoma" w:hAnsi="Tahoma" w:cs="Tahoma"/>
                      <w:color w:val="000000" w:themeColor="text1"/>
                      <w:sz w:val="16"/>
                      <w:szCs w:val="16"/>
                    </w:rPr>
                  </w:pPr>
                  <w:r w:rsidRPr="00296F84">
                    <w:rPr>
                      <w:rFonts w:ascii="Tahoma" w:hAnsi="Tahoma" w:cs="Tahoma"/>
                      <w:color w:val="000000" w:themeColor="text1"/>
                      <w:sz w:val="16"/>
                      <w:szCs w:val="16"/>
                    </w:rPr>
                    <w:t>Desarrollador, Analizador</w:t>
                  </w:r>
                </w:p>
              </w:tc>
              <w:tc>
                <w:tcPr>
                  <w:tcW w:w="1736" w:type="dxa"/>
                  <w:shd w:val="clear" w:color="auto" w:fill="auto"/>
                </w:tcPr>
                <w:p w:rsidR="008821D7" w:rsidRPr="00296F84" w:rsidRDefault="008821D7" w:rsidP="008E6D39">
                  <w:pPr>
                    <w:rPr>
                      <w:rFonts w:ascii="Tahoma" w:hAnsi="Tahoma" w:cs="Tahoma"/>
                      <w:color w:val="000000" w:themeColor="text1"/>
                      <w:sz w:val="16"/>
                      <w:szCs w:val="16"/>
                    </w:rPr>
                  </w:pPr>
                  <w:r w:rsidRPr="00296F84">
                    <w:rPr>
                      <w:rFonts w:ascii="Tahoma" w:hAnsi="Tahoma" w:cs="Tahoma"/>
                      <w:color w:val="000000" w:themeColor="text1"/>
                      <w:sz w:val="16"/>
                      <w:szCs w:val="16"/>
                    </w:rPr>
                    <w:t>Tiempo completo</w:t>
                  </w:r>
                </w:p>
              </w:tc>
            </w:tr>
            <w:tr w:rsidR="008821D7" w:rsidRPr="00296F84" w:rsidTr="008E6D39">
              <w:trPr>
                <w:trHeight w:val="233"/>
                <w:tblCellSpacing w:w="20" w:type="dxa"/>
              </w:trPr>
              <w:tc>
                <w:tcPr>
                  <w:tcW w:w="1710" w:type="dxa"/>
                  <w:shd w:val="clear" w:color="auto" w:fill="auto"/>
                </w:tcPr>
                <w:p w:rsidR="008821D7" w:rsidRPr="00296F84" w:rsidRDefault="008821D7" w:rsidP="008E6D39">
                  <w:pPr>
                    <w:rPr>
                      <w:rFonts w:ascii="Tahoma" w:hAnsi="Tahoma" w:cs="Tahoma"/>
                      <w:i/>
                      <w:color w:val="000000" w:themeColor="text1"/>
                      <w:sz w:val="16"/>
                      <w:szCs w:val="16"/>
                    </w:rPr>
                  </w:pPr>
                  <w:r w:rsidRPr="00296F84">
                    <w:rPr>
                      <w:rFonts w:ascii="Tahoma" w:hAnsi="Tahoma" w:cs="Tahoma"/>
                      <w:i/>
                      <w:color w:val="000000" w:themeColor="text1"/>
                      <w:sz w:val="16"/>
                      <w:szCs w:val="16"/>
                    </w:rPr>
                    <w:t>Interno</w:t>
                  </w:r>
                </w:p>
                <w:p w:rsidR="008821D7" w:rsidRPr="00296F84" w:rsidRDefault="008821D7" w:rsidP="008E6D39">
                  <w:pPr>
                    <w:rPr>
                      <w:rFonts w:ascii="Tahoma" w:hAnsi="Tahoma" w:cs="Tahoma"/>
                      <w:color w:val="000000" w:themeColor="text1"/>
                      <w:sz w:val="16"/>
                      <w:szCs w:val="16"/>
                    </w:rPr>
                  </w:pPr>
                  <w:r w:rsidRPr="00296F84">
                    <w:rPr>
                      <w:rFonts w:ascii="Tahoma" w:hAnsi="Tahoma" w:cs="Tahoma"/>
                      <w:i/>
                      <w:color w:val="000000" w:themeColor="text1"/>
                      <w:sz w:val="16"/>
                      <w:szCs w:val="16"/>
                    </w:rPr>
                    <w:t>Externo</w:t>
                  </w:r>
                </w:p>
              </w:tc>
              <w:tc>
                <w:tcPr>
                  <w:tcW w:w="2118" w:type="dxa"/>
                  <w:shd w:val="clear" w:color="auto" w:fill="auto"/>
                </w:tcPr>
                <w:p w:rsidR="008821D7" w:rsidRPr="00296F84" w:rsidRDefault="008821D7" w:rsidP="008E6D39">
                  <w:pPr>
                    <w:rPr>
                      <w:rFonts w:ascii="Tahoma" w:hAnsi="Tahoma" w:cs="Tahoma"/>
                      <w:color w:val="000000" w:themeColor="text1"/>
                      <w:sz w:val="16"/>
                      <w:szCs w:val="16"/>
                    </w:rPr>
                  </w:pPr>
                  <w:r w:rsidRPr="00296F84">
                    <w:rPr>
                      <w:rFonts w:ascii="Tahoma" w:hAnsi="Tahoma" w:cs="Tahoma"/>
                      <w:color w:val="000000" w:themeColor="text1"/>
                      <w:sz w:val="16"/>
                      <w:szCs w:val="16"/>
                    </w:rPr>
                    <w:t>Tania Torres</w:t>
                  </w:r>
                </w:p>
                <w:p w:rsidR="008821D7" w:rsidRPr="00296F84" w:rsidRDefault="008821D7" w:rsidP="008E6D39">
                  <w:pPr>
                    <w:rPr>
                      <w:rFonts w:ascii="Tahoma" w:hAnsi="Tahoma" w:cs="Tahoma"/>
                      <w:color w:val="000000" w:themeColor="text1"/>
                      <w:sz w:val="16"/>
                      <w:szCs w:val="16"/>
                    </w:rPr>
                  </w:pPr>
                  <w:r w:rsidRPr="00296F84">
                    <w:rPr>
                      <w:rFonts w:ascii="Tahoma" w:hAnsi="Tahoma" w:cs="Tahoma"/>
                      <w:color w:val="000000" w:themeColor="text1"/>
                      <w:sz w:val="16"/>
                      <w:szCs w:val="16"/>
                    </w:rPr>
                    <w:t>Eloisa Vivas</w:t>
                  </w:r>
                </w:p>
              </w:tc>
              <w:tc>
                <w:tcPr>
                  <w:tcW w:w="3276" w:type="dxa"/>
                  <w:shd w:val="clear" w:color="auto" w:fill="auto"/>
                </w:tcPr>
                <w:p w:rsidR="008821D7" w:rsidRPr="00296F84" w:rsidRDefault="008821D7" w:rsidP="008E6D39">
                  <w:pPr>
                    <w:rPr>
                      <w:rFonts w:ascii="Tahoma" w:hAnsi="Tahoma" w:cs="Tahoma"/>
                      <w:color w:val="000000" w:themeColor="text1"/>
                      <w:sz w:val="16"/>
                      <w:szCs w:val="16"/>
                    </w:rPr>
                  </w:pPr>
                  <w:r w:rsidRPr="00296F84">
                    <w:rPr>
                      <w:rFonts w:ascii="Tahoma" w:hAnsi="Tahoma" w:cs="Tahoma"/>
                      <w:color w:val="000000" w:themeColor="text1"/>
                      <w:sz w:val="16"/>
                      <w:szCs w:val="16"/>
                    </w:rPr>
                    <w:t>Analizador, Desarrollador, LP</w:t>
                  </w:r>
                </w:p>
                <w:p w:rsidR="008821D7" w:rsidRPr="00296F84" w:rsidRDefault="008821D7" w:rsidP="008E6D39">
                  <w:pPr>
                    <w:rPr>
                      <w:rFonts w:ascii="Tahoma" w:hAnsi="Tahoma" w:cs="Tahoma"/>
                      <w:color w:val="000000" w:themeColor="text1"/>
                      <w:sz w:val="16"/>
                      <w:szCs w:val="16"/>
                    </w:rPr>
                  </w:pPr>
                  <w:r w:rsidRPr="00296F84">
                    <w:rPr>
                      <w:rFonts w:ascii="Tahoma" w:hAnsi="Tahoma" w:cs="Tahoma"/>
                      <w:color w:val="000000" w:themeColor="text1"/>
                      <w:sz w:val="16"/>
                      <w:szCs w:val="16"/>
                    </w:rPr>
                    <w:t>Tester, Lider funcional</w:t>
                  </w:r>
                </w:p>
              </w:tc>
              <w:tc>
                <w:tcPr>
                  <w:tcW w:w="1736" w:type="dxa"/>
                  <w:shd w:val="clear" w:color="auto" w:fill="auto"/>
                </w:tcPr>
                <w:p w:rsidR="008821D7" w:rsidRPr="00296F84" w:rsidRDefault="008821D7" w:rsidP="008E6D39">
                  <w:pPr>
                    <w:rPr>
                      <w:rFonts w:ascii="Tahoma" w:hAnsi="Tahoma" w:cs="Tahoma"/>
                      <w:color w:val="000000" w:themeColor="text1"/>
                      <w:sz w:val="16"/>
                      <w:szCs w:val="16"/>
                    </w:rPr>
                  </w:pPr>
                  <w:r w:rsidRPr="00296F84">
                    <w:rPr>
                      <w:rFonts w:ascii="Tahoma" w:hAnsi="Tahoma" w:cs="Tahoma"/>
                      <w:color w:val="000000" w:themeColor="text1"/>
                      <w:sz w:val="16"/>
                      <w:szCs w:val="16"/>
                    </w:rPr>
                    <w:t>Tiempo completo</w:t>
                  </w:r>
                </w:p>
                <w:p w:rsidR="008821D7" w:rsidRPr="00296F84" w:rsidRDefault="008821D7" w:rsidP="008E6D39">
                  <w:pPr>
                    <w:rPr>
                      <w:rFonts w:ascii="Tahoma" w:hAnsi="Tahoma" w:cs="Tahoma"/>
                      <w:color w:val="000000" w:themeColor="text1"/>
                      <w:sz w:val="16"/>
                      <w:szCs w:val="16"/>
                    </w:rPr>
                  </w:pPr>
                  <w:r w:rsidRPr="00296F84">
                    <w:rPr>
                      <w:rFonts w:ascii="Tahoma" w:hAnsi="Tahoma" w:cs="Tahoma"/>
                      <w:color w:val="000000" w:themeColor="text1"/>
                      <w:sz w:val="16"/>
                      <w:szCs w:val="16"/>
                    </w:rPr>
                    <w:t>Medio tiempo</w:t>
                  </w:r>
                </w:p>
              </w:tc>
            </w:tr>
          </w:tbl>
          <w:p w:rsidR="008821D7" w:rsidRPr="00296F84" w:rsidRDefault="008821D7" w:rsidP="008E6D39">
            <w:pPr>
              <w:rPr>
                <w:color w:val="000000" w:themeColor="text1"/>
              </w:rPr>
            </w:pPr>
          </w:p>
          <w:p w:rsidR="008821D7" w:rsidRPr="00296F84" w:rsidRDefault="008821D7" w:rsidP="008E6D39">
            <w:pPr>
              <w:rPr>
                <w:color w:val="000000" w:themeColor="text1"/>
              </w:rPr>
            </w:pPr>
          </w:p>
          <w:p w:rsidR="008821D7" w:rsidRPr="00296F84" w:rsidRDefault="008821D7" w:rsidP="008E6D39">
            <w:pPr>
              <w:rPr>
                <w:b/>
                <w:color w:val="000000" w:themeColor="text1"/>
                <w:sz w:val="22"/>
              </w:rPr>
            </w:pPr>
            <w:r w:rsidRPr="00296F84">
              <w:rPr>
                <w:b/>
                <w:color w:val="000000" w:themeColor="text1"/>
                <w:sz w:val="22"/>
              </w:rPr>
              <w:t>EXTERNOS: *</w:t>
            </w:r>
          </w:p>
          <w:p w:rsidR="008821D7" w:rsidRPr="00296F84" w:rsidRDefault="008821D7" w:rsidP="008E6D39">
            <w:pPr>
              <w:rPr>
                <w:b/>
                <w:color w:val="000000" w:themeColor="text1"/>
                <w:sz w:val="22"/>
              </w:rPr>
            </w:pPr>
            <w:r w:rsidRPr="00296F84">
              <w:rPr>
                <w:b/>
                <w:color w:val="000000" w:themeColor="text1"/>
                <w:sz w:val="22"/>
              </w:rPr>
              <w:t>Universidad Americana de Acapulco</w:t>
            </w:r>
          </w:p>
          <w:p w:rsidR="008821D7" w:rsidRPr="00296F84" w:rsidRDefault="008821D7" w:rsidP="008E6D39">
            <w:pPr>
              <w:rPr>
                <w:b/>
                <w:color w:val="000000" w:themeColor="text1"/>
                <w:sz w:val="22"/>
              </w:rPr>
            </w:pPr>
            <w:r w:rsidRPr="00296F84">
              <w:rPr>
                <w:b/>
                <w:color w:val="000000" w:themeColor="text1"/>
                <w:sz w:val="22"/>
              </w:rPr>
              <w:t>José Francisco Fortino García Castro (profesor)</w:t>
            </w:r>
          </w:p>
        </w:tc>
      </w:tr>
      <w:tr w:rsidR="008821D7" w:rsidRPr="00296F84" w:rsidTr="008E6D39">
        <w:trPr>
          <w:gridAfter w:val="1"/>
          <w:wAfter w:w="35" w:type="dxa"/>
          <w:tblCellSpacing w:w="20" w:type="dxa"/>
        </w:trPr>
        <w:tc>
          <w:tcPr>
            <w:tcW w:w="1024" w:type="pct"/>
            <w:shd w:val="clear" w:color="auto" w:fill="auto"/>
          </w:tcPr>
          <w:p w:rsidR="008821D7" w:rsidRPr="00296F84" w:rsidRDefault="008821D7" w:rsidP="0077153F">
            <w:pPr>
              <w:ind w:firstLine="111"/>
              <w:rPr>
                <w:b/>
                <w:color w:val="000000" w:themeColor="text1"/>
              </w:rPr>
            </w:pPr>
            <w:r w:rsidRPr="00296F84">
              <w:rPr>
                <w:b/>
                <w:color w:val="000000" w:themeColor="text1"/>
              </w:rPr>
              <w:lastRenderedPageBreak/>
              <w:t>Elaborado por</w:t>
            </w:r>
          </w:p>
          <w:p w:rsidR="008821D7" w:rsidRPr="00296F84" w:rsidRDefault="008821D7" w:rsidP="0077153F">
            <w:pPr>
              <w:ind w:hanging="31"/>
              <w:jc w:val="center"/>
              <w:rPr>
                <w:rFonts w:ascii="Tahoma" w:hAnsi="Tahoma" w:cs="Tahoma"/>
                <w:i/>
                <w:color w:val="000000" w:themeColor="text1"/>
                <w:sz w:val="20"/>
              </w:rPr>
            </w:pPr>
            <w:r w:rsidRPr="00296F84">
              <w:rPr>
                <w:rFonts w:ascii="Tahoma" w:hAnsi="Tahoma" w:cs="Tahoma"/>
                <w:i/>
                <w:color w:val="000000" w:themeColor="text1"/>
                <w:sz w:val="20"/>
              </w:rPr>
              <w:t>Josué Zapata</w:t>
            </w:r>
          </w:p>
        </w:tc>
        <w:tc>
          <w:tcPr>
            <w:tcW w:w="1018" w:type="pct"/>
            <w:gridSpan w:val="2"/>
            <w:shd w:val="clear" w:color="auto" w:fill="auto"/>
          </w:tcPr>
          <w:p w:rsidR="008821D7" w:rsidRPr="00296F84" w:rsidRDefault="008821D7" w:rsidP="008E6D39">
            <w:pPr>
              <w:jc w:val="center"/>
              <w:rPr>
                <w:b/>
                <w:color w:val="000000" w:themeColor="text1"/>
              </w:rPr>
            </w:pPr>
            <w:r w:rsidRPr="00296F84">
              <w:rPr>
                <w:b/>
                <w:color w:val="000000" w:themeColor="text1"/>
              </w:rPr>
              <w:t>Fecha</w:t>
            </w:r>
          </w:p>
          <w:p w:rsidR="008821D7" w:rsidRPr="00296F84" w:rsidRDefault="008821D7" w:rsidP="008E6D39">
            <w:pPr>
              <w:jc w:val="center"/>
              <w:rPr>
                <w:i/>
                <w:color w:val="000000" w:themeColor="text1"/>
              </w:rPr>
            </w:pPr>
            <w:r w:rsidRPr="00296F84">
              <w:rPr>
                <w:rFonts w:ascii="Tahoma" w:hAnsi="Tahoma" w:cs="Tahoma"/>
                <w:i/>
                <w:color w:val="000000" w:themeColor="text1"/>
                <w:sz w:val="20"/>
              </w:rPr>
              <w:t>22:09:2017</w:t>
            </w:r>
          </w:p>
        </w:tc>
        <w:tc>
          <w:tcPr>
            <w:tcW w:w="1086" w:type="pct"/>
            <w:gridSpan w:val="2"/>
            <w:shd w:val="clear" w:color="auto" w:fill="auto"/>
          </w:tcPr>
          <w:p w:rsidR="008821D7" w:rsidRPr="00296F84" w:rsidRDefault="008821D7" w:rsidP="0077153F">
            <w:pPr>
              <w:ind w:hanging="9"/>
              <w:jc w:val="center"/>
              <w:rPr>
                <w:b/>
                <w:color w:val="000000" w:themeColor="text1"/>
              </w:rPr>
            </w:pPr>
            <w:r w:rsidRPr="00296F84">
              <w:rPr>
                <w:b/>
                <w:color w:val="000000" w:themeColor="text1"/>
              </w:rPr>
              <w:t>Aprobado por</w:t>
            </w:r>
          </w:p>
          <w:p w:rsidR="008821D7" w:rsidRPr="00296F84" w:rsidRDefault="008821D7" w:rsidP="008E6D39">
            <w:pPr>
              <w:jc w:val="center"/>
              <w:rPr>
                <w:i/>
                <w:color w:val="000000" w:themeColor="text1"/>
              </w:rPr>
            </w:pPr>
            <w:r w:rsidRPr="00296F84">
              <w:rPr>
                <w:rFonts w:ascii="Tahoma" w:hAnsi="Tahoma" w:cs="Tahoma"/>
                <w:i/>
                <w:color w:val="000000" w:themeColor="text1"/>
                <w:sz w:val="20"/>
              </w:rPr>
              <w:t>Pablo H.</w:t>
            </w:r>
          </w:p>
        </w:tc>
        <w:tc>
          <w:tcPr>
            <w:tcW w:w="1726" w:type="pct"/>
            <w:shd w:val="clear" w:color="auto" w:fill="auto"/>
          </w:tcPr>
          <w:p w:rsidR="008821D7" w:rsidRPr="00296F84" w:rsidRDefault="008821D7" w:rsidP="008E6D39">
            <w:pPr>
              <w:jc w:val="center"/>
              <w:rPr>
                <w:b/>
                <w:color w:val="000000" w:themeColor="text1"/>
              </w:rPr>
            </w:pPr>
            <w:r w:rsidRPr="00296F84">
              <w:rPr>
                <w:b/>
                <w:color w:val="000000" w:themeColor="text1"/>
              </w:rPr>
              <w:t>Fecha</w:t>
            </w:r>
          </w:p>
          <w:p w:rsidR="008821D7" w:rsidRPr="00296F84" w:rsidRDefault="008821D7" w:rsidP="008E6D39">
            <w:pPr>
              <w:jc w:val="center"/>
              <w:rPr>
                <w:color w:val="000000" w:themeColor="text1"/>
              </w:rPr>
            </w:pPr>
            <w:r w:rsidRPr="00296F84">
              <w:rPr>
                <w:rFonts w:ascii="Tahoma" w:hAnsi="Tahoma" w:cs="Tahoma"/>
                <w:i/>
                <w:color w:val="000000" w:themeColor="text1"/>
                <w:sz w:val="20"/>
              </w:rPr>
              <w:t>23:09:2017</w:t>
            </w:r>
          </w:p>
        </w:tc>
      </w:tr>
    </w:tbl>
    <w:p w:rsidR="008821D7" w:rsidRPr="00296F84" w:rsidRDefault="008821D7" w:rsidP="008821D7">
      <w:pPr>
        <w:rPr>
          <w:color w:val="000000" w:themeColor="text1"/>
        </w:rPr>
      </w:pPr>
    </w:p>
    <w:p w:rsidR="008821D7" w:rsidRPr="00296F84" w:rsidRDefault="008821D7" w:rsidP="008821D7">
      <w:pPr>
        <w:rPr>
          <w:color w:val="000000" w:themeColor="text1"/>
        </w:rPr>
      </w:pPr>
    </w:p>
    <w:p w:rsidR="008821D7" w:rsidRPr="00296F84" w:rsidRDefault="008821D7" w:rsidP="008821D7">
      <w:pPr>
        <w:rPr>
          <w:color w:val="000000" w:themeColor="text1"/>
        </w:rPr>
      </w:pPr>
    </w:p>
    <w:p w:rsidR="0077153F" w:rsidRPr="00296F84" w:rsidRDefault="0077153F" w:rsidP="00506C8A">
      <w:pPr>
        <w:pStyle w:val="Heading1"/>
      </w:pPr>
    </w:p>
    <w:p w:rsidR="0077153F" w:rsidRPr="002A7F7C" w:rsidRDefault="0077153F" w:rsidP="002A7F7C">
      <w:pPr>
        <w:pStyle w:val="Heading2"/>
        <w:rPr>
          <w:lang w:val="es-ES"/>
        </w:rPr>
      </w:pPr>
      <w:bookmarkStart w:id="4" w:name="_Toc498155214"/>
      <w:r w:rsidRPr="00296F84">
        <w:rPr>
          <w:lang w:val="es-ES"/>
        </w:rPr>
        <w:t>Project Charter</w:t>
      </w:r>
      <w:bookmarkEnd w:id="4"/>
    </w:p>
    <w:p w:rsidR="0077153F" w:rsidRPr="002A7F7C" w:rsidRDefault="0077153F" w:rsidP="002A7F7C">
      <w:pPr>
        <w:pStyle w:val="Heading3"/>
        <w:jc w:val="center"/>
      </w:pPr>
      <w:bookmarkStart w:id="5" w:name="_Toc498155215"/>
      <w:r w:rsidRPr="00296F84">
        <w:rPr>
          <w:lang w:val="es-ES"/>
        </w:rPr>
        <w:t>Historial de Revisión</w:t>
      </w:r>
      <w:bookmarkEnd w:id="5"/>
    </w:p>
    <w:tbl>
      <w:tblPr>
        <w:tblW w:w="9704"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000" w:firstRow="0" w:lastRow="0" w:firstColumn="0" w:lastColumn="0" w:noHBand="0" w:noVBand="0"/>
      </w:tblPr>
      <w:tblGrid>
        <w:gridCol w:w="2364"/>
        <w:gridCol w:w="1192"/>
        <w:gridCol w:w="3666"/>
        <w:gridCol w:w="2482"/>
      </w:tblGrid>
      <w:tr w:rsidR="0077153F" w:rsidRPr="00296F84" w:rsidTr="0077153F">
        <w:trPr>
          <w:tblCellSpacing w:w="20" w:type="dxa"/>
        </w:trPr>
        <w:tc>
          <w:tcPr>
            <w:tcW w:w="2304" w:type="dxa"/>
            <w:shd w:val="clear" w:color="auto" w:fill="auto"/>
          </w:tcPr>
          <w:p w:rsidR="0077153F" w:rsidRPr="00296F84" w:rsidRDefault="0077153F" w:rsidP="008E6D39">
            <w:pPr>
              <w:jc w:val="center"/>
              <w:rPr>
                <w:b/>
                <w:color w:val="000000" w:themeColor="text1"/>
              </w:rPr>
            </w:pPr>
            <w:r w:rsidRPr="00296F84">
              <w:rPr>
                <w:b/>
                <w:color w:val="000000" w:themeColor="text1"/>
              </w:rPr>
              <w:t>Fecha</w:t>
            </w:r>
          </w:p>
        </w:tc>
        <w:tc>
          <w:tcPr>
            <w:tcW w:w="1152" w:type="dxa"/>
            <w:shd w:val="clear" w:color="auto" w:fill="auto"/>
          </w:tcPr>
          <w:p w:rsidR="0077153F" w:rsidRPr="00296F84" w:rsidRDefault="0077153F" w:rsidP="0077153F">
            <w:pPr>
              <w:ind w:firstLine="45"/>
              <w:rPr>
                <w:b/>
                <w:color w:val="000000" w:themeColor="text1"/>
              </w:rPr>
            </w:pPr>
            <w:r w:rsidRPr="00296F84">
              <w:rPr>
                <w:b/>
                <w:color w:val="000000" w:themeColor="text1"/>
              </w:rPr>
              <w:t>Versión</w:t>
            </w:r>
          </w:p>
        </w:tc>
        <w:tc>
          <w:tcPr>
            <w:tcW w:w="3626" w:type="dxa"/>
            <w:shd w:val="clear" w:color="auto" w:fill="auto"/>
          </w:tcPr>
          <w:p w:rsidR="0077153F" w:rsidRPr="00296F84" w:rsidRDefault="0077153F" w:rsidP="008E6D39">
            <w:pPr>
              <w:jc w:val="center"/>
              <w:rPr>
                <w:b/>
                <w:color w:val="000000" w:themeColor="text1"/>
              </w:rPr>
            </w:pPr>
            <w:r w:rsidRPr="00296F84">
              <w:rPr>
                <w:b/>
                <w:color w:val="000000" w:themeColor="text1"/>
              </w:rPr>
              <w:t>Descripción</w:t>
            </w:r>
          </w:p>
        </w:tc>
        <w:tc>
          <w:tcPr>
            <w:tcW w:w="2422" w:type="dxa"/>
            <w:shd w:val="clear" w:color="auto" w:fill="auto"/>
          </w:tcPr>
          <w:p w:rsidR="0077153F" w:rsidRPr="00296F84" w:rsidRDefault="0077153F" w:rsidP="008E6D39">
            <w:pPr>
              <w:jc w:val="center"/>
              <w:rPr>
                <w:b/>
                <w:color w:val="000000" w:themeColor="text1"/>
              </w:rPr>
            </w:pPr>
            <w:r w:rsidRPr="00296F84">
              <w:rPr>
                <w:b/>
                <w:color w:val="000000" w:themeColor="text1"/>
              </w:rPr>
              <w:t>Autor</w:t>
            </w:r>
          </w:p>
        </w:tc>
      </w:tr>
      <w:tr w:rsidR="0077153F" w:rsidRPr="00296F84" w:rsidTr="0077153F">
        <w:trPr>
          <w:tblCellSpacing w:w="20" w:type="dxa"/>
        </w:trPr>
        <w:tc>
          <w:tcPr>
            <w:tcW w:w="2304" w:type="dxa"/>
            <w:shd w:val="clear" w:color="auto" w:fill="auto"/>
            <w:vAlign w:val="center"/>
          </w:tcPr>
          <w:p w:rsidR="0077153F" w:rsidRPr="00296F84" w:rsidRDefault="0077153F" w:rsidP="008E6D39">
            <w:pPr>
              <w:jc w:val="center"/>
              <w:rPr>
                <w:color w:val="000000" w:themeColor="text1"/>
              </w:rPr>
            </w:pPr>
            <w:r w:rsidRPr="00296F84">
              <w:rPr>
                <w:color w:val="000000" w:themeColor="text1"/>
              </w:rPr>
              <w:t>23/09/2017</w:t>
            </w:r>
          </w:p>
        </w:tc>
        <w:tc>
          <w:tcPr>
            <w:tcW w:w="1152" w:type="dxa"/>
            <w:shd w:val="clear" w:color="auto" w:fill="auto"/>
            <w:vAlign w:val="center"/>
          </w:tcPr>
          <w:p w:rsidR="0077153F" w:rsidRPr="00296F84" w:rsidRDefault="0077153F" w:rsidP="0077153F">
            <w:pPr>
              <w:ind w:firstLine="45"/>
              <w:jc w:val="center"/>
              <w:rPr>
                <w:color w:val="000000" w:themeColor="text1"/>
              </w:rPr>
            </w:pPr>
            <w:r w:rsidRPr="00296F84">
              <w:rPr>
                <w:color w:val="000000" w:themeColor="text1"/>
              </w:rPr>
              <w:t>1.0</w:t>
            </w:r>
          </w:p>
        </w:tc>
        <w:tc>
          <w:tcPr>
            <w:tcW w:w="3626" w:type="dxa"/>
            <w:shd w:val="clear" w:color="auto" w:fill="auto"/>
            <w:vAlign w:val="center"/>
          </w:tcPr>
          <w:p w:rsidR="0077153F" w:rsidRPr="00296F84" w:rsidRDefault="0077153F" w:rsidP="008E6D39">
            <w:pPr>
              <w:jc w:val="center"/>
              <w:rPr>
                <w:color w:val="000000" w:themeColor="text1"/>
              </w:rPr>
            </w:pPr>
            <w:r w:rsidRPr="00296F84">
              <w:rPr>
                <w:color w:val="000000" w:themeColor="text1"/>
              </w:rPr>
              <w:t>Creación de documento</w:t>
            </w:r>
          </w:p>
        </w:tc>
        <w:tc>
          <w:tcPr>
            <w:tcW w:w="2422" w:type="dxa"/>
            <w:shd w:val="clear" w:color="auto" w:fill="auto"/>
            <w:vAlign w:val="center"/>
          </w:tcPr>
          <w:p w:rsidR="0077153F" w:rsidRPr="00296F84" w:rsidRDefault="0077153F" w:rsidP="0077153F">
            <w:pPr>
              <w:ind w:firstLine="0"/>
              <w:jc w:val="center"/>
              <w:rPr>
                <w:color w:val="000000" w:themeColor="text1"/>
              </w:rPr>
            </w:pPr>
            <w:r w:rsidRPr="00296F84">
              <w:rPr>
                <w:color w:val="000000" w:themeColor="text1"/>
              </w:rPr>
              <w:t>Tania Torres Alvarado</w:t>
            </w:r>
          </w:p>
        </w:tc>
      </w:tr>
      <w:tr w:rsidR="0077153F" w:rsidRPr="00296F84" w:rsidTr="0077153F">
        <w:trPr>
          <w:tblCellSpacing w:w="20" w:type="dxa"/>
        </w:trPr>
        <w:tc>
          <w:tcPr>
            <w:tcW w:w="2304" w:type="dxa"/>
            <w:shd w:val="clear" w:color="auto" w:fill="auto"/>
            <w:vAlign w:val="center"/>
          </w:tcPr>
          <w:p w:rsidR="0077153F" w:rsidRPr="00296F84" w:rsidRDefault="0077153F" w:rsidP="008E6D39">
            <w:pPr>
              <w:jc w:val="center"/>
              <w:rPr>
                <w:color w:val="000000" w:themeColor="text1"/>
              </w:rPr>
            </w:pPr>
            <w:r w:rsidRPr="00296F84">
              <w:rPr>
                <w:color w:val="000000" w:themeColor="text1"/>
              </w:rPr>
              <w:t>24/09/2017</w:t>
            </w:r>
          </w:p>
        </w:tc>
        <w:tc>
          <w:tcPr>
            <w:tcW w:w="1152" w:type="dxa"/>
            <w:shd w:val="clear" w:color="auto" w:fill="auto"/>
            <w:vAlign w:val="center"/>
          </w:tcPr>
          <w:p w:rsidR="0077153F" w:rsidRPr="00296F84" w:rsidRDefault="0077153F" w:rsidP="0077153F">
            <w:pPr>
              <w:ind w:firstLine="45"/>
              <w:jc w:val="center"/>
              <w:rPr>
                <w:color w:val="000000" w:themeColor="text1"/>
              </w:rPr>
            </w:pPr>
            <w:r w:rsidRPr="00296F84">
              <w:rPr>
                <w:color w:val="000000" w:themeColor="text1"/>
              </w:rPr>
              <w:t>1.0</w:t>
            </w:r>
          </w:p>
        </w:tc>
        <w:tc>
          <w:tcPr>
            <w:tcW w:w="3626" w:type="dxa"/>
            <w:shd w:val="clear" w:color="auto" w:fill="auto"/>
            <w:vAlign w:val="center"/>
          </w:tcPr>
          <w:p w:rsidR="0077153F" w:rsidRPr="00296F84" w:rsidRDefault="0077153F" w:rsidP="008E6D39">
            <w:pPr>
              <w:jc w:val="center"/>
              <w:rPr>
                <w:color w:val="000000" w:themeColor="text1"/>
              </w:rPr>
            </w:pPr>
            <w:r w:rsidRPr="00296F84">
              <w:rPr>
                <w:color w:val="000000" w:themeColor="text1"/>
              </w:rPr>
              <w:t>Revisión del documento</w:t>
            </w:r>
          </w:p>
        </w:tc>
        <w:tc>
          <w:tcPr>
            <w:tcW w:w="2422" w:type="dxa"/>
            <w:shd w:val="clear" w:color="auto" w:fill="auto"/>
            <w:vAlign w:val="center"/>
          </w:tcPr>
          <w:p w:rsidR="0077153F" w:rsidRPr="00296F84" w:rsidRDefault="0077153F" w:rsidP="0077153F">
            <w:pPr>
              <w:ind w:firstLine="0"/>
              <w:jc w:val="center"/>
              <w:rPr>
                <w:color w:val="000000" w:themeColor="text1"/>
              </w:rPr>
            </w:pPr>
            <w:r w:rsidRPr="00296F84">
              <w:rPr>
                <w:color w:val="000000" w:themeColor="text1"/>
              </w:rPr>
              <w:t>Josué Zapata Moreno</w:t>
            </w:r>
          </w:p>
        </w:tc>
      </w:tr>
      <w:tr w:rsidR="0077153F" w:rsidRPr="00296F84" w:rsidTr="0077153F">
        <w:trPr>
          <w:tblCellSpacing w:w="20" w:type="dxa"/>
        </w:trPr>
        <w:tc>
          <w:tcPr>
            <w:tcW w:w="2304" w:type="dxa"/>
            <w:shd w:val="clear" w:color="auto" w:fill="auto"/>
            <w:vAlign w:val="center"/>
          </w:tcPr>
          <w:p w:rsidR="0077153F" w:rsidRPr="00296F84" w:rsidRDefault="0077153F" w:rsidP="008E6D39">
            <w:pPr>
              <w:jc w:val="center"/>
              <w:rPr>
                <w:color w:val="000000" w:themeColor="text1"/>
              </w:rPr>
            </w:pPr>
          </w:p>
        </w:tc>
        <w:tc>
          <w:tcPr>
            <w:tcW w:w="1152" w:type="dxa"/>
            <w:shd w:val="clear" w:color="auto" w:fill="auto"/>
            <w:vAlign w:val="center"/>
          </w:tcPr>
          <w:p w:rsidR="0077153F" w:rsidRPr="00296F84" w:rsidRDefault="0077153F" w:rsidP="0077153F">
            <w:pPr>
              <w:ind w:firstLine="45"/>
              <w:jc w:val="center"/>
              <w:rPr>
                <w:color w:val="000000" w:themeColor="text1"/>
              </w:rPr>
            </w:pPr>
          </w:p>
        </w:tc>
        <w:tc>
          <w:tcPr>
            <w:tcW w:w="3626" w:type="dxa"/>
            <w:shd w:val="clear" w:color="auto" w:fill="auto"/>
            <w:vAlign w:val="center"/>
          </w:tcPr>
          <w:p w:rsidR="0077153F" w:rsidRPr="00296F84" w:rsidRDefault="0077153F" w:rsidP="008E6D39">
            <w:pPr>
              <w:jc w:val="center"/>
              <w:rPr>
                <w:color w:val="000000" w:themeColor="text1"/>
              </w:rPr>
            </w:pPr>
          </w:p>
        </w:tc>
        <w:tc>
          <w:tcPr>
            <w:tcW w:w="2422" w:type="dxa"/>
            <w:shd w:val="clear" w:color="auto" w:fill="auto"/>
            <w:vAlign w:val="center"/>
          </w:tcPr>
          <w:p w:rsidR="0077153F" w:rsidRPr="00296F84" w:rsidRDefault="0077153F" w:rsidP="008E6D39">
            <w:pPr>
              <w:jc w:val="center"/>
              <w:rPr>
                <w:color w:val="000000" w:themeColor="text1"/>
              </w:rPr>
            </w:pPr>
          </w:p>
        </w:tc>
      </w:tr>
      <w:tr w:rsidR="0077153F" w:rsidRPr="00296F84" w:rsidTr="0077153F">
        <w:trPr>
          <w:tblCellSpacing w:w="20" w:type="dxa"/>
        </w:trPr>
        <w:tc>
          <w:tcPr>
            <w:tcW w:w="2304" w:type="dxa"/>
            <w:shd w:val="clear" w:color="auto" w:fill="auto"/>
            <w:vAlign w:val="center"/>
          </w:tcPr>
          <w:p w:rsidR="0077153F" w:rsidRPr="00296F84" w:rsidRDefault="0077153F" w:rsidP="008E6D39">
            <w:pPr>
              <w:jc w:val="center"/>
              <w:rPr>
                <w:color w:val="000000" w:themeColor="text1"/>
              </w:rPr>
            </w:pPr>
          </w:p>
        </w:tc>
        <w:tc>
          <w:tcPr>
            <w:tcW w:w="1152" w:type="dxa"/>
            <w:shd w:val="clear" w:color="auto" w:fill="auto"/>
            <w:vAlign w:val="center"/>
          </w:tcPr>
          <w:p w:rsidR="0077153F" w:rsidRPr="00296F84" w:rsidRDefault="0077153F" w:rsidP="008E6D39">
            <w:pPr>
              <w:jc w:val="center"/>
              <w:rPr>
                <w:color w:val="000000" w:themeColor="text1"/>
              </w:rPr>
            </w:pPr>
          </w:p>
        </w:tc>
        <w:tc>
          <w:tcPr>
            <w:tcW w:w="3626" w:type="dxa"/>
            <w:shd w:val="clear" w:color="auto" w:fill="auto"/>
            <w:vAlign w:val="center"/>
          </w:tcPr>
          <w:p w:rsidR="0077153F" w:rsidRPr="00296F84" w:rsidRDefault="0077153F" w:rsidP="008E6D39">
            <w:pPr>
              <w:jc w:val="center"/>
              <w:rPr>
                <w:color w:val="000000" w:themeColor="text1"/>
              </w:rPr>
            </w:pPr>
          </w:p>
        </w:tc>
        <w:tc>
          <w:tcPr>
            <w:tcW w:w="2422" w:type="dxa"/>
            <w:shd w:val="clear" w:color="auto" w:fill="auto"/>
            <w:vAlign w:val="center"/>
          </w:tcPr>
          <w:p w:rsidR="0077153F" w:rsidRPr="00296F84" w:rsidRDefault="0077153F" w:rsidP="008E6D39">
            <w:pPr>
              <w:jc w:val="center"/>
              <w:rPr>
                <w:color w:val="000000" w:themeColor="text1"/>
              </w:rPr>
            </w:pPr>
          </w:p>
        </w:tc>
      </w:tr>
      <w:tr w:rsidR="0077153F" w:rsidRPr="00296F84" w:rsidTr="0077153F">
        <w:trPr>
          <w:tblCellSpacing w:w="20" w:type="dxa"/>
        </w:trPr>
        <w:tc>
          <w:tcPr>
            <w:tcW w:w="2304" w:type="dxa"/>
            <w:shd w:val="clear" w:color="auto" w:fill="auto"/>
            <w:vAlign w:val="center"/>
          </w:tcPr>
          <w:p w:rsidR="0077153F" w:rsidRPr="00296F84" w:rsidRDefault="0077153F" w:rsidP="008E6D39">
            <w:pPr>
              <w:jc w:val="center"/>
              <w:rPr>
                <w:color w:val="000000" w:themeColor="text1"/>
              </w:rPr>
            </w:pPr>
          </w:p>
        </w:tc>
        <w:tc>
          <w:tcPr>
            <w:tcW w:w="1152" w:type="dxa"/>
            <w:shd w:val="clear" w:color="auto" w:fill="auto"/>
            <w:vAlign w:val="center"/>
          </w:tcPr>
          <w:p w:rsidR="0077153F" w:rsidRPr="00296F84" w:rsidRDefault="0077153F" w:rsidP="008E6D39">
            <w:pPr>
              <w:jc w:val="center"/>
              <w:rPr>
                <w:color w:val="000000" w:themeColor="text1"/>
              </w:rPr>
            </w:pPr>
          </w:p>
        </w:tc>
        <w:tc>
          <w:tcPr>
            <w:tcW w:w="3626" w:type="dxa"/>
            <w:shd w:val="clear" w:color="auto" w:fill="auto"/>
            <w:vAlign w:val="center"/>
          </w:tcPr>
          <w:p w:rsidR="0077153F" w:rsidRPr="00296F84" w:rsidRDefault="0077153F" w:rsidP="008E6D39">
            <w:pPr>
              <w:jc w:val="center"/>
              <w:rPr>
                <w:color w:val="000000" w:themeColor="text1"/>
              </w:rPr>
            </w:pPr>
          </w:p>
        </w:tc>
        <w:tc>
          <w:tcPr>
            <w:tcW w:w="2422" w:type="dxa"/>
            <w:shd w:val="clear" w:color="auto" w:fill="auto"/>
            <w:vAlign w:val="center"/>
          </w:tcPr>
          <w:p w:rsidR="0077153F" w:rsidRPr="00296F84" w:rsidRDefault="0077153F" w:rsidP="008E6D39">
            <w:pPr>
              <w:jc w:val="center"/>
              <w:rPr>
                <w:color w:val="000000" w:themeColor="text1"/>
              </w:rPr>
            </w:pPr>
          </w:p>
        </w:tc>
      </w:tr>
      <w:tr w:rsidR="0077153F" w:rsidRPr="00296F84" w:rsidTr="0077153F">
        <w:trPr>
          <w:tblCellSpacing w:w="20" w:type="dxa"/>
        </w:trPr>
        <w:tc>
          <w:tcPr>
            <w:tcW w:w="2304" w:type="dxa"/>
            <w:shd w:val="clear" w:color="auto" w:fill="auto"/>
            <w:vAlign w:val="center"/>
          </w:tcPr>
          <w:p w:rsidR="0077153F" w:rsidRPr="00296F84" w:rsidRDefault="0077153F" w:rsidP="008E6D39">
            <w:pPr>
              <w:jc w:val="center"/>
              <w:rPr>
                <w:color w:val="000000" w:themeColor="text1"/>
              </w:rPr>
            </w:pPr>
          </w:p>
        </w:tc>
        <w:tc>
          <w:tcPr>
            <w:tcW w:w="1152" w:type="dxa"/>
            <w:shd w:val="clear" w:color="auto" w:fill="auto"/>
            <w:vAlign w:val="center"/>
          </w:tcPr>
          <w:p w:rsidR="0077153F" w:rsidRPr="00296F84" w:rsidRDefault="0077153F" w:rsidP="008E6D39">
            <w:pPr>
              <w:jc w:val="center"/>
              <w:rPr>
                <w:color w:val="000000" w:themeColor="text1"/>
              </w:rPr>
            </w:pPr>
          </w:p>
        </w:tc>
        <w:tc>
          <w:tcPr>
            <w:tcW w:w="3626" w:type="dxa"/>
            <w:shd w:val="clear" w:color="auto" w:fill="auto"/>
            <w:vAlign w:val="center"/>
          </w:tcPr>
          <w:p w:rsidR="0077153F" w:rsidRPr="00296F84" w:rsidRDefault="0077153F" w:rsidP="008E6D39">
            <w:pPr>
              <w:jc w:val="center"/>
              <w:rPr>
                <w:color w:val="000000" w:themeColor="text1"/>
              </w:rPr>
            </w:pPr>
          </w:p>
        </w:tc>
        <w:tc>
          <w:tcPr>
            <w:tcW w:w="2422" w:type="dxa"/>
            <w:shd w:val="clear" w:color="auto" w:fill="auto"/>
            <w:vAlign w:val="center"/>
          </w:tcPr>
          <w:p w:rsidR="0077153F" w:rsidRPr="00296F84" w:rsidRDefault="0077153F" w:rsidP="008E6D39">
            <w:pPr>
              <w:jc w:val="center"/>
              <w:rPr>
                <w:color w:val="000000" w:themeColor="text1"/>
              </w:rPr>
            </w:pPr>
          </w:p>
        </w:tc>
      </w:tr>
    </w:tbl>
    <w:p w:rsidR="0077153F" w:rsidRPr="00296F84" w:rsidRDefault="0077153F" w:rsidP="00593CAB">
      <w:pPr>
        <w:ind w:firstLine="0"/>
        <w:rPr>
          <w:color w:val="000000" w:themeColor="text1"/>
        </w:rPr>
      </w:pPr>
    </w:p>
    <w:p w:rsidR="00593CAB" w:rsidRPr="00296F84" w:rsidRDefault="00593CAB" w:rsidP="00593CAB">
      <w:pPr>
        <w:ind w:firstLine="0"/>
        <w:rPr>
          <w:color w:val="000000" w:themeColor="text1"/>
        </w:rPr>
      </w:pPr>
    </w:p>
    <w:p w:rsidR="00593CAB" w:rsidRPr="00296F84" w:rsidRDefault="00593CAB" w:rsidP="00593CAB">
      <w:pPr>
        <w:ind w:firstLine="0"/>
        <w:rPr>
          <w:color w:val="000000" w:themeColor="text1"/>
        </w:rPr>
      </w:pPr>
    </w:p>
    <w:p w:rsidR="0077153F" w:rsidRPr="00296F84" w:rsidRDefault="0077153F" w:rsidP="002A7F7C">
      <w:pPr>
        <w:pStyle w:val="Heading3"/>
        <w:jc w:val="center"/>
      </w:pPr>
      <w:bookmarkStart w:id="6" w:name="_Toc498155216"/>
      <w:r w:rsidRPr="00296F84">
        <w:lastRenderedPageBreak/>
        <w:t>Datos del proyecto</w:t>
      </w:r>
      <w:bookmarkEnd w:id="6"/>
    </w:p>
    <w:p w:rsidR="0077153F" w:rsidRPr="00296F84" w:rsidRDefault="0077153F" w:rsidP="0077153F">
      <w:pPr>
        <w:pStyle w:val="Heading1"/>
        <w:rPr>
          <w:color w:val="000000" w:themeColor="text1"/>
        </w:rPr>
      </w:pPr>
    </w:p>
    <w:p w:rsidR="0077153F" w:rsidRPr="00296F84" w:rsidRDefault="0077153F" w:rsidP="0077153F">
      <w:pPr>
        <w:pStyle w:val="Heading1"/>
        <w:rPr>
          <w:color w:val="000000" w:themeColor="text1"/>
        </w:rPr>
      </w:pPr>
    </w:p>
    <w:p w:rsidR="0077153F" w:rsidRPr="00296F84" w:rsidRDefault="0077153F" w:rsidP="0077153F">
      <w:pPr>
        <w:pStyle w:val="Heading1"/>
        <w:rPr>
          <w:color w:val="000000" w:themeColor="text1"/>
        </w:rPr>
      </w:pPr>
    </w:p>
    <w:tbl>
      <w:tblPr>
        <w:tblpPr w:leftFromText="141" w:rightFromText="141" w:vertAnchor="text" w:horzAnchor="margin" w:tblpXSpec="center" w:tblpY="61"/>
        <w:tblW w:w="10227" w:type="dxa"/>
        <w:tblLook w:val="01E0" w:firstRow="1" w:lastRow="1" w:firstColumn="1" w:lastColumn="1" w:noHBand="0" w:noVBand="0"/>
      </w:tblPr>
      <w:tblGrid>
        <w:gridCol w:w="2268"/>
        <w:gridCol w:w="2953"/>
        <w:gridCol w:w="2503"/>
        <w:gridCol w:w="2503"/>
      </w:tblGrid>
      <w:tr w:rsidR="0077153F" w:rsidRPr="00296F84" w:rsidTr="008E6D39">
        <w:trPr>
          <w:trHeight w:val="241"/>
        </w:trPr>
        <w:tc>
          <w:tcPr>
            <w:tcW w:w="10227" w:type="dxa"/>
            <w:gridSpan w:val="4"/>
            <w:tcBorders>
              <w:top w:val="single" w:sz="4" w:space="0" w:color="auto"/>
              <w:left w:val="single" w:sz="4" w:space="0" w:color="auto"/>
              <w:bottom w:val="single" w:sz="4" w:space="0" w:color="auto"/>
              <w:right w:val="single" w:sz="4" w:space="0" w:color="auto"/>
            </w:tcBorders>
            <w:shd w:val="clear" w:color="auto" w:fill="D9D9D9"/>
          </w:tcPr>
          <w:p w:rsidR="0077153F" w:rsidRPr="00296F84" w:rsidRDefault="0077153F" w:rsidP="008E6D39">
            <w:pPr>
              <w:rPr>
                <w:b/>
                <w:color w:val="000000" w:themeColor="text1"/>
                <w:sz w:val="20"/>
                <w:lang w:val="es-ES_tradnl"/>
              </w:rPr>
            </w:pPr>
            <w:r w:rsidRPr="00296F84">
              <w:rPr>
                <w:b/>
                <w:color w:val="000000" w:themeColor="text1"/>
                <w:sz w:val="20"/>
                <w:lang w:val="es-ES_tradnl"/>
              </w:rPr>
              <w:t>Generalidades</w:t>
            </w:r>
          </w:p>
        </w:tc>
      </w:tr>
      <w:tr w:rsidR="0077153F" w:rsidRPr="00296F84" w:rsidTr="008E6D39">
        <w:trPr>
          <w:trHeight w:val="241"/>
        </w:trPr>
        <w:tc>
          <w:tcPr>
            <w:tcW w:w="2268" w:type="dxa"/>
            <w:tcBorders>
              <w:top w:val="single" w:sz="4" w:space="0" w:color="auto"/>
              <w:left w:val="single" w:sz="4" w:space="0" w:color="auto"/>
            </w:tcBorders>
            <w:shd w:val="clear" w:color="auto" w:fill="auto"/>
          </w:tcPr>
          <w:p w:rsidR="0077153F" w:rsidRPr="00296F84" w:rsidRDefault="0077153F" w:rsidP="008E6D39">
            <w:pPr>
              <w:rPr>
                <w:color w:val="000000" w:themeColor="text1"/>
                <w:sz w:val="20"/>
                <w:lang w:val="es-ES_tradnl"/>
              </w:rPr>
            </w:pPr>
          </w:p>
        </w:tc>
        <w:tc>
          <w:tcPr>
            <w:tcW w:w="2953" w:type="dxa"/>
            <w:tcBorders>
              <w:top w:val="single" w:sz="4" w:space="0" w:color="auto"/>
            </w:tcBorders>
            <w:shd w:val="clear" w:color="auto" w:fill="auto"/>
          </w:tcPr>
          <w:p w:rsidR="0077153F" w:rsidRPr="00296F84" w:rsidRDefault="0077153F" w:rsidP="008E6D39">
            <w:pPr>
              <w:rPr>
                <w:color w:val="000000" w:themeColor="text1"/>
                <w:sz w:val="20"/>
                <w:lang w:val="es-ES_tradnl"/>
              </w:rPr>
            </w:pPr>
          </w:p>
        </w:tc>
        <w:tc>
          <w:tcPr>
            <w:tcW w:w="2503" w:type="dxa"/>
            <w:tcBorders>
              <w:top w:val="single" w:sz="4" w:space="0" w:color="auto"/>
            </w:tcBorders>
            <w:shd w:val="clear" w:color="auto" w:fill="auto"/>
          </w:tcPr>
          <w:p w:rsidR="0077153F" w:rsidRPr="00296F84" w:rsidRDefault="0077153F" w:rsidP="008E6D39">
            <w:pPr>
              <w:rPr>
                <w:color w:val="000000" w:themeColor="text1"/>
                <w:sz w:val="20"/>
                <w:lang w:val="es-ES_tradnl"/>
              </w:rPr>
            </w:pPr>
          </w:p>
        </w:tc>
        <w:tc>
          <w:tcPr>
            <w:tcW w:w="2503" w:type="dxa"/>
            <w:tcBorders>
              <w:top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8E6D39">
        <w:trPr>
          <w:trHeight w:val="241"/>
        </w:trPr>
        <w:tc>
          <w:tcPr>
            <w:tcW w:w="2268" w:type="dxa"/>
            <w:tcBorders>
              <w:left w:val="single" w:sz="4" w:space="0" w:color="auto"/>
            </w:tcBorders>
            <w:shd w:val="clear" w:color="auto" w:fill="auto"/>
          </w:tcPr>
          <w:p w:rsidR="0077153F" w:rsidRPr="00296F84" w:rsidRDefault="0077153F" w:rsidP="008E6D39">
            <w:pPr>
              <w:jc w:val="right"/>
              <w:rPr>
                <w:color w:val="000000" w:themeColor="text1"/>
                <w:sz w:val="20"/>
                <w:lang w:val="es-ES_tradnl"/>
              </w:rPr>
            </w:pPr>
            <w:r w:rsidRPr="00296F84">
              <w:rPr>
                <w:color w:val="000000" w:themeColor="text1"/>
                <w:sz w:val="20"/>
                <w:lang w:val="es-ES_tradnl"/>
              </w:rPr>
              <w:t>Fecha de inicio:</w:t>
            </w:r>
          </w:p>
        </w:tc>
        <w:tc>
          <w:tcPr>
            <w:tcW w:w="2953" w:type="dxa"/>
            <w:shd w:val="clear" w:color="auto" w:fill="auto"/>
          </w:tcPr>
          <w:p w:rsidR="0077153F" w:rsidRPr="00296F84" w:rsidRDefault="0077153F" w:rsidP="008E6D39">
            <w:pPr>
              <w:rPr>
                <w:color w:val="000000" w:themeColor="text1"/>
                <w:sz w:val="20"/>
                <w:lang w:val="es-ES_tradnl"/>
              </w:rPr>
            </w:pPr>
            <w:r w:rsidRPr="00296F84">
              <w:rPr>
                <w:i/>
                <w:color w:val="000000" w:themeColor="text1"/>
                <w:sz w:val="20"/>
              </w:rPr>
              <w:t>12/09/2007</w:t>
            </w:r>
          </w:p>
        </w:tc>
        <w:tc>
          <w:tcPr>
            <w:tcW w:w="2503" w:type="dxa"/>
            <w:shd w:val="clear" w:color="auto" w:fill="auto"/>
          </w:tcPr>
          <w:p w:rsidR="0077153F" w:rsidRPr="00296F84" w:rsidRDefault="0077153F" w:rsidP="008E6D39">
            <w:pPr>
              <w:jc w:val="right"/>
              <w:rPr>
                <w:color w:val="000000" w:themeColor="text1"/>
                <w:sz w:val="20"/>
                <w:lang w:val="es-ES_tradnl"/>
              </w:rPr>
            </w:pPr>
            <w:r w:rsidRPr="00296F84">
              <w:rPr>
                <w:color w:val="000000" w:themeColor="text1"/>
                <w:sz w:val="20"/>
                <w:lang w:val="es-ES_tradnl"/>
              </w:rPr>
              <w:t>Duración estimada:</w:t>
            </w:r>
          </w:p>
        </w:tc>
        <w:tc>
          <w:tcPr>
            <w:tcW w:w="2503" w:type="dxa"/>
            <w:tcBorders>
              <w:right w:val="single" w:sz="4" w:space="0" w:color="auto"/>
            </w:tcBorders>
            <w:shd w:val="clear" w:color="auto" w:fill="auto"/>
          </w:tcPr>
          <w:p w:rsidR="0077153F" w:rsidRPr="00296F84" w:rsidRDefault="0077153F" w:rsidP="008E6D39">
            <w:pPr>
              <w:rPr>
                <w:color w:val="000000" w:themeColor="text1"/>
                <w:sz w:val="20"/>
                <w:lang w:val="es-ES_tradnl"/>
              </w:rPr>
            </w:pPr>
            <w:r w:rsidRPr="00296F84">
              <w:rPr>
                <w:i/>
                <w:color w:val="000000" w:themeColor="text1"/>
                <w:sz w:val="20"/>
              </w:rPr>
              <w:t>3 meses</w:t>
            </w:r>
          </w:p>
        </w:tc>
      </w:tr>
      <w:tr w:rsidR="0077153F" w:rsidRPr="00296F84" w:rsidTr="008E6D39">
        <w:trPr>
          <w:trHeight w:val="241"/>
        </w:trPr>
        <w:tc>
          <w:tcPr>
            <w:tcW w:w="2268" w:type="dxa"/>
            <w:tcBorders>
              <w:left w:val="single" w:sz="4" w:space="0" w:color="auto"/>
            </w:tcBorders>
            <w:shd w:val="clear" w:color="auto" w:fill="auto"/>
          </w:tcPr>
          <w:p w:rsidR="0077153F" w:rsidRPr="00296F84" w:rsidRDefault="0077153F" w:rsidP="008E6D39">
            <w:pPr>
              <w:jc w:val="right"/>
              <w:rPr>
                <w:color w:val="000000" w:themeColor="text1"/>
                <w:sz w:val="20"/>
                <w:lang w:val="es-ES_tradnl"/>
              </w:rPr>
            </w:pPr>
            <w:r w:rsidRPr="00296F84">
              <w:rPr>
                <w:color w:val="000000" w:themeColor="text1"/>
                <w:sz w:val="20"/>
                <w:lang w:val="es-ES_tradnl"/>
              </w:rPr>
              <w:t>Fecha final:</w:t>
            </w:r>
          </w:p>
        </w:tc>
        <w:tc>
          <w:tcPr>
            <w:tcW w:w="2953" w:type="dxa"/>
            <w:shd w:val="clear" w:color="auto" w:fill="auto"/>
          </w:tcPr>
          <w:p w:rsidR="0077153F" w:rsidRPr="00296F84" w:rsidRDefault="0077153F" w:rsidP="008E6D39">
            <w:pPr>
              <w:rPr>
                <w:color w:val="000000" w:themeColor="text1"/>
                <w:sz w:val="20"/>
                <w:lang w:val="es-ES_tradnl"/>
              </w:rPr>
            </w:pPr>
            <w:r w:rsidRPr="00296F84">
              <w:rPr>
                <w:i/>
                <w:color w:val="000000" w:themeColor="text1"/>
                <w:sz w:val="20"/>
              </w:rPr>
              <w:t>12/12/2007</w:t>
            </w:r>
          </w:p>
        </w:tc>
        <w:tc>
          <w:tcPr>
            <w:tcW w:w="2503" w:type="dxa"/>
            <w:shd w:val="clear" w:color="auto" w:fill="auto"/>
          </w:tcPr>
          <w:p w:rsidR="0077153F" w:rsidRPr="00296F84" w:rsidRDefault="0077153F" w:rsidP="008E6D39">
            <w:pPr>
              <w:jc w:val="right"/>
              <w:rPr>
                <w:color w:val="000000" w:themeColor="text1"/>
                <w:sz w:val="20"/>
                <w:lang w:val="es-ES_tradnl"/>
              </w:rPr>
            </w:pPr>
            <w:r w:rsidRPr="00296F84">
              <w:rPr>
                <w:color w:val="000000" w:themeColor="text1"/>
                <w:sz w:val="20"/>
                <w:lang w:val="es-ES_tradnl"/>
              </w:rPr>
              <w:t>Presupuesto estimado:</w:t>
            </w:r>
          </w:p>
        </w:tc>
        <w:tc>
          <w:tcPr>
            <w:tcW w:w="2503" w:type="dxa"/>
            <w:tcBorders>
              <w:right w:val="single" w:sz="4" w:space="0" w:color="auto"/>
            </w:tcBorders>
            <w:shd w:val="clear" w:color="auto" w:fill="auto"/>
          </w:tcPr>
          <w:p w:rsidR="0077153F" w:rsidRPr="00296F84" w:rsidRDefault="0077153F" w:rsidP="008E6D39">
            <w:pPr>
              <w:rPr>
                <w:color w:val="000000" w:themeColor="text1"/>
                <w:sz w:val="20"/>
                <w:lang w:val="es-ES_tradnl"/>
              </w:rPr>
            </w:pPr>
            <w:r w:rsidRPr="00296F84">
              <w:rPr>
                <w:i/>
                <w:color w:val="000000" w:themeColor="text1"/>
                <w:sz w:val="20"/>
              </w:rPr>
              <w:t xml:space="preserve">Ninguno    </w:t>
            </w:r>
          </w:p>
        </w:tc>
      </w:tr>
      <w:tr w:rsidR="0077153F" w:rsidRPr="00296F84" w:rsidTr="008E6D39">
        <w:trPr>
          <w:trHeight w:val="241"/>
        </w:trPr>
        <w:tc>
          <w:tcPr>
            <w:tcW w:w="2268" w:type="dxa"/>
            <w:tcBorders>
              <w:left w:val="single" w:sz="4" w:space="0" w:color="auto"/>
              <w:bottom w:val="single" w:sz="4" w:space="0" w:color="auto"/>
            </w:tcBorders>
            <w:shd w:val="clear" w:color="auto" w:fill="auto"/>
          </w:tcPr>
          <w:p w:rsidR="0077153F" w:rsidRPr="00296F84" w:rsidRDefault="0077153F" w:rsidP="008E6D39">
            <w:pPr>
              <w:rPr>
                <w:color w:val="000000" w:themeColor="text1"/>
                <w:sz w:val="20"/>
                <w:lang w:val="es-ES_tradnl"/>
              </w:rPr>
            </w:pPr>
          </w:p>
        </w:tc>
        <w:tc>
          <w:tcPr>
            <w:tcW w:w="2953" w:type="dxa"/>
            <w:tcBorders>
              <w:bottom w:val="single" w:sz="4" w:space="0" w:color="auto"/>
            </w:tcBorders>
            <w:shd w:val="clear" w:color="auto" w:fill="auto"/>
          </w:tcPr>
          <w:p w:rsidR="0077153F" w:rsidRPr="00296F84" w:rsidRDefault="0077153F" w:rsidP="008E6D39">
            <w:pPr>
              <w:rPr>
                <w:color w:val="000000" w:themeColor="text1"/>
                <w:sz w:val="20"/>
                <w:lang w:val="es-ES_tradnl"/>
              </w:rPr>
            </w:pPr>
          </w:p>
        </w:tc>
        <w:tc>
          <w:tcPr>
            <w:tcW w:w="2503" w:type="dxa"/>
            <w:tcBorders>
              <w:bottom w:val="single" w:sz="4" w:space="0" w:color="auto"/>
            </w:tcBorders>
            <w:shd w:val="clear" w:color="auto" w:fill="auto"/>
          </w:tcPr>
          <w:p w:rsidR="0077153F" w:rsidRPr="00296F84" w:rsidRDefault="0077153F" w:rsidP="008E6D39">
            <w:pPr>
              <w:rPr>
                <w:color w:val="000000" w:themeColor="text1"/>
                <w:sz w:val="20"/>
                <w:lang w:val="es-ES_tradnl"/>
              </w:rPr>
            </w:pPr>
          </w:p>
        </w:tc>
        <w:tc>
          <w:tcPr>
            <w:tcW w:w="2503" w:type="dxa"/>
            <w:tcBorders>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8E6D39">
        <w:trPr>
          <w:trHeight w:val="1106"/>
        </w:trPr>
        <w:tc>
          <w:tcPr>
            <w:tcW w:w="10227" w:type="dxa"/>
            <w:gridSpan w:val="4"/>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r w:rsidRPr="00296F84">
              <w:rPr>
                <w:color w:val="000000" w:themeColor="text1"/>
                <w:sz w:val="20"/>
                <w:lang w:val="es-ES_tradnl"/>
              </w:rPr>
              <w:t xml:space="preserve">Descripción del proyecto:     </w:t>
            </w:r>
          </w:p>
          <w:p w:rsidR="0077153F" w:rsidRPr="00296F84" w:rsidRDefault="0077153F" w:rsidP="0077153F">
            <w:pPr>
              <w:ind w:left="727" w:firstLine="0"/>
              <w:rPr>
                <w:i/>
                <w:color w:val="000000" w:themeColor="text1"/>
                <w:sz w:val="20"/>
              </w:rPr>
            </w:pPr>
            <w:r w:rsidRPr="00296F84">
              <w:rPr>
                <w:i/>
                <w:color w:val="000000" w:themeColor="text1"/>
                <w:sz w:val="20"/>
              </w:rPr>
              <w:t>El desarrollo de una plataforma virtual para la creación de una comunidad de ingenieros, buscando así la integración entre colegas, la difusión de conocimiento entre la misma.</w:t>
            </w:r>
          </w:p>
          <w:p w:rsidR="0077153F" w:rsidRPr="00296F84" w:rsidRDefault="0077153F" w:rsidP="0077153F">
            <w:pPr>
              <w:ind w:left="727" w:firstLine="0"/>
              <w:rPr>
                <w:i/>
                <w:color w:val="000000" w:themeColor="text1"/>
                <w:sz w:val="20"/>
              </w:rPr>
            </w:pPr>
            <w:r w:rsidRPr="00296F84">
              <w:rPr>
                <w:i/>
                <w:color w:val="000000" w:themeColor="text1"/>
                <w:sz w:val="20"/>
              </w:rPr>
              <w:t>Esto se logrará aplicando las tecnología .Net bajo el patrón de arquitectura de software  de modelo vista controlador, de la mano con la aplicación de técnicas y artefactos de administración de proyectos de software haciendo así de este un trabajo formal, documentado las áreas pertinentes</w:t>
            </w:r>
          </w:p>
        </w:tc>
      </w:tr>
      <w:tr w:rsidR="0077153F" w:rsidRPr="00296F84" w:rsidTr="008E6D39">
        <w:trPr>
          <w:trHeight w:val="1095"/>
        </w:trPr>
        <w:tc>
          <w:tcPr>
            <w:tcW w:w="10227" w:type="dxa"/>
            <w:gridSpan w:val="4"/>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r w:rsidRPr="00296F84">
              <w:rPr>
                <w:color w:val="000000" w:themeColor="text1"/>
                <w:sz w:val="20"/>
                <w:lang w:val="es-ES_tradnl"/>
              </w:rPr>
              <w:t xml:space="preserve">Entregables de alto nivel: </w:t>
            </w:r>
          </w:p>
          <w:p w:rsidR="0077153F" w:rsidRPr="00296F84" w:rsidRDefault="0077153F" w:rsidP="008E6D39">
            <w:pPr>
              <w:rPr>
                <w:color w:val="000000" w:themeColor="text1"/>
                <w:sz w:val="20"/>
                <w:lang w:val="es-ES_tradnl"/>
              </w:rPr>
            </w:pPr>
            <w:r w:rsidRPr="00296F84">
              <w:rPr>
                <w:color w:val="000000" w:themeColor="text1"/>
                <w:sz w:val="20"/>
                <w:lang w:val="es-ES_tradnl"/>
              </w:rPr>
              <w:t xml:space="preserve">Documentación del proyecto (Fases de Inicialización, Planeación, Ejecución y control, Terminación) </w:t>
            </w:r>
          </w:p>
          <w:p w:rsidR="0077153F" w:rsidRPr="00296F84" w:rsidRDefault="0077153F" w:rsidP="008E6D39">
            <w:pPr>
              <w:rPr>
                <w:color w:val="000000" w:themeColor="text1"/>
                <w:sz w:val="20"/>
                <w:lang w:val="es-ES_tradnl"/>
              </w:rPr>
            </w:pPr>
            <w:r w:rsidRPr="00296F84">
              <w:rPr>
                <w:color w:val="000000" w:themeColor="text1"/>
                <w:sz w:val="20"/>
                <w:lang w:val="es-ES_tradnl"/>
              </w:rPr>
              <w:t>Esquemas de diseño de la base de datos</w:t>
            </w:r>
          </w:p>
          <w:p w:rsidR="0077153F" w:rsidRPr="00296F84" w:rsidRDefault="0077153F" w:rsidP="008E6D39">
            <w:pPr>
              <w:rPr>
                <w:color w:val="000000" w:themeColor="text1"/>
                <w:sz w:val="20"/>
                <w:lang w:val="es-ES_tradnl"/>
              </w:rPr>
            </w:pPr>
            <w:r w:rsidRPr="00296F84">
              <w:rPr>
                <w:color w:val="000000" w:themeColor="text1"/>
                <w:sz w:val="20"/>
                <w:lang w:val="es-ES_tradnl"/>
              </w:rPr>
              <w:t xml:space="preserve">Entrega del software en producción </w:t>
            </w:r>
          </w:p>
        </w:tc>
      </w:tr>
    </w:tbl>
    <w:p w:rsidR="0077153F" w:rsidRPr="00296F84" w:rsidRDefault="0077153F" w:rsidP="0077153F">
      <w:pPr>
        <w:rPr>
          <w:color w:val="000000" w:themeColor="text1"/>
          <w:lang w:val="es-ES_tradnl" w:eastAsia="es-ES"/>
        </w:rPr>
      </w:pPr>
    </w:p>
    <w:p w:rsidR="00593CAB" w:rsidRPr="00296F84" w:rsidRDefault="00593CAB" w:rsidP="0077153F">
      <w:pPr>
        <w:rPr>
          <w:color w:val="000000" w:themeColor="text1"/>
          <w:lang w:val="es-ES_tradnl" w:eastAsia="es-ES"/>
        </w:rPr>
      </w:pPr>
    </w:p>
    <w:p w:rsidR="00593CAB" w:rsidRPr="00296F84" w:rsidRDefault="00593CAB" w:rsidP="0077153F">
      <w:pPr>
        <w:rPr>
          <w:color w:val="000000" w:themeColor="text1"/>
          <w:lang w:val="es-ES_tradnl" w:eastAsia="es-ES"/>
        </w:rPr>
      </w:pPr>
    </w:p>
    <w:tbl>
      <w:tblPr>
        <w:tblpPr w:leftFromText="141" w:rightFromText="141" w:vertAnchor="text" w:horzAnchor="margin" w:tblpXSpec="center" w:tblpY="48"/>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3427"/>
        <w:gridCol w:w="2637"/>
        <w:gridCol w:w="2287"/>
      </w:tblGrid>
      <w:tr w:rsidR="0077153F" w:rsidRPr="00296F84" w:rsidTr="008E6D39">
        <w:trPr>
          <w:trHeight w:val="286"/>
        </w:trPr>
        <w:tc>
          <w:tcPr>
            <w:tcW w:w="10260" w:type="dxa"/>
            <w:gridSpan w:val="4"/>
            <w:tcBorders>
              <w:bottom w:val="single" w:sz="4" w:space="0" w:color="auto"/>
            </w:tcBorders>
            <w:shd w:val="clear" w:color="auto" w:fill="D9D9D9"/>
          </w:tcPr>
          <w:p w:rsidR="0077153F" w:rsidRPr="00296F84" w:rsidRDefault="0077153F" w:rsidP="008E6D39">
            <w:pPr>
              <w:rPr>
                <w:b/>
                <w:color w:val="000000" w:themeColor="text1"/>
                <w:sz w:val="20"/>
                <w:lang w:val="es-ES_tradnl"/>
              </w:rPr>
            </w:pPr>
            <w:r w:rsidRPr="00296F84">
              <w:rPr>
                <w:b/>
                <w:color w:val="000000" w:themeColor="text1"/>
                <w:sz w:val="20"/>
                <w:lang w:val="es-ES_tradnl"/>
              </w:rPr>
              <w:t>Involucrados</w:t>
            </w:r>
          </w:p>
        </w:tc>
      </w:tr>
      <w:tr w:rsidR="0077153F" w:rsidRPr="00296F84" w:rsidTr="0077153F">
        <w:trPr>
          <w:trHeight w:val="286"/>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43331E">
            <w:pPr>
              <w:ind w:firstLine="0"/>
              <w:jc w:val="center"/>
              <w:rPr>
                <w:color w:val="000000" w:themeColor="text1"/>
                <w:sz w:val="20"/>
                <w:u w:val="single"/>
                <w:lang w:val="es-ES_tradnl"/>
              </w:rPr>
            </w:pPr>
            <w:r w:rsidRPr="00296F84">
              <w:rPr>
                <w:i/>
                <w:color w:val="000000" w:themeColor="text1"/>
                <w:sz w:val="20"/>
              </w:rPr>
              <w:t>&lt; Rol &gt;</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43331E">
            <w:pPr>
              <w:ind w:firstLine="0"/>
              <w:jc w:val="center"/>
              <w:rPr>
                <w:color w:val="000000" w:themeColor="text1"/>
                <w:sz w:val="20"/>
                <w:u w:val="single"/>
                <w:lang w:val="es-ES_tradnl"/>
              </w:rPr>
            </w:pPr>
            <w:r w:rsidRPr="00296F84">
              <w:rPr>
                <w:i/>
                <w:color w:val="000000" w:themeColor="text1"/>
                <w:sz w:val="20"/>
              </w:rPr>
              <w:t>&lt;nombre&gt;</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43331E">
            <w:pPr>
              <w:ind w:firstLine="0"/>
              <w:jc w:val="center"/>
              <w:rPr>
                <w:color w:val="000000" w:themeColor="text1"/>
                <w:sz w:val="20"/>
                <w:u w:val="single"/>
                <w:lang w:val="es-ES_tradnl"/>
              </w:rPr>
            </w:pPr>
            <w:r w:rsidRPr="00296F84">
              <w:rPr>
                <w:i/>
                <w:color w:val="000000" w:themeColor="text1"/>
                <w:sz w:val="20"/>
              </w:rPr>
              <w:t>&lt; e-mail &gt;</w:t>
            </w:r>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ind w:firstLine="0"/>
              <w:jc w:val="center"/>
              <w:rPr>
                <w:color w:val="000000" w:themeColor="text1"/>
                <w:sz w:val="20"/>
                <w:u w:val="single"/>
                <w:lang w:val="es-ES_tradnl"/>
              </w:rPr>
            </w:pPr>
            <w:r w:rsidRPr="00296F84">
              <w:rPr>
                <w:i/>
                <w:color w:val="000000" w:themeColor="text1"/>
                <w:sz w:val="20"/>
              </w:rPr>
              <w:t>&lt; firma digital&gt;</w:t>
            </w:r>
          </w:p>
        </w:tc>
      </w:tr>
      <w:tr w:rsidR="0077153F" w:rsidRPr="00296F84" w:rsidTr="0077153F">
        <w:trPr>
          <w:trHeight w:val="303"/>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Sponsor</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Pablo Higuera Mariano</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39"/>
              <w:rPr>
                <w:rStyle w:val="Hyperlink"/>
                <w:color w:val="000000" w:themeColor="text1"/>
              </w:rPr>
            </w:pPr>
            <w:r w:rsidRPr="00296F84">
              <w:rPr>
                <w:rStyle w:val="Hyperlink"/>
                <w:color w:val="000000" w:themeColor="text1"/>
                <w:sz w:val="22"/>
              </w:rPr>
              <w:t>ing.higuera@gmail.com</w:t>
            </w:r>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rStyle w:val="Hyperlink"/>
                <w:color w:val="000000" w:themeColor="text1"/>
              </w:rPr>
            </w:pPr>
          </w:p>
        </w:tc>
      </w:tr>
      <w:tr w:rsidR="0077153F" w:rsidRPr="00296F84" w:rsidTr="0077153F">
        <w:trPr>
          <w:trHeight w:val="286"/>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Líder de proyecto</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Tania Torres Alvarado</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6A4AA1" w:rsidP="00BA4CA0">
            <w:pPr>
              <w:spacing w:line="240" w:lineRule="auto"/>
              <w:ind w:firstLine="39"/>
              <w:rPr>
                <w:color w:val="000000" w:themeColor="text1"/>
                <w:sz w:val="20"/>
                <w:lang w:val="es-ES_tradnl"/>
              </w:rPr>
            </w:pPr>
            <w:hyperlink r:id="rId10" w:history="1">
              <w:r w:rsidR="0077153F" w:rsidRPr="00296F84">
                <w:rPr>
                  <w:rStyle w:val="Hyperlink"/>
                  <w:color w:val="000000" w:themeColor="text1"/>
                  <w:sz w:val="20"/>
                  <w:lang w:val="es-ES_tradnl"/>
                </w:rPr>
                <w:t>tania.torresa@mexico.com</w:t>
              </w:r>
            </w:hyperlink>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77153F">
        <w:trPr>
          <w:trHeight w:val="286"/>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Líder funcional</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 xml:space="preserve">Eloisa Mercedes Vivas Villasana </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39"/>
              <w:rPr>
                <w:rStyle w:val="Hyperlink"/>
                <w:color w:val="000000" w:themeColor="text1"/>
              </w:rPr>
            </w:pPr>
            <w:r w:rsidRPr="00296F84">
              <w:rPr>
                <w:rStyle w:val="Hyperlink"/>
                <w:color w:val="000000" w:themeColor="text1"/>
                <w:sz w:val="20"/>
                <w:lang w:val="es-ES_tradnl"/>
              </w:rPr>
              <w:t>ipc_eloisa</w:t>
            </w:r>
            <w:hyperlink r:id="rId11" w:history="1">
              <w:r w:rsidRPr="00296F84">
                <w:rPr>
                  <w:rStyle w:val="Hyperlink"/>
                  <w:color w:val="000000" w:themeColor="text1"/>
                  <w:sz w:val="20"/>
                  <w:lang w:val="es-ES_tradnl"/>
                </w:rPr>
                <w:t>@hotmail.com</w:t>
              </w:r>
            </w:hyperlink>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77153F">
        <w:trPr>
          <w:trHeight w:val="286"/>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Funcionales</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Roberto Sagaón H.luz</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39"/>
              <w:rPr>
                <w:color w:val="000000" w:themeColor="text1"/>
                <w:sz w:val="20"/>
                <w:lang w:val="es-ES_tradnl"/>
              </w:rPr>
            </w:pPr>
            <w:r w:rsidRPr="00296F84">
              <w:rPr>
                <w:rStyle w:val="Hyperlink"/>
                <w:color w:val="000000" w:themeColor="text1"/>
                <w:sz w:val="20"/>
              </w:rPr>
              <w:t>robertosh@hotmail.com</w:t>
            </w:r>
            <w:hyperlink r:id="rId12" w:history="1"/>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77153F">
        <w:trPr>
          <w:trHeight w:val="286"/>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Testers</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Roberto Sagaón H.luz</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39"/>
              <w:rPr>
                <w:color w:val="000000" w:themeColor="text1"/>
                <w:sz w:val="20"/>
                <w:lang w:val="es-ES_tradnl"/>
              </w:rPr>
            </w:pPr>
            <w:r w:rsidRPr="00296F84">
              <w:rPr>
                <w:rStyle w:val="Hyperlink"/>
                <w:color w:val="000000" w:themeColor="text1"/>
                <w:sz w:val="20"/>
              </w:rPr>
              <w:t>robertosh@hotmail.com</w:t>
            </w:r>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77153F">
        <w:trPr>
          <w:trHeight w:val="286"/>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Documentadotes funcionales</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Tania Torres Alvarado y Josué Zapata Moreno</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6A4AA1" w:rsidP="00BA4CA0">
            <w:pPr>
              <w:spacing w:line="240" w:lineRule="auto"/>
              <w:ind w:firstLine="39"/>
              <w:rPr>
                <w:color w:val="000000" w:themeColor="text1"/>
                <w:sz w:val="20"/>
                <w:lang w:val="es-ES_tradnl"/>
              </w:rPr>
            </w:pPr>
            <w:hyperlink r:id="rId13" w:history="1">
              <w:r w:rsidR="0077153F" w:rsidRPr="00296F84">
                <w:rPr>
                  <w:rStyle w:val="Hyperlink"/>
                  <w:color w:val="000000" w:themeColor="text1"/>
                  <w:sz w:val="20"/>
                  <w:lang w:val="es-ES_tradnl"/>
                </w:rPr>
                <w:t>tania.torresa@mexico.com</w:t>
              </w:r>
            </w:hyperlink>
          </w:p>
          <w:p w:rsidR="0077153F" w:rsidRPr="00296F84" w:rsidRDefault="0077153F" w:rsidP="00BA4CA0">
            <w:pPr>
              <w:spacing w:line="240" w:lineRule="auto"/>
              <w:ind w:firstLine="39"/>
              <w:rPr>
                <w:color w:val="000000" w:themeColor="text1"/>
                <w:sz w:val="20"/>
                <w:lang w:val="es-ES_tradnl"/>
              </w:rPr>
            </w:pPr>
            <w:r w:rsidRPr="00296F84">
              <w:rPr>
                <w:rStyle w:val="Hyperlink"/>
                <w:color w:val="000000" w:themeColor="text1"/>
                <w:sz w:val="18"/>
                <w:lang w:val="es-ES_tradnl"/>
              </w:rPr>
              <w:t>josue.zapatamo@gmail.com</w:t>
            </w:r>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77153F">
        <w:trPr>
          <w:trHeight w:val="286"/>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Líder técnico</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Pablo Higuera Mariano</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6A4AA1" w:rsidP="00BA4CA0">
            <w:pPr>
              <w:spacing w:line="240" w:lineRule="auto"/>
              <w:ind w:firstLine="39"/>
              <w:rPr>
                <w:color w:val="000000" w:themeColor="text1"/>
                <w:sz w:val="20"/>
                <w:lang w:val="es-ES_tradnl"/>
              </w:rPr>
            </w:pPr>
            <w:hyperlink r:id="rId14" w:history="1">
              <w:r w:rsidR="0077153F" w:rsidRPr="00296F84">
                <w:rPr>
                  <w:rStyle w:val="Hyperlink"/>
                  <w:color w:val="000000" w:themeColor="text1"/>
                  <w:sz w:val="22"/>
                </w:rPr>
                <w:t>ing.higuera@gmail.com</w:t>
              </w:r>
            </w:hyperlink>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77153F">
        <w:trPr>
          <w:trHeight w:val="303"/>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Analistas</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Tania Torres Alvarado y Josué Zapata Moreno</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6A4AA1" w:rsidP="00BA4CA0">
            <w:pPr>
              <w:spacing w:line="240" w:lineRule="auto"/>
              <w:ind w:firstLine="39"/>
              <w:rPr>
                <w:color w:val="000000" w:themeColor="text1"/>
                <w:sz w:val="20"/>
                <w:lang w:val="es-ES_tradnl"/>
              </w:rPr>
            </w:pPr>
            <w:hyperlink r:id="rId15" w:history="1">
              <w:r w:rsidR="0077153F" w:rsidRPr="00296F84">
                <w:rPr>
                  <w:rStyle w:val="Hyperlink"/>
                  <w:color w:val="000000" w:themeColor="text1"/>
                  <w:sz w:val="20"/>
                  <w:lang w:val="es-ES_tradnl"/>
                </w:rPr>
                <w:t>tania.torresa@mexico.com</w:t>
              </w:r>
            </w:hyperlink>
          </w:p>
          <w:p w:rsidR="0077153F" w:rsidRPr="00296F84" w:rsidRDefault="0077153F" w:rsidP="00BA4CA0">
            <w:pPr>
              <w:spacing w:line="240" w:lineRule="auto"/>
              <w:ind w:firstLine="39"/>
              <w:rPr>
                <w:color w:val="000000" w:themeColor="text1"/>
                <w:sz w:val="20"/>
                <w:lang w:val="es-ES_tradnl"/>
              </w:rPr>
            </w:pPr>
            <w:r w:rsidRPr="00296F84">
              <w:rPr>
                <w:rStyle w:val="Hyperlink"/>
                <w:color w:val="000000" w:themeColor="text1"/>
                <w:sz w:val="18"/>
                <w:lang w:val="es-ES_tradnl"/>
              </w:rPr>
              <w:t>josue.zapatamo@gmail.com</w:t>
            </w:r>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77153F">
        <w:trPr>
          <w:trHeight w:val="303"/>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Diseñadores</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Tania Torres Alvarado y Josué Zapata Moreno</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6A4AA1" w:rsidP="00BA4CA0">
            <w:pPr>
              <w:spacing w:line="240" w:lineRule="auto"/>
              <w:ind w:firstLine="39"/>
              <w:rPr>
                <w:color w:val="000000" w:themeColor="text1"/>
                <w:sz w:val="20"/>
                <w:lang w:val="es-ES_tradnl"/>
              </w:rPr>
            </w:pPr>
            <w:hyperlink r:id="rId16" w:history="1">
              <w:r w:rsidR="0077153F" w:rsidRPr="00296F84">
                <w:rPr>
                  <w:rStyle w:val="Hyperlink"/>
                  <w:color w:val="000000" w:themeColor="text1"/>
                  <w:sz w:val="20"/>
                  <w:lang w:val="es-ES_tradnl"/>
                </w:rPr>
                <w:t>tania.torresa@mexico.com</w:t>
              </w:r>
            </w:hyperlink>
          </w:p>
          <w:p w:rsidR="0077153F" w:rsidRPr="00296F84" w:rsidRDefault="0077153F" w:rsidP="00BA4CA0">
            <w:pPr>
              <w:spacing w:line="240" w:lineRule="auto"/>
              <w:ind w:firstLine="39"/>
              <w:rPr>
                <w:color w:val="000000" w:themeColor="text1"/>
                <w:sz w:val="20"/>
                <w:lang w:val="es-ES_tradnl"/>
              </w:rPr>
            </w:pPr>
            <w:r w:rsidRPr="00296F84">
              <w:rPr>
                <w:rStyle w:val="Hyperlink"/>
                <w:color w:val="000000" w:themeColor="text1"/>
                <w:sz w:val="18"/>
                <w:lang w:val="es-ES_tradnl"/>
              </w:rPr>
              <w:t>josue.zapatamo@gmail.com</w:t>
            </w:r>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77153F">
        <w:trPr>
          <w:trHeight w:val="303"/>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Desarrolladores</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Tania Torres Alvarado y Josué Zapata Moreno</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6A4AA1" w:rsidP="00BA4CA0">
            <w:pPr>
              <w:spacing w:line="240" w:lineRule="auto"/>
              <w:ind w:firstLine="39"/>
              <w:rPr>
                <w:color w:val="000000" w:themeColor="text1"/>
                <w:sz w:val="20"/>
                <w:lang w:val="es-ES_tradnl"/>
              </w:rPr>
            </w:pPr>
            <w:hyperlink r:id="rId17" w:history="1">
              <w:r w:rsidR="0077153F" w:rsidRPr="00296F84">
                <w:rPr>
                  <w:rStyle w:val="Hyperlink"/>
                  <w:color w:val="000000" w:themeColor="text1"/>
                  <w:sz w:val="20"/>
                  <w:lang w:val="es-ES_tradnl"/>
                </w:rPr>
                <w:t>tania.torresa@mexico.com</w:t>
              </w:r>
            </w:hyperlink>
          </w:p>
          <w:p w:rsidR="0077153F" w:rsidRPr="00296F84" w:rsidRDefault="0077153F" w:rsidP="00BA4CA0">
            <w:pPr>
              <w:spacing w:line="240" w:lineRule="auto"/>
              <w:ind w:firstLine="39"/>
              <w:rPr>
                <w:color w:val="000000" w:themeColor="text1"/>
                <w:sz w:val="20"/>
                <w:lang w:val="es-ES_tradnl"/>
              </w:rPr>
            </w:pPr>
            <w:r w:rsidRPr="00296F84">
              <w:rPr>
                <w:rStyle w:val="Hyperlink"/>
                <w:color w:val="000000" w:themeColor="text1"/>
                <w:sz w:val="18"/>
                <w:lang w:val="es-ES_tradnl"/>
              </w:rPr>
              <w:t>josue.zapatamo@gmail.com</w:t>
            </w:r>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color w:val="000000" w:themeColor="text1"/>
                <w:sz w:val="20"/>
                <w:lang w:val="es-ES_tradnl"/>
              </w:rPr>
            </w:pPr>
          </w:p>
        </w:tc>
      </w:tr>
      <w:tr w:rsidR="0077153F" w:rsidRPr="00296F84" w:rsidTr="0077153F">
        <w:trPr>
          <w:trHeight w:val="303"/>
        </w:trPr>
        <w:tc>
          <w:tcPr>
            <w:tcW w:w="1918"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25"/>
              <w:rPr>
                <w:color w:val="000000" w:themeColor="text1"/>
                <w:sz w:val="20"/>
                <w:lang w:val="es-ES_tradnl"/>
              </w:rPr>
            </w:pPr>
            <w:r w:rsidRPr="00296F84">
              <w:rPr>
                <w:color w:val="000000" w:themeColor="text1"/>
                <w:sz w:val="20"/>
                <w:lang w:val="es-ES_tradnl"/>
              </w:rPr>
              <w:t>Documentadores</w:t>
            </w:r>
          </w:p>
        </w:tc>
        <w:tc>
          <w:tcPr>
            <w:tcW w:w="3564"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BA4CA0">
            <w:pPr>
              <w:spacing w:line="240" w:lineRule="auto"/>
              <w:ind w:firstLine="10"/>
              <w:rPr>
                <w:color w:val="000000" w:themeColor="text1"/>
                <w:sz w:val="20"/>
                <w:lang w:val="es-ES_tradnl"/>
              </w:rPr>
            </w:pPr>
            <w:r w:rsidRPr="00296F84">
              <w:rPr>
                <w:color w:val="000000" w:themeColor="text1"/>
                <w:sz w:val="20"/>
                <w:lang w:val="es-ES_tradnl"/>
              </w:rPr>
              <w:t>Tania Torres Alvarado y Josué Zapata Moreno</w:t>
            </w:r>
          </w:p>
        </w:tc>
        <w:tc>
          <w:tcPr>
            <w:tcW w:w="2406"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6A4AA1" w:rsidP="00BA4CA0">
            <w:pPr>
              <w:spacing w:line="240" w:lineRule="auto"/>
              <w:ind w:firstLine="39"/>
              <w:rPr>
                <w:rStyle w:val="Hyperlink"/>
                <w:color w:val="000000" w:themeColor="text1"/>
                <w:sz w:val="18"/>
              </w:rPr>
            </w:pPr>
            <w:hyperlink r:id="rId18" w:history="1">
              <w:r w:rsidR="0077153F" w:rsidRPr="00296F84">
                <w:rPr>
                  <w:rStyle w:val="Hyperlink"/>
                  <w:color w:val="000000" w:themeColor="text1"/>
                  <w:sz w:val="18"/>
                  <w:lang w:val="es-ES_tradnl"/>
                </w:rPr>
                <w:t>tania.torresa@mexico.com</w:t>
              </w:r>
            </w:hyperlink>
            <w:r w:rsidR="0077153F" w:rsidRPr="00296F84">
              <w:rPr>
                <w:rStyle w:val="Hyperlink"/>
                <w:color w:val="000000" w:themeColor="text1"/>
                <w:sz w:val="18"/>
                <w:lang w:val="es-ES_tradnl"/>
              </w:rPr>
              <w:t xml:space="preserve">                      josue.zapatamo@gmail.com</w:t>
            </w:r>
          </w:p>
        </w:tc>
        <w:tc>
          <w:tcPr>
            <w:tcW w:w="2372" w:type="dxa"/>
            <w:tcBorders>
              <w:top w:val="single" w:sz="4" w:space="0" w:color="auto"/>
              <w:left w:val="single" w:sz="4" w:space="0" w:color="auto"/>
              <w:bottom w:val="single" w:sz="4" w:space="0" w:color="auto"/>
              <w:right w:val="single" w:sz="4" w:space="0" w:color="auto"/>
            </w:tcBorders>
            <w:shd w:val="clear" w:color="auto" w:fill="auto"/>
          </w:tcPr>
          <w:p w:rsidR="0077153F" w:rsidRPr="00296F84" w:rsidRDefault="0077153F" w:rsidP="008E6D39">
            <w:pPr>
              <w:rPr>
                <w:rStyle w:val="Hyperlink"/>
                <w:color w:val="000000" w:themeColor="text1"/>
                <w:sz w:val="18"/>
              </w:rPr>
            </w:pPr>
          </w:p>
        </w:tc>
      </w:tr>
    </w:tbl>
    <w:p w:rsidR="0077153F" w:rsidRPr="00296F84" w:rsidRDefault="0077153F" w:rsidP="0077153F">
      <w:pPr>
        <w:pStyle w:val="Heading1"/>
        <w:rPr>
          <w:color w:val="000000" w:themeColor="text1"/>
        </w:rPr>
      </w:pPr>
      <w:r w:rsidRPr="00296F84">
        <w:rPr>
          <w:color w:val="000000" w:themeColor="text1"/>
        </w:rPr>
        <w:t xml:space="preserve">   </w:t>
      </w:r>
    </w:p>
    <w:tbl>
      <w:tblPr>
        <w:tblW w:w="5727" w:type="pct"/>
        <w:tblCellSpacing w:w="20" w:type="dxa"/>
        <w:tblInd w:w="-61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2877"/>
        <w:gridCol w:w="1876"/>
        <w:gridCol w:w="2045"/>
        <w:gridCol w:w="3309"/>
      </w:tblGrid>
      <w:tr w:rsidR="00296F84" w:rsidRPr="00296F84" w:rsidTr="008F3BF5">
        <w:trPr>
          <w:tblCellSpacing w:w="20" w:type="dxa"/>
        </w:trPr>
        <w:tc>
          <w:tcPr>
            <w:tcW w:w="1393" w:type="pct"/>
            <w:shd w:val="clear" w:color="auto" w:fill="auto"/>
          </w:tcPr>
          <w:p w:rsidR="0077153F" w:rsidRPr="00296F84" w:rsidRDefault="0077153F" w:rsidP="0077153F">
            <w:pPr>
              <w:ind w:hanging="25"/>
              <w:jc w:val="center"/>
              <w:rPr>
                <w:b/>
                <w:color w:val="000000" w:themeColor="text1"/>
                <w:sz w:val="20"/>
              </w:rPr>
            </w:pPr>
            <w:r w:rsidRPr="00296F84">
              <w:rPr>
                <w:b/>
                <w:color w:val="000000" w:themeColor="text1"/>
                <w:sz w:val="20"/>
              </w:rPr>
              <w:t>Elaborado por</w:t>
            </w:r>
          </w:p>
          <w:p w:rsidR="0077153F" w:rsidRPr="00296F84" w:rsidRDefault="0077153F" w:rsidP="0077153F">
            <w:pPr>
              <w:ind w:hanging="25"/>
              <w:jc w:val="center"/>
              <w:rPr>
                <w:i/>
                <w:color w:val="000000" w:themeColor="text1"/>
                <w:sz w:val="20"/>
              </w:rPr>
            </w:pPr>
            <w:r w:rsidRPr="00296F84">
              <w:rPr>
                <w:i/>
                <w:color w:val="000000" w:themeColor="text1"/>
                <w:sz w:val="20"/>
              </w:rPr>
              <w:t>Tania Torres Alvarado y Josué Zapata Moreno</w:t>
            </w:r>
          </w:p>
        </w:tc>
        <w:tc>
          <w:tcPr>
            <w:tcW w:w="908" w:type="pct"/>
            <w:shd w:val="clear" w:color="auto" w:fill="auto"/>
          </w:tcPr>
          <w:p w:rsidR="0077153F" w:rsidRPr="00296F84" w:rsidRDefault="0077153F" w:rsidP="008E6D39">
            <w:pPr>
              <w:ind w:firstLine="0"/>
              <w:jc w:val="center"/>
              <w:rPr>
                <w:b/>
                <w:color w:val="000000" w:themeColor="text1"/>
                <w:sz w:val="20"/>
              </w:rPr>
            </w:pPr>
            <w:r w:rsidRPr="00296F84">
              <w:rPr>
                <w:b/>
                <w:color w:val="000000" w:themeColor="text1"/>
                <w:sz w:val="20"/>
              </w:rPr>
              <w:t>Fecha</w:t>
            </w:r>
          </w:p>
          <w:p w:rsidR="0077153F" w:rsidRPr="00296F84" w:rsidRDefault="0077153F" w:rsidP="008E6D39">
            <w:pPr>
              <w:ind w:firstLine="0"/>
              <w:jc w:val="center"/>
              <w:rPr>
                <w:i/>
                <w:color w:val="000000" w:themeColor="text1"/>
                <w:sz w:val="20"/>
              </w:rPr>
            </w:pPr>
            <w:r w:rsidRPr="00296F84">
              <w:rPr>
                <w:i/>
                <w:color w:val="000000" w:themeColor="text1"/>
                <w:sz w:val="20"/>
              </w:rPr>
              <w:t>23/09/2017</w:t>
            </w:r>
          </w:p>
        </w:tc>
        <w:tc>
          <w:tcPr>
            <w:tcW w:w="992" w:type="pct"/>
            <w:shd w:val="clear" w:color="auto" w:fill="auto"/>
          </w:tcPr>
          <w:p w:rsidR="0077153F" w:rsidRPr="00296F84" w:rsidRDefault="0077153F" w:rsidP="008E6D39">
            <w:pPr>
              <w:jc w:val="center"/>
              <w:rPr>
                <w:b/>
                <w:color w:val="000000" w:themeColor="text1"/>
                <w:sz w:val="20"/>
              </w:rPr>
            </w:pPr>
            <w:r w:rsidRPr="00296F84">
              <w:rPr>
                <w:b/>
                <w:color w:val="000000" w:themeColor="text1"/>
                <w:sz w:val="20"/>
              </w:rPr>
              <w:t>Aprobado por</w:t>
            </w:r>
          </w:p>
          <w:p w:rsidR="0077153F" w:rsidRPr="00296F84" w:rsidRDefault="0077153F" w:rsidP="008E6D39">
            <w:pPr>
              <w:jc w:val="center"/>
              <w:rPr>
                <w:i/>
                <w:color w:val="000000" w:themeColor="text1"/>
              </w:rPr>
            </w:pPr>
          </w:p>
        </w:tc>
        <w:tc>
          <w:tcPr>
            <w:tcW w:w="1608" w:type="pct"/>
            <w:shd w:val="clear" w:color="auto" w:fill="auto"/>
          </w:tcPr>
          <w:p w:rsidR="0077153F" w:rsidRPr="00296F84" w:rsidRDefault="0077153F" w:rsidP="008F3BF5">
            <w:pPr>
              <w:ind w:right="258"/>
              <w:jc w:val="center"/>
              <w:rPr>
                <w:b/>
                <w:color w:val="000000" w:themeColor="text1"/>
                <w:sz w:val="20"/>
              </w:rPr>
            </w:pPr>
            <w:r w:rsidRPr="00296F84">
              <w:rPr>
                <w:b/>
                <w:color w:val="000000" w:themeColor="text1"/>
                <w:sz w:val="20"/>
              </w:rPr>
              <w:t>Fecha</w:t>
            </w:r>
          </w:p>
          <w:p w:rsidR="0077153F" w:rsidRPr="00296F84" w:rsidRDefault="0077153F" w:rsidP="008E6D39">
            <w:pPr>
              <w:jc w:val="center"/>
              <w:rPr>
                <w:color w:val="000000" w:themeColor="text1"/>
              </w:rPr>
            </w:pPr>
            <w:r w:rsidRPr="00296F84">
              <w:rPr>
                <w:i/>
                <w:color w:val="000000" w:themeColor="text1"/>
                <w:sz w:val="20"/>
              </w:rPr>
              <w:t>24/09/2017</w:t>
            </w:r>
          </w:p>
        </w:tc>
      </w:tr>
    </w:tbl>
    <w:p w:rsidR="0077153F" w:rsidRPr="00296F84" w:rsidRDefault="0077153F" w:rsidP="0077153F">
      <w:pPr>
        <w:rPr>
          <w:color w:val="000000" w:themeColor="text1"/>
        </w:rPr>
      </w:pPr>
    </w:p>
    <w:p w:rsidR="0043331E" w:rsidRPr="00296F84" w:rsidRDefault="0043331E" w:rsidP="0043331E">
      <w:pPr>
        <w:rPr>
          <w:color w:val="000000" w:themeColor="text1"/>
          <w:lang w:val="es-ES_tradnl"/>
        </w:rPr>
      </w:pPr>
    </w:p>
    <w:p w:rsidR="0043331E" w:rsidRPr="00BA4CA0" w:rsidRDefault="0043331E" w:rsidP="00BA4CA0">
      <w:pPr>
        <w:pStyle w:val="Heading2"/>
      </w:pPr>
      <w:bookmarkStart w:id="7" w:name="_Toc498155217"/>
      <w:r w:rsidRPr="00296F84">
        <w:lastRenderedPageBreak/>
        <w:t>Visión y Alcance</w:t>
      </w:r>
      <w:bookmarkEnd w:id="7"/>
    </w:p>
    <w:p w:rsidR="0043331E" w:rsidRPr="00BA4CA0" w:rsidRDefault="0043331E" w:rsidP="00BA4CA0">
      <w:pPr>
        <w:pStyle w:val="Heading3"/>
        <w:jc w:val="center"/>
        <w:rPr>
          <w:lang w:eastAsia="ar-SA"/>
        </w:rPr>
      </w:pPr>
      <w:bookmarkStart w:id="8" w:name="_Toc498155218"/>
      <w:r w:rsidRPr="00296F84">
        <w:rPr>
          <w:lang w:eastAsia="ar-SA"/>
        </w:rPr>
        <w:t>H</w:t>
      </w:r>
      <w:r w:rsidR="005F182D" w:rsidRPr="00296F84">
        <w:rPr>
          <w:lang w:eastAsia="ar-SA"/>
        </w:rPr>
        <w:t>istorial de Revisión</w:t>
      </w:r>
      <w:bookmarkEnd w:id="8"/>
    </w:p>
    <w:tbl>
      <w:tblPr>
        <w:tblW w:w="9776" w:type="dxa"/>
        <w:tblInd w:w="-91" w:type="dxa"/>
        <w:tblLayout w:type="fixed"/>
        <w:tblLook w:val="0000" w:firstRow="0" w:lastRow="0" w:firstColumn="0" w:lastColumn="0" w:noHBand="0" w:noVBand="0"/>
      </w:tblPr>
      <w:tblGrid>
        <w:gridCol w:w="2364"/>
        <w:gridCol w:w="1192"/>
        <w:gridCol w:w="3784"/>
        <w:gridCol w:w="2436"/>
      </w:tblGrid>
      <w:tr w:rsidR="0043331E" w:rsidRPr="00296F84" w:rsidTr="0043331E">
        <w:tc>
          <w:tcPr>
            <w:tcW w:w="2364" w:type="dxa"/>
            <w:tcBorders>
              <w:top w:val="double" w:sz="1" w:space="0" w:color="C0C0C0"/>
              <w:left w:val="double" w:sz="1" w:space="0" w:color="C0C0C0"/>
              <w:bottom w:val="double" w:sz="1" w:space="0" w:color="C0C0C0"/>
            </w:tcBorders>
          </w:tcPr>
          <w:p w:rsidR="0043331E" w:rsidRPr="00296F84" w:rsidRDefault="0043331E" w:rsidP="0043331E">
            <w:pPr>
              <w:snapToGrid w:val="0"/>
              <w:ind w:hanging="25"/>
              <w:jc w:val="center"/>
              <w:rPr>
                <w:b/>
                <w:color w:val="000000" w:themeColor="text1"/>
                <w:szCs w:val="24"/>
                <w:lang w:val="es-ES" w:eastAsia="ar-SA"/>
              </w:rPr>
            </w:pPr>
            <w:r w:rsidRPr="00296F84">
              <w:rPr>
                <w:b/>
                <w:color w:val="000000" w:themeColor="text1"/>
                <w:szCs w:val="24"/>
                <w:lang w:val="es-ES" w:eastAsia="ar-SA"/>
              </w:rPr>
              <w:t>Fecha</w:t>
            </w:r>
          </w:p>
        </w:tc>
        <w:tc>
          <w:tcPr>
            <w:tcW w:w="1192" w:type="dxa"/>
            <w:tcBorders>
              <w:top w:val="double" w:sz="1" w:space="0" w:color="C0C0C0"/>
              <w:left w:val="double" w:sz="1" w:space="0" w:color="C0C0C0"/>
              <w:bottom w:val="double" w:sz="1" w:space="0" w:color="C0C0C0"/>
            </w:tcBorders>
          </w:tcPr>
          <w:p w:rsidR="0043331E" w:rsidRPr="00296F84" w:rsidRDefault="0043331E" w:rsidP="0043331E">
            <w:pPr>
              <w:snapToGrid w:val="0"/>
              <w:ind w:hanging="25"/>
              <w:jc w:val="center"/>
              <w:rPr>
                <w:b/>
                <w:color w:val="000000" w:themeColor="text1"/>
                <w:szCs w:val="24"/>
                <w:lang w:val="es-ES" w:eastAsia="ar-SA"/>
              </w:rPr>
            </w:pPr>
            <w:r w:rsidRPr="00296F84">
              <w:rPr>
                <w:b/>
                <w:color w:val="000000" w:themeColor="text1"/>
                <w:szCs w:val="24"/>
                <w:lang w:val="es-ES" w:eastAsia="ar-SA"/>
              </w:rPr>
              <w:t>Versión</w:t>
            </w:r>
          </w:p>
        </w:tc>
        <w:tc>
          <w:tcPr>
            <w:tcW w:w="3784" w:type="dxa"/>
            <w:tcBorders>
              <w:top w:val="double" w:sz="1" w:space="0" w:color="C0C0C0"/>
              <w:left w:val="double" w:sz="1" w:space="0" w:color="C0C0C0"/>
              <w:bottom w:val="double" w:sz="1" w:space="0" w:color="C0C0C0"/>
            </w:tcBorders>
          </w:tcPr>
          <w:p w:rsidR="0043331E" w:rsidRPr="00296F84" w:rsidRDefault="0043331E" w:rsidP="0043331E">
            <w:pPr>
              <w:snapToGrid w:val="0"/>
              <w:ind w:hanging="25"/>
              <w:jc w:val="center"/>
              <w:rPr>
                <w:b/>
                <w:color w:val="000000" w:themeColor="text1"/>
                <w:szCs w:val="24"/>
                <w:lang w:val="es-ES" w:eastAsia="ar-SA"/>
              </w:rPr>
            </w:pPr>
            <w:r w:rsidRPr="00296F84">
              <w:rPr>
                <w:b/>
                <w:color w:val="000000" w:themeColor="text1"/>
                <w:szCs w:val="24"/>
                <w:lang w:val="es-ES" w:eastAsia="ar-SA"/>
              </w:rPr>
              <w:t>Descripción</w:t>
            </w:r>
          </w:p>
        </w:tc>
        <w:tc>
          <w:tcPr>
            <w:tcW w:w="2436" w:type="dxa"/>
            <w:tcBorders>
              <w:top w:val="double" w:sz="1" w:space="0" w:color="C0C0C0"/>
              <w:left w:val="double" w:sz="1" w:space="0" w:color="C0C0C0"/>
              <w:bottom w:val="double" w:sz="1" w:space="0" w:color="C0C0C0"/>
              <w:right w:val="double" w:sz="1" w:space="0" w:color="C0C0C0"/>
            </w:tcBorders>
          </w:tcPr>
          <w:p w:rsidR="0043331E" w:rsidRPr="00296F84" w:rsidRDefault="0043331E" w:rsidP="0043331E">
            <w:pPr>
              <w:snapToGrid w:val="0"/>
              <w:ind w:hanging="25"/>
              <w:jc w:val="center"/>
              <w:rPr>
                <w:b/>
                <w:color w:val="000000" w:themeColor="text1"/>
                <w:szCs w:val="24"/>
                <w:lang w:val="es-ES" w:eastAsia="ar-SA"/>
              </w:rPr>
            </w:pPr>
            <w:r w:rsidRPr="00296F84">
              <w:rPr>
                <w:b/>
                <w:color w:val="000000" w:themeColor="text1"/>
                <w:szCs w:val="24"/>
                <w:lang w:val="es-ES" w:eastAsia="ar-SA"/>
              </w:rPr>
              <w:t>Autor</w:t>
            </w:r>
          </w:p>
        </w:tc>
      </w:tr>
      <w:tr w:rsidR="0043331E" w:rsidRPr="00296F84" w:rsidTr="0043331E">
        <w:tc>
          <w:tcPr>
            <w:tcW w:w="2364" w:type="dxa"/>
            <w:tcBorders>
              <w:left w:val="double" w:sz="1" w:space="0" w:color="C0C0C0"/>
              <w:bottom w:val="double" w:sz="1" w:space="0" w:color="C0C0C0"/>
            </w:tcBorders>
            <w:vAlign w:val="center"/>
          </w:tcPr>
          <w:p w:rsidR="0043331E" w:rsidRPr="00296F84" w:rsidRDefault="0043331E" w:rsidP="0043331E">
            <w:pPr>
              <w:snapToGrid w:val="0"/>
              <w:ind w:hanging="25"/>
              <w:jc w:val="center"/>
              <w:rPr>
                <w:color w:val="000000" w:themeColor="text1"/>
                <w:szCs w:val="24"/>
                <w:lang w:val="es-ES" w:eastAsia="ar-SA"/>
              </w:rPr>
            </w:pPr>
            <w:r w:rsidRPr="00296F84">
              <w:rPr>
                <w:color w:val="000000" w:themeColor="text1"/>
                <w:szCs w:val="24"/>
                <w:lang w:val="es-ES" w:eastAsia="ar-SA"/>
              </w:rPr>
              <w:t>23/09/2017</w:t>
            </w:r>
          </w:p>
        </w:tc>
        <w:tc>
          <w:tcPr>
            <w:tcW w:w="1192" w:type="dxa"/>
            <w:tcBorders>
              <w:left w:val="double" w:sz="1" w:space="0" w:color="C0C0C0"/>
              <w:bottom w:val="double" w:sz="1" w:space="0" w:color="C0C0C0"/>
            </w:tcBorders>
            <w:vAlign w:val="center"/>
          </w:tcPr>
          <w:p w:rsidR="0043331E" w:rsidRPr="00296F84" w:rsidRDefault="0043331E" w:rsidP="0043331E">
            <w:pPr>
              <w:snapToGrid w:val="0"/>
              <w:ind w:hanging="25"/>
              <w:jc w:val="center"/>
              <w:rPr>
                <w:color w:val="000000" w:themeColor="text1"/>
                <w:szCs w:val="24"/>
                <w:lang w:val="es-ES" w:eastAsia="ar-SA"/>
              </w:rPr>
            </w:pPr>
            <w:r w:rsidRPr="00296F84">
              <w:rPr>
                <w:color w:val="000000" w:themeColor="text1"/>
                <w:szCs w:val="24"/>
                <w:lang w:val="es-ES" w:eastAsia="ar-SA"/>
              </w:rPr>
              <w:t>1.0</w:t>
            </w:r>
          </w:p>
        </w:tc>
        <w:tc>
          <w:tcPr>
            <w:tcW w:w="3784" w:type="dxa"/>
            <w:tcBorders>
              <w:left w:val="double" w:sz="1" w:space="0" w:color="C0C0C0"/>
              <w:bottom w:val="double" w:sz="1" w:space="0" w:color="C0C0C0"/>
            </w:tcBorders>
            <w:vAlign w:val="center"/>
          </w:tcPr>
          <w:p w:rsidR="0043331E" w:rsidRPr="00296F84" w:rsidRDefault="0043331E" w:rsidP="0043331E">
            <w:pPr>
              <w:snapToGrid w:val="0"/>
              <w:ind w:hanging="25"/>
              <w:jc w:val="center"/>
              <w:rPr>
                <w:color w:val="000000" w:themeColor="text1"/>
                <w:szCs w:val="24"/>
                <w:lang w:val="es-ES" w:eastAsia="ar-SA"/>
              </w:rPr>
            </w:pPr>
            <w:r w:rsidRPr="00296F84">
              <w:rPr>
                <w:color w:val="000000" w:themeColor="text1"/>
                <w:szCs w:val="24"/>
                <w:lang w:val="es-ES" w:eastAsia="ar-SA"/>
              </w:rPr>
              <w:t>Creación del documento</w:t>
            </w:r>
          </w:p>
        </w:tc>
        <w:tc>
          <w:tcPr>
            <w:tcW w:w="2436" w:type="dxa"/>
            <w:tcBorders>
              <w:left w:val="double" w:sz="1" w:space="0" w:color="C0C0C0"/>
              <w:bottom w:val="double" w:sz="1" w:space="0" w:color="C0C0C0"/>
              <w:right w:val="double" w:sz="1" w:space="0" w:color="C0C0C0"/>
            </w:tcBorders>
            <w:vAlign w:val="center"/>
          </w:tcPr>
          <w:p w:rsidR="0043331E" w:rsidRPr="00296F84" w:rsidRDefault="0043331E" w:rsidP="0043331E">
            <w:pPr>
              <w:snapToGrid w:val="0"/>
              <w:ind w:hanging="25"/>
              <w:jc w:val="center"/>
              <w:rPr>
                <w:color w:val="000000" w:themeColor="text1"/>
                <w:szCs w:val="24"/>
                <w:lang w:val="es-ES" w:eastAsia="ar-SA"/>
              </w:rPr>
            </w:pPr>
            <w:r w:rsidRPr="00296F84">
              <w:rPr>
                <w:color w:val="000000" w:themeColor="text1"/>
                <w:szCs w:val="24"/>
                <w:lang w:val="es-ES" w:eastAsia="ar-SA"/>
              </w:rPr>
              <w:t>Josué Zapata</w:t>
            </w:r>
          </w:p>
        </w:tc>
      </w:tr>
    </w:tbl>
    <w:p w:rsidR="0043331E" w:rsidRPr="00296F84" w:rsidRDefault="0043331E" w:rsidP="00BA4CA0">
      <w:pPr>
        <w:pStyle w:val="Title"/>
        <w:tabs>
          <w:tab w:val="left" w:pos="432"/>
          <w:tab w:val="right" w:pos="9360"/>
        </w:tabs>
        <w:jc w:val="left"/>
        <w:rPr>
          <w:rFonts w:cs="Arial"/>
          <w:color w:val="000000" w:themeColor="text1"/>
          <w:sz w:val="24"/>
          <w:lang w:val="es-MX" w:eastAsia="ar-SA"/>
        </w:rPr>
      </w:pPr>
      <w:r w:rsidRPr="00296F84">
        <w:rPr>
          <w:rFonts w:cs="Arial"/>
          <w:color w:val="000000" w:themeColor="text1"/>
          <w:lang w:val="es-MX" w:eastAsia="ar-SA"/>
        </w:rPr>
        <w:fldChar w:fldCharType="begin"/>
      </w:r>
      <w:r w:rsidRPr="00296F84">
        <w:rPr>
          <w:rFonts w:cs="Arial"/>
          <w:color w:val="000000" w:themeColor="text1"/>
          <w:lang w:val="es-MX" w:eastAsia="ar-SA"/>
        </w:rPr>
        <w:instrText xml:space="preserve"> TITLE </w:instrText>
      </w:r>
      <w:r w:rsidRPr="00296F84">
        <w:rPr>
          <w:rFonts w:cs="Arial"/>
          <w:color w:val="000000" w:themeColor="text1"/>
          <w:lang w:val="es-MX" w:eastAsia="ar-SA"/>
        </w:rPr>
        <w:fldChar w:fldCharType="end"/>
      </w:r>
    </w:p>
    <w:p w:rsidR="0043331E" w:rsidRPr="00296F84" w:rsidRDefault="0043331E" w:rsidP="00C00476">
      <w:pPr>
        <w:pStyle w:val="Heading3"/>
        <w:rPr>
          <w:lang w:eastAsia="ar-SA"/>
        </w:rPr>
      </w:pPr>
      <w:bookmarkStart w:id="9" w:name="_Toc496900247"/>
      <w:bookmarkStart w:id="10" w:name="_Toc498155219"/>
      <w:r w:rsidRPr="00296F84">
        <w:rPr>
          <w:lang w:eastAsia="ar-SA"/>
        </w:rPr>
        <w:t>Introducción</w:t>
      </w:r>
      <w:bookmarkEnd w:id="9"/>
      <w:bookmarkEnd w:id="10"/>
    </w:p>
    <w:p w:rsidR="0043331E" w:rsidRPr="00296F84" w:rsidRDefault="0043331E" w:rsidP="00C00476">
      <w:pPr>
        <w:pStyle w:val="InfoBlue"/>
        <w:jc w:val="both"/>
        <w:rPr>
          <w:rFonts w:eastAsia="Times New Roman"/>
          <w:color w:val="000000" w:themeColor="text1"/>
          <w:szCs w:val="24"/>
          <w:lang w:eastAsia="ar-SA"/>
        </w:rPr>
      </w:pPr>
      <w:r w:rsidRPr="00296F84">
        <w:rPr>
          <w:rFonts w:eastAsia="Times New Roman"/>
          <w:color w:val="000000" w:themeColor="text1"/>
          <w:szCs w:val="24"/>
          <w:lang w:eastAsia="ar-SA"/>
        </w:rPr>
        <w:t xml:space="preserve">El objetivo de este documento es definir la documentación del desarrollo de una plataforma virtual elaborada en el lenguaje de </w:t>
      </w:r>
      <w:r w:rsidR="008F3BF5" w:rsidRPr="00296F84">
        <w:rPr>
          <w:rFonts w:eastAsia="Times New Roman"/>
          <w:color w:val="000000" w:themeColor="text1"/>
          <w:szCs w:val="24"/>
          <w:lang w:eastAsia="ar-SA"/>
        </w:rPr>
        <w:t>programación “</w:t>
      </w:r>
      <w:r w:rsidRPr="00296F84">
        <w:rPr>
          <w:rFonts w:eastAsia="Times New Roman"/>
          <w:color w:val="000000" w:themeColor="text1"/>
          <w:szCs w:val="24"/>
          <w:lang w:eastAsia="ar-SA"/>
        </w:rPr>
        <w:t>c# “ utilizando herramientas como ASP.NET, entity framework, el modelado en Capas y el  patrón MVC.</w:t>
      </w:r>
    </w:p>
    <w:p w:rsidR="0043331E" w:rsidRPr="00296F84" w:rsidRDefault="0043331E" w:rsidP="0043331E">
      <w:pPr>
        <w:pStyle w:val="BodyText"/>
        <w:rPr>
          <w:rFonts w:ascii="Arial" w:eastAsia="Times New Roman" w:hAnsi="Arial" w:cs="Arial"/>
          <w:color w:val="000000" w:themeColor="text1"/>
          <w:szCs w:val="24"/>
          <w:lang w:val="es-MX" w:eastAsia="ar-SA"/>
        </w:rPr>
      </w:pPr>
    </w:p>
    <w:p w:rsidR="0043331E" w:rsidRPr="00296F84" w:rsidRDefault="0043331E" w:rsidP="00C00476">
      <w:pPr>
        <w:pStyle w:val="Heading3"/>
        <w:rPr>
          <w:rFonts w:eastAsia="Times New Roman"/>
          <w:lang w:eastAsia="ar-SA"/>
        </w:rPr>
      </w:pPr>
      <w:bookmarkStart w:id="11" w:name="_Toc496900248"/>
      <w:bookmarkStart w:id="12" w:name="_Toc498155220"/>
      <w:r w:rsidRPr="00296F84">
        <w:rPr>
          <w:rFonts w:eastAsia="Times New Roman"/>
          <w:lang w:eastAsia="ar-SA"/>
        </w:rPr>
        <w:t>Propósito</w:t>
      </w:r>
      <w:bookmarkEnd w:id="11"/>
      <w:bookmarkEnd w:id="12"/>
    </w:p>
    <w:p w:rsidR="0043331E" w:rsidRPr="00BA4CA0" w:rsidRDefault="0043331E" w:rsidP="00BA4CA0">
      <w:pPr>
        <w:pStyle w:val="BodyText"/>
        <w:ind w:left="1440"/>
        <w:jc w:val="both"/>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El propósito de este documento es especificar las características y el alcance que deberá cumplir la elaboración</w:t>
      </w:r>
      <w:r w:rsidR="00BA4CA0">
        <w:rPr>
          <w:rFonts w:ascii="Arial" w:eastAsia="Times New Roman" w:hAnsi="Arial" w:cs="Arial"/>
          <w:color w:val="000000" w:themeColor="text1"/>
          <w:szCs w:val="24"/>
          <w:lang w:val="es-ES" w:eastAsia="ar-SA"/>
        </w:rPr>
        <w:t xml:space="preserve"> de una plataforma  comunitaria</w:t>
      </w:r>
    </w:p>
    <w:p w:rsidR="0043331E" w:rsidRPr="00296F84" w:rsidRDefault="0043331E" w:rsidP="00C00476">
      <w:pPr>
        <w:pStyle w:val="Heading3"/>
        <w:rPr>
          <w:rFonts w:eastAsia="Times New Roman"/>
          <w:lang w:eastAsia="ar-SA"/>
        </w:rPr>
      </w:pPr>
      <w:bookmarkStart w:id="13" w:name="_Toc496900249"/>
      <w:bookmarkStart w:id="14" w:name="_Toc498155221"/>
      <w:r w:rsidRPr="00296F84">
        <w:rPr>
          <w:rFonts w:eastAsia="Times New Roman"/>
          <w:lang w:eastAsia="ar-SA"/>
        </w:rPr>
        <w:t>Alcance</w:t>
      </w:r>
      <w:bookmarkEnd w:id="13"/>
      <w:bookmarkEnd w:id="14"/>
    </w:p>
    <w:p w:rsidR="0043331E" w:rsidRPr="00BA4CA0" w:rsidRDefault="0043331E" w:rsidP="00BA4CA0">
      <w:pPr>
        <w:pStyle w:val="BodyText"/>
        <w:ind w:left="1440"/>
        <w:jc w:val="both"/>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Este documento contiene la perspectiva general del desarrollo de la red social que se e</w:t>
      </w:r>
      <w:r w:rsidR="00BA4CA0">
        <w:rPr>
          <w:rFonts w:ascii="Arial" w:eastAsia="Times New Roman" w:hAnsi="Arial" w:cs="Arial"/>
          <w:color w:val="000000" w:themeColor="text1"/>
          <w:szCs w:val="24"/>
          <w:lang w:val="es-ES" w:eastAsia="ar-SA"/>
        </w:rPr>
        <w:t>spera obtener en este proyecto.</w:t>
      </w:r>
    </w:p>
    <w:p w:rsidR="0043331E" w:rsidRPr="00296F84" w:rsidRDefault="0043331E" w:rsidP="00C00476">
      <w:pPr>
        <w:pStyle w:val="Heading3"/>
        <w:rPr>
          <w:rFonts w:eastAsia="Times New Roman"/>
          <w:lang w:eastAsia="ar-SA"/>
        </w:rPr>
      </w:pPr>
      <w:bookmarkStart w:id="15" w:name="_Toc496900250"/>
      <w:bookmarkStart w:id="16" w:name="_Toc498155222"/>
      <w:r w:rsidRPr="00296F84">
        <w:rPr>
          <w:rFonts w:eastAsia="Times New Roman"/>
          <w:lang w:eastAsia="ar-SA"/>
        </w:rPr>
        <w:t>Referencias</w:t>
      </w:r>
      <w:bookmarkEnd w:id="15"/>
      <w:bookmarkEnd w:id="16"/>
    </w:p>
    <w:p w:rsidR="0043331E" w:rsidRPr="00296F84" w:rsidRDefault="0043331E" w:rsidP="0043331E">
      <w:pPr>
        <w:pStyle w:val="BodyText"/>
        <w:ind w:left="1440"/>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Este punto nos muestra un listado con las referencias mencionadas en el documento.</w:t>
      </w:r>
    </w:p>
    <w:p w:rsidR="0043331E" w:rsidRPr="00296F84" w:rsidRDefault="0043331E" w:rsidP="0043331E">
      <w:pPr>
        <w:pStyle w:val="BodyText"/>
        <w:numPr>
          <w:ilvl w:val="0"/>
          <w:numId w:val="3"/>
        </w:numPr>
        <w:tabs>
          <w:tab w:val="left" w:pos="1440"/>
        </w:tabs>
        <w:rPr>
          <w:rFonts w:ascii="Arial" w:eastAsia="Times New Roman" w:hAnsi="Arial" w:cs="Arial"/>
          <w:i/>
          <w:color w:val="000000" w:themeColor="text1"/>
          <w:szCs w:val="24"/>
          <w:lang w:val="es-ES" w:eastAsia="ar-SA"/>
        </w:rPr>
      </w:pPr>
      <w:r w:rsidRPr="00296F84">
        <w:rPr>
          <w:rFonts w:ascii="Arial" w:eastAsia="Times New Roman" w:hAnsi="Arial" w:cs="Arial"/>
          <w:color w:val="000000" w:themeColor="text1"/>
          <w:szCs w:val="24"/>
          <w:lang w:val="es-ES" w:eastAsia="ar-SA"/>
        </w:rPr>
        <w:t xml:space="preserve">Documento de Visión y alcance sistema APTI: </w:t>
      </w:r>
    </w:p>
    <w:p w:rsidR="0043331E" w:rsidRPr="00296F84" w:rsidRDefault="0043331E" w:rsidP="0043331E">
      <w:pPr>
        <w:pStyle w:val="BodyText"/>
        <w:rPr>
          <w:rFonts w:ascii="Arial" w:eastAsia="Times New Roman" w:hAnsi="Arial" w:cs="Arial"/>
          <w:color w:val="000000" w:themeColor="text1"/>
          <w:szCs w:val="24"/>
          <w:lang w:val="es-MX" w:eastAsia="ar-SA"/>
        </w:rPr>
      </w:pPr>
    </w:p>
    <w:p w:rsidR="0043331E" w:rsidRPr="00296F84" w:rsidRDefault="0043331E" w:rsidP="00337F74">
      <w:pPr>
        <w:pStyle w:val="Heading3"/>
        <w:rPr>
          <w:rFonts w:eastAsia="Times New Roman"/>
          <w:lang w:eastAsia="ar-SA"/>
        </w:rPr>
      </w:pPr>
      <w:bookmarkStart w:id="17" w:name="_Toc496900251"/>
      <w:bookmarkStart w:id="18" w:name="_Toc498155223"/>
      <w:r w:rsidRPr="00337F74">
        <w:t>Estructura</w:t>
      </w:r>
      <w:r w:rsidRPr="00296F84">
        <w:rPr>
          <w:rFonts w:eastAsia="Times New Roman"/>
          <w:lang w:eastAsia="ar-SA"/>
        </w:rPr>
        <w:t xml:space="preserve"> del Documento</w:t>
      </w:r>
      <w:bookmarkEnd w:id="17"/>
      <w:bookmarkEnd w:id="18"/>
    </w:p>
    <w:p w:rsidR="0043331E" w:rsidRPr="00296F84" w:rsidRDefault="0043331E" w:rsidP="0043331E">
      <w:pPr>
        <w:pStyle w:val="BodyText"/>
        <w:ind w:left="720" w:firstLine="720"/>
        <w:rPr>
          <w:rFonts w:ascii="Arial" w:eastAsia="Times New Roman" w:hAnsi="Arial" w:cs="Arial"/>
          <w:color w:val="000000" w:themeColor="text1"/>
          <w:szCs w:val="24"/>
          <w:lang w:val="es-MX" w:eastAsia="ar-SA"/>
        </w:rPr>
      </w:pPr>
      <w:r w:rsidRPr="00296F84">
        <w:rPr>
          <w:rFonts w:ascii="Arial" w:eastAsia="Times New Roman" w:hAnsi="Arial" w:cs="Arial"/>
          <w:color w:val="000000" w:themeColor="text1"/>
          <w:szCs w:val="24"/>
          <w:lang w:val="es-MX" w:eastAsia="ar-SA"/>
        </w:rPr>
        <w:t>Este documento consta de:</w:t>
      </w:r>
    </w:p>
    <w:p w:rsidR="0043331E" w:rsidRPr="00296F84" w:rsidRDefault="0043331E" w:rsidP="0043331E">
      <w:pPr>
        <w:pStyle w:val="BodyText"/>
        <w:widowControl/>
        <w:numPr>
          <w:ilvl w:val="0"/>
          <w:numId w:val="4"/>
        </w:numPr>
        <w:tabs>
          <w:tab w:val="left" w:pos="1080"/>
          <w:tab w:val="left" w:pos="2880"/>
        </w:tabs>
        <w:spacing w:after="0"/>
        <w:jc w:val="both"/>
        <w:rPr>
          <w:rFonts w:ascii="Arial" w:eastAsia="Times New Roman" w:hAnsi="Arial" w:cs="Arial"/>
          <w:color w:val="000000" w:themeColor="text1"/>
          <w:szCs w:val="24"/>
          <w:lang w:val="es-MX" w:eastAsia="ar-SA"/>
        </w:rPr>
      </w:pPr>
      <w:r w:rsidRPr="00296F84">
        <w:rPr>
          <w:rFonts w:ascii="Arial" w:eastAsia="Times New Roman" w:hAnsi="Arial" w:cs="Arial"/>
          <w:b/>
          <w:color w:val="000000" w:themeColor="text1"/>
          <w:szCs w:val="24"/>
          <w:lang w:val="es-MX" w:eastAsia="ar-SA"/>
        </w:rPr>
        <w:t>Introducción:</w:t>
      </w:r>
      <w:r w:rsidRPr="00296F84">
        <w:rPr>
          <w:rFonts w:ascii="Arial" w:eastAsia="Times New Roman" w:hAnsi="Arial" w:cs="Arial"/>
          <w:color w:val="000000" w:themeColor="text1"/>
          <w:szCs w:val="24"/>
          <w:lang w:val="es-MX" w:eastAsia="ar-SA"/>
        </w:rPr>
        <w:t xml:space="preserve"> propósito que intenta cubrir el documento y las convenciones e información que facilite su lectura e interpretación.</w:t>
      </w:r>
    </w:p>
    <w:p w:rsidR="0043331E" w:rsidRPr="00296F84" w:rsidRDefault="0043331E" w:rsidP="0043331E">
      <w:pPr>
        <w:pStyle w:val="BodyText"/>
        <w:widowControl/>
        <w:tabs>
          <w:tab w:val="left" w:pos="2160"/>
        </w:tabs>
        <w:spacing w:after="0"/>
        <w:jc w:val="both"/>
        <w:rPr>
          <w:rFonts w:ascii="Arial" w:eastAsia="Times New Roman" w:hAnsi="Arial" w:cs="Arial"/>
          <w:color w:val="000000" w:themeColor="text1"/>
          <w:szCs w:val="24"/>
          <w:lang w:val="es-MX" w:eastAsia="ar-SA"/>
        </w:rPr>
      </w:pPr>
    </w:p>
    <w:p w:rsidR="0043331E" w:rsidRPr="00296F84" w:rsidRDefault="0043331E" w:rsidP="0043331E">
      <w:pPr>
        <w:pStyle w:val="BodyText"/>
        <w:widowControl/>
        <w:numPr>
          <w:ilvl w:val="0"/>
          <w:numId w:val="4"/>
        </w:numPr>
        <w:tabs>
          <w:tab w:val="left" w:pos="1080"/>
          <w:tab w:val="left" w:pos="2880"/>
        </w:tabs>
        <w:spacing w:after="0"/>
        <w:jc w:val="both"/>
        <w:rPr>
          <w:rFonts w:ascii="Arial" w:eastAsia="Times New Roman" w:hAnsi="Arial" w:cs="Arial"/>
          <w:color w:val="000000" w:themeColor="text1"/>
          <w:szCs w:val="24"/>
          <w:lang w:val="es-MX" w:eastAsia="ar-SA"/>
        </w:rPr>
      </w:pPr>
      <w:r w:rsidRPr="00296F84">
        <w:rPr>
          <w:rFonts w:ascii="Arial" w:eastAsia="Times New Roman" w:hAnsi="Arial" w:cs="Arial"/>
          <w:b/>
          <w:color w:val="000000" w:themeColor="text1"/>
          <w:szCs w:val="24"/>
          <w:lang w:val="es-MX" w:eastAsia="ar-SA"/>
        </w:rPr>
        <w:t>Resumen:</w:t>
      </w:r>
      <w:r w:rsidRPr="00296F84">
        <w:rPr>
          <w:rFonts w:ascii="Arial" w:eastAsia="Times New Roman" w:hAnsi="Arial" w:cs="Arial"/>
          <w:color w:val="000000" w:themeColor="text1"/>
          <w:szCs w:val="24"/>
          <w:lang w:val="es-MX" w:eastAsia="ar-SA"/>
        </w:rPr>
        <w:t xml:space="preserve"> situación actual y declaración del problema, así como la posible solución, es el porqué del nuevo requerimiento. Datos generales del proyecto.</w:t>
      </w:r>
    </w:p>
    <w:p w:rsidR="0043331E" w:rsidRPr="00296F84" w:rsidRDefault="0043331E" w:rsidP="0043331E">
      <w:pPr>
        <w:pStyle w:val="BodyText"/>
        <w:widowControl/>
        <w:tabs>
          <w:tab w:val="left" w:pos="3960"/>
        </w:tabs>
        <w:spacing w:after="0"/>
        <w:ind w:left="1080"/>
        <w:jc w:val="both"/>
        <w:rPr>
          <w:rFonts w:ascii="Arial" w:eastAsia="Times New Roman" w:hAnsi="Arial" w:cs="Arial"/>
          <w:color w:val="000000" w:themeColor="text1"/>
          <w:szCs w:val="24"/>
          <w:lang w:val="es-ES" w:eastAsia="ar-SA"/>
        </w:rPr>
      </w:pPr>
    </w:p>
    <w:p w:rsidR="0043331E" w:rsidRPr="00296F84" w:rsidRDefault="0043331E" w:rsidP="0043331E">
      <w:pPr>
        <w:pStyle w:val="BodyText"/>
        <w:widowControl/>
        <w:numPr>
          <w:ilvl w:val="0"/>
          <w:numId w:val="4"/>
        </w:numPr>
        <w:tabs>
          <w:tab w:val="left" w:pos="1080"/>
          <w:tab w:val="left" w:pos="2880"/>
        </w:tabs>
        <w:spacing w:after="0"/>
        <w:jc w:val="both"/>
        <w:rPr>
          <w:rFonts w:ascii="Arial" w:eastAsia="Times New Roman" w:hAnsi="Arial" w:cs="Arial"/>
          <w:color w:val="000000" w:themeColor="text1"/>
          <w:szCs w:val="24"/>
          <w:lang w:val="es-MX" w:eastAsia="ar-SA"/>
        </w:rPr>
      </w:pPr>
      <w:r w:rsidRPr="00296F84">
        <w:rPr>
          <w:rFonts w:ascii="Arial" w:eastAsia="Times New Roman" w:hAnsi="Arial" w:cs="Arial"/>
          <w:b/>
          <w:color w:val="000000" w:themeColor="text1"/>
          <w:szCs w:val="24"/>
          <w:lang w:val="es-MX" w:eastAsia="ar-SA"/>
        </w:rPr>
        <w:lastRenderedPageBreak/>
        <w:t>Descripción de stakeholders y usuarios:</w:t>
      </w:r>
      <w:r w:rsidRPr="00296F84">
        <w:rPr>
          <w:rFonts w:ascii="Arial" w:eastAsia="Times New Roman" w:hAnsi="Arial" w:cs="Arial"/>
          <w:color w:val="000000" w:themeColor="text1"/>
          <w:szCs w:val="24"/>
          <w:lang w:val="es-MX" w:eastAsia="ar-SA"/>
        </w:rPr>
        <w:t xml:space="preserve"> personas contempladas que están interesadas o que se verán afectados con la solución que se proponga.</w:t>
      </w:r>
    </w:p>
    <w:p w:rsidR="0043331E" w:rsidRPr="00296F84" w:rsidRDefault="0043331E" w:rsidP="0043331E">
      <w:pPr>
        <w:pStyle w:val="BodyText"/>
        <w:widowControl/>
        <w:tabs>
          <w:tab w:val="left" w:pos="2880"/>
        </w:tabs>
        <w:spacing w:after="0"/>
        <w:jc w:val="both"/>
        <w:rPr>
          <w:rFonts w:ascii="Arial" w:eastAsia="Times New Roman" w:hAnsi="Arial" w:cs="Arial"/>
          <w:color w:val="000000" w:themeColor="text1"/>
          <w:szCs w:val="24"/>
          <w:lang w:val="es-MX" w:eastAsia="ar-SA"/>
        </w:rPr>
      </w:pPr>
    </w:p>
    <w:p w:rsidR="0043331E" w:rsidRPr="00296F84" w:rsidRDefault="0043331E" w:rsidP="0043331E">
      <w:pPr>
        <w:pStyle w:val="BodyText"/>
        <w:widowControl/>
        <w:numPr>
          <w:ilvl w:val="0"/>
          <w:numId w:val="4"/>
        </w:numPr>
        <w:tabs>
          <w:tab w:val="left" w:pos="1080"/>
          <w:tab w:val="left" w:pos="2880"/>
        </w:tabs>
        <w:spacing w:after="0"/>
        <w:jc w:val="both"/>
        <w:rPr>
          <w:rFonts w:ascii="Arial" w:eastAsia="Times New Roman" w:hAnsi="Arial" w:cs="Arial"/>
          <w:color w:val="000000" w:themeColor="text1"/>
          <w:szCs w:val="24"/>
          <w:lang w:val="es-MX" w:eastAsia="ar-SA"/>
        </w:rPr>
      </w:pPr>
      <w:r w:rsidRPr="00296F84">
        <w:rPr>
          <w:rFonts w:ascii="Arial" w:eastAsia="Times New Roman" w:hAnsi="Arial" w:cs="Arial"/>
          <w:b/>
          <w:color w:val="000000" w:themeColor="text1"/>
          <w:szCs w:val="24"/>
          <w:lang w:val="es-MX" w:eastAsia="ar-SA"/>
        </w:rPr>
        <w:t>Alcance del Proyecto:</w:t>
      </w:r>
      <w:r w:rsidRPr="00296F84">
        <w:rPr>
          <w:rFonts w:ascii="Arial" w:eastAsia="Times New Roman" w:hAnsi="Arial" w:cs="Arial"/>
          <w:color w:val="000000" w:themeColor="text1"/>
          <w:szCs w:val="24"/>
          <w:lang w:val="es-MX" w:eastAsia="ar-SA"/>
        </w:rPr>
        <w:t xml:space="preserve"> determinar el alcance del proyecto, para evitar malos procedimientos.</w:t>
      </w:r>
    </w:p>
    <w:p w:rsidR="0043331E" w:rsidRPr="00296F84" w:rsidRDefault="0043331E" w:rsidP="0043331E">
      <w:pPr>
        <w:pStyle w:val="BodyText"/>
        <w:widowControl/>
        <w:tabs>
          <w:tab w:val="left" w:pos="2880"/>
        </w:tabs>
        <w:spacing w:after="0"/>
        <w:jc w:val="both"/>
        <w:rPr>
          <w:rFonts w:ascii="Arial" w:eastAsia="Times New Roman" w:hAnsi="Arial" w:cs="Arial"/>
          <w:color w:val="000000" w:themeColor="text1"/>
          <w:szCs w:val="24"/>
          <w:lang w:val="es-MX" w:eastAsia="ar-SA"/>
        </w:rPr>
      </w:pPr>
    </w:p>
    <w:p w:rsidR="0043331E" w:rsidRPr="00296F84" w:rsidRDefault="0043331E" w:rsidP="0043331E">
      <w:pPr>
        <w:pStyle w:val="BodyText"/>
        <w:widowControl/>
        <w:numPr>
          <w:ilvl w:val="0"/>
          <w:numId w:val="4"/>
        </w:numPr>
        <w:tabs>
          <w:tab w:val="left" w:pos="1080"/>
          <w:tab w:val="left" w:pos="2880"/>
        </w:tabs>
        <w:spacing w:after="0"/>
        <w:jc w:val="both"/>
        <w:rPr>
          <w:rFonts w:ascii="Arial" w:eastAsia="Times New Roman" w:hAnsi="Arial" w:cs="Arial"/>
          <w:color w:val="000000" w:themeColor="text1"/>
          <w:szCs w:val="24"/>
          <w:lang w:val="es-MX" w:eastAsia="ar-SA"/>
        </w:rPr>
      </w:pPr>
      <w:r w:rsidRPr="00296F84">
        <w:rPr>
          <w:rFonts w:ascii="Arial" w:eastAsia="Times New Roman" w:hAnsi="Arial" w:cs="Arial"/>
          <w:b/>
          <w:color w:val="000000" w:themeColor="text1"/>
          <w:szCs w:val="24"/>
          <w:lang w:val="es-MX" w:eastAsia="ar-SA"/>
        </w:rPr>
        <w:t>Resumen del Producto:</w:t>
      </w:r>
      <w:r w:rsidRPr="00296F84">
        <w:rPr>
          <w:rFonts w:ascii="Arial" w:eastAsia="Times New Roman" w:hAnsi="Arial" w:cs="Arial"/>
          <w:color w:val="000000" w:themeColor="text1"/>
          <w:szCs w:val="24"/>
          <w:lang w:val="es-MX" w:eastAsia="ar-SA"/>
        </w:rPr>
        <w:t xml:space="preserve"> identificación de la perspectiva, capacidades, supuestos, dependencias y administración del cambio de requerimientos. </w:t>
      </w:r>
    </w:p>
    <w:p w:rsidR="0043331E" w:rsidRPr="00296F84" w:rsidRDefault="0043331E" w:rsidP="0043331E">
      <w:pPr>
        <w:pStyle w:val="BodyText"/>
        <w:widowControl/>
        <w:tabs>
          <w:tab w:val="left" w:pos="2880"/>
        </w:tabs>
        <w:spacing w:after="0"/>
        <w:jc w:val="both"/>
        <w:rPr>
          <w:rFonts w:ascii="Arial" w:eastAsia="Times New Roman" w:hAnsi="Arial" w:cs="Arial"/>
          <w:color w:val="000000" w:themeColor="text1"/>
          <w:szCs w:val="24"/>
          <w:lang w:val="es-MX" w:eastAsia="ar-SA"/>
        </w:rPr>
      </w:pPr>
    </w:p>
    <w:p w:rsidR="0043331E" w:rsidRPr="00296F84" w:rsidRDefault="0043331E" w:rsidP="0043331E">
      <w:pPr>
        <w:pStyle w:val="BodyText"/>
        <w:widowControl/>
        <w:numPr>
          <w:ilvl w:val="0"/>
          <w:numId w:val="4"/>
        </w:numPr>
        <w:tabs>
          <w:tab w:val="left" w:pos="1080"/>
          <w:tab w:val="left" w:pos="2880"/>
        </w:tabs>
        <w:spacing w:after="0"/>
        <w:jc w:val="both"/>
        <w:rPr>
          <w:rFonts w:ascii="Arial" w:eastAsia="Times New Roman" w:hAnsi="Arial" w:cs="Arial"/>
          <w:color w:val="000000" w:themeColor="text1"/>
          <w:szCs w:val="24"/>
          <w:lang w:val="es-MX" w:eastAsia="ar-SA"/>
        </w:rPr>
      </w:pPr>
      <w:r w:rsidRPr="00296F84">
        <w:rPr>
          <w:rFonts w:ascii="Arial" w:eastAsia="Times New Roman" w:hAnsi="Arial" w:cs="Arial"/>
          <w:b/>
          <w:color w:val="000000" w:themeColor="text1"/>
          <w:szCs w:val="24"/>
          <w:lang w:val="es-MX" w:eastAsia="ar-SA"/>
        </w:rPr>
        <w:t>Características del Producto:</w:t>
      </w:r>
      <w:r w:rsidRPr="00296F84">
        <w:rPr>
          <w:rFonts w:ascii="Arial" w:eastAsia="Times New Roman" w:hAnsi="Arial" w:cs="Arial"/>
          <w:color w:val="000000" w:themeColor="text1"/>
          <w:szCs w:val="24"/>
          <w:lang w:val="es-MX" w:eastAsia="ar-SA"/>
        </w:rPr>
        <w:t xml:space="preserve"> Red social que permita interactuar entre usuarios en tiempo real en un servidor local</w:t>
      </w:r>
    </w:p>
    <w:p w:rsidR="0043331E" w:rsidRPr="00296F84" w:rsidRDefault="0043331E" w:rsidP="0043331E">
      <w:pPr>
        <w:pStyle w:val="BodyText"/>
        <w:widowControl/>
        <w:tabs>
          <w:tab w:val="left" w:pos="2880"/>
        </w:tabs>
        <w:spacing w:after="0"/>
        <w:jc w:val="both"/>
        <w:rPr>
          <w:rFonts w:ascii="Arial" w:eastAsia="Times New Roman" w:hAnsi="Arial" w:cs="Arial"/>
          <w:color w:val="000000" w:themeColor="text1"/>
          <w:szCs w:val="24"/>
          <w:lang w:val="es-MX" w:eastAsia="ar-SA"/>
        </w:rPr>
      </w:pPr>
    </w:p>
    <w:p w:rsidR="0043331E" w:rsidRPr="00296F84" w:rsidRDefault="0043331E" w:rsidP="0043331E">
      <w:pPr>
        <w:pStyle w:val="BodyText"/>
        <w:widowControl/>
        <w:numPr>
          <w:ilvl w:val="0"/>
          <w:numId w:val="4"/>
        </w:numPr>
        <w:tabs>
          <w:tab w:val="left" w:pos="1080"/>
          <w:tab w:val="left" w:pos="2880"/>
        </w:tabs>
        <w:spacing w:after="0"/>
        <w:jc w:val="both"/>
        <w:rPr>
          <w:rFonts w:ascii="Arial" w:eastAsia="Times New Roman" w:hAnsi="Arial" w:cs="Arial"/>
          <w:color w:val="000000" w:themeColor="text1"/>
          <w:szCs w:val="24"/>
          <w:lang w:val="es-MX" w:eastAsia="ar-SA"/>
        </w:rPr>
      </w:pPr>
      <w:r w:rsidRPr="00296F84">
        <w:rPr>
          <w:rFonts w:ascii="Arial" w:eastAsia="Times New Roman" w:hAnsi="Arial" w:cs="Arial"/>
          <w:b/>
          <w:color w:val="000000" w:themeColor="text1"/>
          <w:szCs w:val="24"/>
          <w:lang w:val="es-MX" w:eastAsia="ar-SA"/>
        </w:rPr>
        <w:t>Restricciones:</w:t>
      </w:r>
      <w:r w:rsidRPr="00296F84">
        <w:rPr>
          <w:rFonts w:ascii="Arial" w:eastAsia="Times New Roman" w:hAnsi="Arial" w:cs="Arial"/>
          <w:color w:val="000000" w:themeColor="text1"/>
          <w:szCs w:val="24"/>
          <w:lang w:val="es-MX" w:eastAsia="ar-SA"/>
        </w:rPr>
        <w:t xml:space="preserve"> supuestos sobresalientes y restricciones de diseño.</w:t>
      </w:r>
    </w:p>
    <w:p w:rsidR="0043331E" w:rsidRPr="00296F84" w:rsidRDefault="0043331E" w:rsidP="0043331E">
      <w:pPr>
        <w:pStyle w:val="BodyText"/>
        <w:widowControl/>
        <w:tabs>
          <w:tab w:val="left" w:pos="2880"/>
        </w:tabs>
        <w:spacing w:after="0"/>
        <w:jc w:val="both"/>
        <w:rPr>
          <w:rFonts w:ascii="Arial" w:eastAsia="Times New Roman" w:hAnsi="Arial" w:cs="Arial"/>
          <w:color w:val="000000" w:themeColor="text1"/>
          <w:szCs w:val="24"/>
          <w:lang w:val="es-MX" w:eastAsia="ar-SA"/>
        </w:rPr>
      </w:pPr>
    </w:p>
    <w:p w:rsidR="0043331E" w:rsidRPr="00296F84" w:rsidRDefault="0043331E" w:rsidP="0043331E">
      <w:pPr>
        <w:pStyle w:val="BodyText"/>
        <w:widowControl/>
        <w:numPr>
          <w:ilvl w:val="0"/>
          <w:numId w:val="4"/>
        </w:numPr>
        <w:tabs>
          <w:tab w:val="left" w:pos="1080"/>
          <w:tab w:val="left" w:pos="2880"/>
        </w:tabs>
        <w:spacing w:after="0"/>
        <w:jc w:val="both"/>
        <w:rPr>
          <w:rFonts w:ascii="Arial" w:eastAsia="Times New Roman" w:hAnsi="Arial" w:cs="Arial"/>
          <w:color w:val="000000" w:themeColor="text1"/>
          <w:szCs w:val="24"/>
          <w:lang w:val="es-MX" w:eastAsia="ar-SA"/>
        </w:rPr>
      </w:pPr>
      <w:r w:rsidRPr="00296F84">
        <w:rPr>
          <w:rFonts w:ascii="Arial" w:eastAsia="Times New Roman" w:hAnsi="Arial" w:cs="Arial"/>
          <w:b/>
          <w:color w:val="000000" w:themeColor="text1"/>
          <w:szCs w:val="24"/>
          <w:lang w:val="es-MX" w:eastAsia="ar-SA"/>
        </w:rPr>
        <w:t>Otros requerimientos del producto:</w:t>
      </w:r>
      <w:r w:rsidRPr="00296F84">
        <w:rPr>
          <w:rFonts w:ascii="Arial" w:eastAsia="Times New Roman" w:hAnsi="Arial" w:cs="Arial"/>
          <w:color w:val="000000" w:themeColor="text1"/>
          <w:szCs w:val="24"/>
          <w:lang w:val="es-MX" w:eastAsia="ar-SA"/>
        </w:rPr>
        <w:t xml:space="preserve"> estándares aplicables al proyecto, requerimientos de software y hardware.</w:t>
      </w:r>
    </w:p>
    <w:p w:rsidR="0043331E" w:rsidRPr="00296F84" w:rsidRDefault="0043331E" w:rsidP="0043331E">
      <w:pPr>
        <w:pStyle w:val="BodyText"/>
        <w:widowControl/>
        <w:tabs>
          <w:tab w:val="left" w:pos="2880"/>
        </w:tabs>
        <w:spacing w:after="0"/>
        <w:jc w:val="both"/>
        <w:rPr>
          <w:rFonts w:ascii="Arial" w:eastAsia="Times New Roman" w:hAnsi="Arial" w:cs="Arial"/>
          <w:color w:val="000000" w:themeColor="text1"/>
          <w:szCs w:val="24"/>
          <w:lang w:val="es-MX" w:eastAsia="ar-SA"/>
        </w:rPr>
      </w:pPr>
    </w:p>
    <w:p w:rsidR="0043331E" w:rsidRPr="00296F84" w:rsidRDefault="0043331E" w:rsidP="0043331E">
      <w:pPr>
        <w:pStyle w:val="BodyText"/>
        <w:widowControl/>
        <w:numPr>
          <w:ilvl w:val="0"/>
          <w:numId w:val="4"/>
        </w:numPr>
        <w:tabs>
          <w:tab w:val="left" w:pos="1080"/>
          <w:tab w:val="left" w:pos="2880"/>
        </w:tabs>
        <w:spacing w:after="0"/>
        <w:jc w:val="both"/>
        <w:rPr>
          <w:rFonts w:ascii="Arial" w:eastAsia="Times New Roman" w:hAnsi="Arial" w:cs="Arial"/>
          <w:color w:val="000000" w:themeColor="text1"/>
          <w:szCs w:val="24"/>
          <w:lang w:val="es-MX" w:eastAsia="ar-SA"/>
        </w:rPr>
      </w:pPr>
      <w:r w:rsidRPr="00296F84">
        <w:rPr>
          <w:rFonts w:ascii="Arial" w:eastAsia="Times New Roman" w:hAnsi="Arial" w:cs="Arial"/>
          <w:b/>
          <w:color w:val="000000" w:themeColor="text1"/>
          <w:szCs w:val="24"/>
          <w:lang w:val="es-MX" w:eastAsia="ar-SA"/>
        </w:rPr>
        <w:t>Requerimientos de documentación:</w:t>
      </w:r>
      <w:r w:rsidRPr="00296F84">
        <w:rPr>
          <w:rFonts w:ascii="Arial" w:eastAsia="Times New Roman" w:hAnsi="Arial" w:cs="Arial"/>
          <w:color w:val="000000" w:themeColor="text1"/>
          <w:szCs w:val="24"/>
          <w:lang w:val="es-MX" w:eastAsia="ar-SA"/>
        </w:rPr>
        <w:t xml:space="preserve"> documentación para dar soporte a una implementación y ejecución exitosa de la aplicación.</w:t>
      </w:r>
    </w:p>
    <w:p w:rsidR="0043331E" w:rsidRPr="00296F84" w:rsidRDefault="0043331E" w:rsidP="0043331E">
      <w:pPr>
        <w:pStyle w:val="BodyText"/>
        <w:rPr>
          <w:rFonts w:ascii="Arial" w:eastAsia="Times New Roman" w:hAnsi="Arial" w:cs="Arial"/>
          <w:color w:val="000000" w:themeColor="text1"/>
          <w:szCs w:val="24"/>
          <w:lang w:val="es-MX" w:eastAsia="ar-SA"/>
        </w:rPr>
      </w:pPr>
    </w:p>
    <w:p w:rsidR="0043331E" w:rsidRPr="00296F84" w:rsidRDefault="0043331E" w:rsidP="00337F74">
      <w:pPr>
        <w:pStyle w:val="Heading3"/>
        <w:rPr>
          <w:lang w:eastAsia="ar-SA"/>
        </w:rPr>
      </w:pPr>
      <w:bookmarkStart w:id="19" w:name="_Toc496900252"/>
      <w:bookmarkStart w:id="20" w:name="_Toc498155224"/>
      <w:r w:rsidRPr="00296F84">
        <w:rPr>
          <w:lang w:eastAsia="ar-SA"/>
        </w:rPr>
        <w:t>Resumen</w:t>
      </w:r>
      <w:bookmarkEnd w:id="19"/>
      <w:bookmarkEnd w:id="20"/>
    </w:p>
    <w:p w:rsidR="0043331E" w:rsidRPr="00296F84" w:rsidRDefault="0043331E" w:rsidP="009E34FA">
      <w:pPr>
        <w:rPr>
          <w:lang w:val="es-ES" w:eastAsia="ar-SA"/>
        </w:rPr>
      </w:pPr>
      <w:bookmarkStart w:id="21" w:name="_Toc496900253"/>
      <w:r w:rsidRPr="00296F84">
        <w:rPr>
          <w:lang w:val="es-ES" w:eastAsia="ar-SA"/>
        </w:rPr>
        <w:t>Oportunidades de Negocio</w:t>
      </w:r>
      <w:bookmarkEnd w:id="21"/>
    </w:p>
    <w:p w:rsidR="0043331E" w:rsidRPr="00296F84" w:rsidRDefault="0043331E" w:rsidP="0043331E">
      <w:pPr>
        <w:pStyle w:val="BodyText"/>
        <w:ind w:left="1440"/>
        <w:jc w:val="both"/>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Incursionar en el desarrollo web</w:t>
      </w:r>
    </w:p>
    <w:p w:rsidR="0043331E" w:rsidRPr="00296F84" w:rsidRDefault="0043331E" w:rsidP="0043331E">
      <w:pPr>
        <w:pStyle w:val="BodyText"/>
        <w:tabs>
          <w:tab w:val="left" w:pos="3647"/>
        </w:tabs>
        <w:ind w:left="1440"/>
        <w:jc w:val="both"/>
        <w:rPr>
          <w:rFonts w:ascii="Arial" w:eastAsia="Times New Roman" w:hAnsi="Arial" w:cs="Arial"/>
          <w:color w:val="000000" w:themeColor="text1"/>
          <w:szCs w:val="24"/>
          <w:lang w:val="es-ES" w:eastAsia="ar-SA"/>
        </w:rPr>
      </w:pPr>
    </w:p>
    <w:p w:rsidR="0043331E" w:rsidRDefault="0043331E" w:rsidP="00BA4CA0">
      <w:pPr>
        <w:pStyle w:val="BodyText"/>
        <w:tabs>
          <w:tab w:val="left" w:pos="3647"/>
        </w:tabs>
        <w:ind w:left="1440"/>
        <w:jc w:val="both"/>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La elaboración de una red social utilizando frameworks nos abrirá las puertas del conocimiento a posibles ofertas de diferentes empresas que se dedican a la fabr</w:t>
      </w:r>
      <w:r w:rsidR="00BA4CA0">
        <w:rPr>
          <w:rFonts w:ascii="Arial" w:eastAsia="Times New Roman" w:hAnsi="Arial" w:cs="Arial"/>
          <w:color w:val="000000" w:themeColor="text1"/>
          <w:szCs w:val="24"/>
          <w:lang w:val="es-ES" w:eastAsia="ar-SA"/>
        </w:rPr>
        <w:t>icación de software a la medida</w:t>
      </w:r>
    </w:p>
    <w:p w:rsidR="00BA4CA0" w:rsidRPr="00BA4CA0" w:rsidRDefault="00BA4CA0" w:rsidP="00BA4CA0">
      <w:pPr>
        <w:pStyle w:val="BodyText"/>
        <w:tabs>
          <w:tab w:val="left" w:pos="3647"/>
        </w:tabs>
        <w:ind w:left="1440"/>
        <w:jc w:val="both"/>
        <w:rPr>
          <w:rFonts w:ascii="Arial" w:eastAsia="Times New Roman" w:hAnsi="Arial" w:cs="Arial"/>
          <w:color w:val="000000" w:themeColor="text1"/>
          <w:szCs w:val="24"/>
          <w:lang w:val="es-ES" w:eastAsia="ar-SA"/>
        </w:rPr>
      </w:pPr>
    </w:p>
    <w:p w:rsidR="0043331E" w:rsidRPr="00296F84" w:rsidRDefault="0043331E" w:rsidP="009E34FA">
      <w:pPr>
        <w:rPr>
          <w:lang w:val="es-ES" w:eastAsia="ar-SA"/>
        </w:rPr>
      </w:pPr>
      <w:bookmarkStart w:id="22" w:name="_Toc496900254"/>
      <w:r w:rsidRPr="00296F84">
        <w:rPr>
          <w:lang w:val="es-ES" w:eastAsia="ar-SA"/>
        </w:rPr>
        <w:t>Declaración del Problema</w:t>
      </w:r>
      <w:bookmarkEnd w:id="22"/>
    </w:p>
    <w:p w:rsidR="0043331E" w:rsidRDefault="0043331E" w:rsidP="0043331E">
      <w:pPr>
        <w:tabs>
          <w:tab w:val="left" w:pos="2160"/>
        </w:tabs>
        <w:ind w:left="1440"/>
        <w:jc w:val="both"/>
        <w:rPr>
          <w:rFonts w:cs="Arial"/>
          <w:color w:val="000000" w:themeColor="text1"/>
          <w:szCs w:val="24"/>
          <w:lang w:eastAsia="ar-SA"/>
        </w:rPr>
      </w:pPr>
      <w:r w:rsidRPr="00296F84">
        <w:rPr>
          <w:rFonts w:cs="Arial"/>
          <w:color w:val="000000" w:themeColor="text1"/>
          <w:szCs w:val="24"/>
          <w:lang w:eastAsia="ar-SA"/>
        </w:rPr>
        <w:t xml:space="preserve">Se requiere desarrollar una </w:t>
      </w:r>
      <w:r w:rsidR="008F3BF5" w:rsidRPr="00296F84">
        <w:rPr>
          <w:rFonts w:cs="Arial"/>
          <w:color w:val="000000" w:themeColor="text1"/>
          <w:szCs w:val="24"/>
          <w:lang w:eastAsia="ar-SA"/>
        </w:rPr>
        <w:t>plataforma</w:t>
      </w:r>
      <w:r w:rsidRPr="00296F84">
        <w:rPr>
          <w:rFonts w:cs="Arial"/>
          <w:color w:val="000000" w:themeColor="text1"/>
          <w:szCs w:val="24"/>
          <w:lang w:eastAsia="ar-SA"/>
        </w:rPr>
        <w:t xml:space="preserve"> que permita acreditar el 100% de calificación del proyecto final de la materia “Taller de programación web “ </w:t>
      </w:r>
    </w:p>
    <w:p w:rsidR="00BA4CA0" w:rsidRPr="00296F84" w:rsidRDefault="00BA4CA0" w:rsidP="0043331E">
      <w:pPr>
        <w:tabs>
          <w:tab w:val="left" w:pos="2160"/>
        </w:tabs>
        <w:ind w:left="1440"/>
        <w:jc w:val="both"/>
        <w:rPr>
          <w:rFonts w:cs="Arial"/>
          <w:color w:val="000000" w:themeColor="text1"/>
          <w:szCs w:val="24"/>
          <w:lang w:eastAsia="ar-SA"/>
        </w:rPr>
      </w:pPr>
    </w:p>
    <w:p w:rsidR="0043331E" w:rsidRPr="00BA4CA0" w:rsidRDefault="0043331E" w:rsidP="00BA4CA0">
      <w:pPr>
        <w:pStyle w:val="Heading4"/>
        <w:rPr>
          <w:lang w:eastAsia="ar-SA"/>
        </w:rPr>
      </w:pPr>
      <w:bookmarkStart w:id="23" w:name="_Toc496900255"/>
      <w:r w:rsidRPr="00296F84">
        <w:rPr>
          <w:lang w:eastAsia="ar-SA"/>
        </w:rPr>
        <w:lastRenderedPageBreak/>
        <w:t>Alcance del proyecto</w:t>
      </w:r>
      <w:bookmarkEnd w:id="23"/>
    </w:p>
    <w:p w:rsidR="0043331E" w:rsidRPr="00296F84" w:rsidRDefault="0043331E" w:rsidP="00337F74">
      <w:pPr>
        <w:pStyle w:val="Heading4"/>
        <w:rPr>
          <w:rFonts w:eastAsia="Times New Roman"/>
          <w:lang w:eastAsia="ar-SA"/>
        </w:rPr>
      </w:pPr>
      <w:bookmarkStart w:id="24" w:name="_Toc496900256"/>
      <w:r w:rsidRPr="00296F84">
        <w:rPr>
          <w:rFonts w:eastAsia="Times New Roman"/>
          <w:lang w:eastAsia="ar-SA"/>
        </w:rPr>
        <w:t>Declaración del Problema</w:t>
      </w:r>
      <w:bookmarkEnd w:id="24"/>
    </w:p>
    <w:p w:rsidR="0043331E" w:rsidRPr="00296F84" w:rsidRDefault="0043331E" w:rsidP="0043331E">
      <w:pPr>
        <w:pStyle w:val="InfoBlue"/>
        <w:rPr>
          <w:color w:val="000000" w:themeColor="text1"/>
          <w:szCs w:val="24"/>
        </w:rPr>
      </w:pPr>
      <w:r w:rsidRPr="00296F84">
        <w:rPr>
          <w:color w:val="000000" w:themeColor="text1"/>
          <w:szCs w:val="24"/>
        </w:rPr>
        <w:t>[Provee de una declaración que resume el problema a resolver por este proyecto. Se usará el siguiente formato:]</w:t>
      </w:r>
    </w:p>
    <w:p w:rsidR="0043331E" w:rsidRPr="00296F84" w:rsidRDefault="0043331E" w:rsidP="0043331E">
      <w:pPr>
        <w:pStyle w:val="BodyText"/>
        <w:rPr>
          <w:rFonts w:ascii="Arial" w:eastAsia="Times New Roman" w:hAnsi="Arial" w:cs="Arial"/>
          <w:color w:val="000000" w:themeColor="text1"/>
          <w:szCs w:val="24"/>
          <w:lang w:val="es-MX" w:eastAsia="ar-SA"/>
        </w:rPr>
      </w:pPr>
    </w:p>
    <w:tbl>
      <w:tblPr>
        <w:tblW w:w="0" w:type="auto"/>
        <w:tblInd w:w="813" w:type="dxa"/>
        <w:tblLayout w:type="fixed"/>
        <w:tblLook w:val="0000" w:firstRow="0" w:lastRow="0" w:firstColumn="0" w:lastColumn="0" w:noHBand="0" w:noVBand="0"/>
      </w:tblPr>
      <w:tblGrid>
        <w:gridCol w:w="2339"/>
        <w:gridCol w:w="6440"/>
      </w:tblGrid>
      <w:tr w:rsidR="0043331E" w:rsidRPr="00296F84" w:rsidTr="008E6D39">
        <w:tc>
          <w:tcPr>
            <w:tcW w:w="2339" w:type="dxa"/>
            <w:tcBorders>
              <w:top w:val="single" w:sz="4" w:space="0" w:color="000000"/>
              <w:left w:val="single" w:sz="4" w:space="0" w:color="000000"/>
              <w:bottom w:val="single" w:sz="4" w:space="0" w:color="000000"/>
            </w:tcBorders>
            <w:shd w:val="clear" w:color="auto" w:fill="F3F3F3"/>
            <w:vAlign w:val="center"/>
          </w:tcPr>
          <w:p w:rsidR="0043331E" w:rsidRPr="00296F84" w:rsidRDefault="0043331E" w:rsidP="008E6D39">
            <w:pPr>
              <w:pStyle w:val="BodyText"/>
              <w:keepNext/>
              <w:snapToGrid w:val="0"/>
              <w:ind w:left="72"/>
              <w:rPr>
                <w:rFonts w:ascii="Arial" w:eastAsia="Times New Roman" w:hAnsi="Arial" w:cs="Arial"/>
                <w:color w:val="000000" w:themeColor="text1"/>
                <w:szCs w:val="24"/>
                <w:lang w:val="es-MX" w:eastAsia="ar-SA"/>
              </w:rPr>
            </w:pPr>
            <w:r w:rsidRPr="00296F84">
              <w:rPr>
                <w:rFonts w:ascii="Arial" w:eastAsia="Times New Roman" w:hAnsi="Arial" w:cs="Arial"/>
                <w:color w:val="000000" w:themeColor="text1"/>
                <w:szCs w:val="24"/>
                <w:lang w:val="es-MX" w:eastAsia="ar-SA"/>
              </w:rPr>
              <w:t>Problema</w:t>
            </w:r>
          </w:p>
        </w:tc>
        <w:tc>
          <w:tcPr>
            <w:tcW w:w="6440" w:type="dxa"/>
            <w:tcBorders>
              <w:top w:val="single" w:sz="4" w:space="0" w:color="000000"/>
              <w:left w:val="single" w:sz="4" w:space="0" w:color="000000"/>
              <w:bottom w:val="single" w:sz="4" w:space="0" w:color="000000"/>
              <w:right w:val="single" w:sz="4" w:space="0" w:color="000000"/>
            </w:tcBorders>
          </w:tcPr>
          <w:p w:rsidR="0043331E" w:rsidRPr="00296F84" w:rsidRDefault="0043331E" w:rsidP="008E6D39">
            <w:pPr>
              <w:pStyle w:val="BodyText"/>
              <w:snapToGrid w:val="0"/>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No contar con una propuesta para el proyecto final de la materia “Taller de programación VII</w:t>
            </w:r>
          </w:p>
        </w:tc>
      </w:tr>
      <w:tr w:rsidR="0043331E" w:rsidRPr="00296F84" w:rsidTr="008E6D39">
        <w:tc>
          <w:tcPr>
            <w:tcW w:w="2339" w:type="dxa"/>
            <w:tcBorders>
              <w:left w:val="single" w:sz="4" w:space="0" w:color="000000"/>
              <w:bottom w:val="single" w:sz="4" w:space="0" w:color="000000"/>
            </w:tcBorders>
            <w:shd w:val="clear" w:color="auto" w:fill="F3F3F3"/>
            <w:vAlign w:val="center"/>
          </w:tcPr>
          <w:p w:rsidR="0043331E" w:rsidRPr="00296F84" w:rsidRDefault="0043331E" w:rsidP="008E6D39">
            <w:pPr>
              <w:pStyle w:val="BodyText"/>
              <w:keepNext/>
              <w:snapToGrid w:val="0"/>
              <w:ind w:left="72"/>
              <w:rPr>
                <w:rFonts w:ascii="Arial" w:eastAsia="Times New Roman" w:hAnsi="Arial" w:cs="Arial"/>
                <w:color w:val="000000" w:themeColor="text1"/>
                <w:szCs w:val="24"/>
                <w:lang w:val="es-MX" w:eastAsia="ar-SA"/>
              </w:rPr>
            </w:pPr>
            <w:r w:rsidRPr="00296F84">
              <w:rPr>
                <w:rFonts w:ascii="Arial" w:eastAsia="Times New Roman" w:hAnsi="Arial" w:cs="Arial"/>
                <w:color w:val="000000" w:themeColor="text1"/>
                <w:szCs w:val="24"/>
                <w:lang w:val="es-MX" w:eastAsia="ar-SA"/>
              </w:rPr>
              <w:t>Afecta</w:t>
            </w:r>
          </w:p>
        </w:tc>
        <w:tc>
          <w:tcPr>
            <w:tcW w:w="6440" w:type="dxa"/>
            <w:tcBorders>
              <w:left w:val="single" w:sz="4" w:space="0" w:color="000000"/>
              <w:bottom w:val="single" w:sz="4" w:space="0" w:color="000000"/>
              <w:right w:val="single" w:sz="4" w:space="0" w:color="000000"/>
            </w:tcBorders>
          </w:tcPr>
          <w:p w:rsidR="0043331E" w:rsidRPr="00296F84" w:rsidRDefault="0043331E" w:rsidP="008E6D39">
            <w:pPr>
              <w:pStyle w:val="InfoBlue"/>
              <w:snapToGrid w:val="0"/>
              <w:rPr>
                <w:rFonts w:eastAsia="Times New Roman"/>
                <w:color w:val="000000" w:themeColor="text1"/>
                <w:szCs w:val="24"/>
                <w:lang w:eastAsia="ar-SA"/>
              </w:rPr>
            </w:pPr>
            <w:r w:rsidRPr="00296F84">
              <w:rPr>
                <w:rFonts w:eastAsia="Times New Roman"/>
                <w:color w:val="000000" w:themeColor="text1"/>
                <w:szCs w:val="24"/>
                <w:lang w:eastAsia="ar-SA"/>
              </w:rPr>
              <w:t>La calificación final</w:t>
            </w:r>
          </w:p>
          <w:p w:rsidR="0043331E" w:rsidRPr="00296F84" w:rsidRDefault="0043331E" w:rsidP="008E6D39">
            <w:pPr>
              <w:pStyle w:val="BodyText"/>
              <w:rPr>
                <w:rFonts w:ascii="Arial" w:eastAsia="Times New Roman" w:hAnsi="Arial" w:cs="Arial"/>
                <w:color w:val="000000" w:themeColor="text1"/>
                <w:szCs w:val="24"/>
                <w:lang w:val="es-MX" w:eastAsia="ar-SA"/>
              </w:rPr>
            </w:pPr>
          </w:p>
        </w:tc>
      </w:tr>
      <w:tr w:rsidR="0043331E" w:rsidRPr="00296F84" w:rsidTr="008E6D39">
        <w:tc>
          <w:tcPr>
            <w:tcW w:w="2339" w:type="dxa"/>
            <w:tcBorders>
              <w:left w:val="single" w:sz="4" w:space="0" w:color="000000"/>
              <w:bottom w:val="single" w:sz="4" w:space="0" w:color="000000"/>
            </w:tcBorders>
            <w:shd w:val="clear" w:color="auto" w:fill="F3F3F3"/>
            <w:vAlign w:val="center"/>
          </w:tcPr>
          <w:p w:rsidR="0043331E" w:rsidRPr="00296F84" w:rsidRDefault="0043331E" w:rsidP="008E6D39">
            <w:pPr>
              <w:pStyle w:val="BodyText"/>
              <w:keepNext/>
              <w:snapToGrid w:val="0"/>
              <w:ind w:left="72"/>
              <w:rPr>
                <w:rFonts w:ascii="Arial" w:eastAsia="Times New Roman" w:hAnsi="Arial" w:cs="Arial"/>
                <w:color w:val="000000" w:themeColor="text1"/>
                <w:szCs w:val="24"/>
                <w:lang w:val="es-MX" w:eastAsia="ar-SA"/>
              </w:rPr>
            </w:pPr>
            <w:r w:rsidRPr="00296F84">
              <w:rPr>
                <w:rFonts w:ascii="Arial" w:eastAsia="Times New Roman" w:hAnsi="Arial" w:cs="Arial"/>
                <w:color w:val="000000" w:themeColor="text1"/>
                <w:szCs w:val="24"/>
                <w:lang w:val="es-MX" w:eastAsia="ar-SA"/>
              </w:rPr>
              <w:t>Cuyo impacto es</w:t>
            </w:r>
          </w:p>
        </w:tc>
        <w:tc>
          <w:tcPr>
            <w:tcW w:w="6440" w:type="dxa"/>
            <w:tcBorders>
              <w:left w:val="single" w:sz="4" w:space="0" w:color="000000"/>
              <w:bottom w:val="single" w:sz="4" w:space="0" w:color="000000"/>
              <w:right w:val="single" w:sz="4" w:space="0" w:color="000000"/>
            </w:tcBorders>
          </w:tcPr>
          <w:p w:rsidR="0043331E" w:rsidRPr="00296F84" w:rsidRDefault="0043331E" w:rsidP="008E6D39">
            <w:pPr>
              <w:pStyle w:val="BodyText"/>
              <w:snapToGrid w:val="0"/>
              <w:rPr>
                <w:rFonts w:ascii="Arial" w:eastAsia="Times New Roman" w:hAnsi="Arial" w:cs="Arial"/>
                <w:color w:val="000000" w:themeColor="text1"/>
                <w:szCs w:val="24"/>
                <w:lang w:val="es-MX" w:eastAsia="ar-SA"/>
              </w:rPr>
            </w:pPr>
            <w:r w:rsidRPr="00296F84">
              <w:rPr>
                <w:rFonts w:ascii="Arial" w:eastAsia="Times New Roman" w:hAnsi="Arial" w:cs="Arial"/>
                <w:color w:val="000000" w:themeColor="text1"/>
                <w:szCs w:val="24"/>
                <w:lang w:val="es-MX" w:eastAsia="ar-SA"/>
              </w:rPr>
              <w:t xml:space="preserve"> Una baja calificación o en su totalidad no acreditar la materia</w:t>
            </w:r>
          </w:p>
        </w:tc>
      </w:tr>
      <w:tr w:rsidR="0043331E" w:rsidRPr="00296F84" w:rsidTr="008E6D39">
        <w:tc>
          <w:tcPr>
            <w:tcW w:w="2339" w:type="dxa"/>
            <w:tcBorders>
              <w:left w:val="single" w:sz="4" w:space="0" w:color="000000"/>
              <w:bottom w:val="single" w:sz="4" w:space="0" w:color="000000"/>
            </w:tcBorders>
            <w:shd w:val="clear" w:color="auto" w:fill="F3F3F3"/>
            <w:vAlign w:val="center"/>
          </w:tcPr>
          <w:p w:rsidR="0043331E" w:rsidRPr="00296F84" w:rsidRDefault="0043331E" w:rsidP="008E6D39">
            <w:pPr>
              <w:pStyle w:val="BodyText"/>
              <w:snapToGrid w:val="0"/>
              <w:ind w:left="72"/>
              <w:rPr>
                <w:rFonts w:ascii="Arial" w:eastAsia="Times New Roman" w:hAnsi="Arial" w:cs="Arial"/>
                <w:color w:val="000000" w:themeColor="text1"/>
                <w:szCs w:val="24"/>
                <w:lang w:val="es-MX" w:eastAsia="ar-SA"/>
              </w:rPr>
            </w:pPr>
            <w:r w:rsidRPr="00296F84">
              <w:rPr>
                <w:rFonts w:ascii="Arial" w:eastAsia="Times New Roman" w:hAnsi="Arial" w:cs="Arial"/>
                <w:color w:val="000000" w:themeColor="text1"/>
                <w:szCs w:val="24"/>
                <w:lang w:val="es-MX" w:eastAsia="ar-SA"/>
              </w:rPr>
              <w:t>Una solución exitosa puede ser</w:t>
            </w:r>
          </w:p>
        </w:tc>
        <w:tc>
          <w:tcPr>
            <w:tcW w:w="6440" w:type="dxa"/>
            <w:tcBorders>
              <w:left w:val="single" w:sz="4" w:space="0" w:color="000000"/>
              <w:bottom w:val="single" w:sz="4" w:space="0" w:color="000000"/>
              <w:right w:val="single" w:sz="4" w:space="0" w:color="000000"/>
            </w:tcBorders>
          </w:tcPr>
          <w:p w:rsidR="0043331E" w:rsidRPr="00296F84" w:rsidRDefault="0043331E" w:rsidP="008E6D39">
            <w:pPr>
              <w:pStyle w:val="BodyText"/>
              <w:snapToGrid w:val="0"/>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El desarrollo web de una aplicación de una red social</w:t>
            </w:r>
          </w:p>
        </w:tc>
      </w:tr>
    </w:tbl>
    <w:p w:rsidR="0043331E" w:rsidRPr="00296F84" w:rsidRDefault="0043331E" w:rsidP="0043331E">
      <w:pPr>
        <w:pStyle w:val="Header"/>
        <w:rPr>
          <w:rFonts w:ascii="Arial" w:hAnsi="Arial" w:cs="Arial"/>
          <w:color w:val="000000" w:themeColor="text1"/>
          <w:lang w:val="es-ES_tradnl"/>
        </w:rPr>
      </w:pPr>
    </w:p>
    <w:p w:rsidR="0043331E" w:rsidRPr="00BA4CA0" w:rsidRDefault="0043331E" w:rsidP="00BA4CA0">
      <w:pPr>
        <w:pStyle w:val="Heading4"/>
        <w:rPr>
          <w:rFonts w:eastAsia="Times New Roman"/>
          <w:lang w:eastAsia="ar-SA"/>
        </w:rPr>
      </w:pPr>
      <w:bookmarkStart w:id="25" w:name="_Toc496900257"/>
      <w:r w:rsidRPr="00296F84">
        <w:rPr>
          <w:rFonts w:eastAsia="Times New Roman"/>
          <w:lang w:eastAsia="ar-SA"/>
        </w:rPr>
        <w:t>Posicionamiento del Producto</w:t>
      </w:r>
      <w:bookmarkEnd w:id="25"/>
    </w:p>
    <w:p w:rsidR="0043331E" w:rsidRPr="00296F84" w:rsidRDefault="0043331E" w:rsidP="0043331E">
      <w:pPr>
        <w:pStyle w:val="InfoBlue"/>
        <w:rPr>
          <w:color w:val="000000" w:themeColor="text1"/>
          <w:szCs w:val="24"/>
        </w:rPr>
      </w:pPr>
      <w:r w:rsidRPr="00296F84">
        <w:rPr>
          <w:color w:val="000000" w:themeColor="text1"/>
          <w:szCs w:val="24"/>
        </w:rPr>
        <w:t>[Provee de una declaración general que resume a un alto nivel, la posición única que el producto busca cubrir en el mercado. Comunica el objetivo que busca cubrir la aplicación y la importancia del proyecto a todas las personas involucradas.]</w:t>
      </w:r>
    </w:p>
    <w:p w:rsidR="0043331E" w:rsidRPr="00296F84" w:rsidRDefault="0043331E" w:rsidP="0043331E">
      <w:pPr>
        <w:pStyle w:val="BodyText"/>
        <w:rPr>
          <w:rFonts w:ascii="Arial" w:eastAsia="Times New Roman" w:hAnsi="Arial" w:cs="Arial"/>
          <w:color w:val="000000" w:themeColor="text1"/>
          <w:szCs w:val="24"/>
          <w:lang w:val="es-ES" w:eastAsia="ar-SA"/>
        </w:rPr>
      </w:pPr>
    </w:p>
    <w:tbl>
      <w:tblPr>
        <w:tblW w:w="0" w:type="auto"/>
        <w:jc w:val="center"/>
        <w:tblLayout w:type="fixed"/>
        <w:tblLook w:val="0000" w:firstRow="0" w:lastRow="0" w:firstColumn="0" w:lastColumn="0" w:noHBand="0" w:noVBand="0"/>
      </w:tblPr>
      <w:tblGrid>
        <w:gridCol w:w="2394"/>
        <w:gridCol w:w="6527"/>
      </w:tblGrid>
      <w:tr w:rsidR="0043331E" w:rsidRPr="00296F84" w:rsidTr="008F3BF5">
        <w:trPr>
          <w:jc w:val="center"/>
        </w:trPr>
        <w:tc>
          <w:tcPr>
            <w:tcW w:w="2394" w:type="dxa"/>
            <w:tcBorders>
              <w:top w:val="double" w:sz="1" w:space="0" w:color="C0C0C0"/>
              <w:left w:val="double" w:sz="1" w:space="0" w:color="C0C0C0"/>
              <w:bottom w:val="double" w:sz="1" w:space="0" w:color="C0C0C0"/>
            </w:tcBorders>
            <w:shd w:val="clear" w:color="auto" w:fill="auto"/>
          </w:tcPr>
          <w:p w:rsidR="0043331E" w:rsidRPr="00296F84" w:rsidRDefault="0043331E" w:rsidP="008F3BF5">
            <w:pPr>
              <w:ind w:firstLine="25"/>
              <w:rPr>
                <w:rFonts w:cs="Arial"/>
                <w:color w:val="000000" w:themeColor="text1"/>
              </w:rPr>
            </w:pPr>
            <w:r w:rsidRPr="00296F84">
              <w:rPr>
                <w:rFonts w:cs="Arial"/>
                <w:color w:val="000000" w:themeColor="text1"/>
              </w:rPr>
              <w:t>Para</w:t>
            </w:r>
          </w:p>
        </w:tc>
        <w:tc>
          <w:tcPr>
            <w:tcW w:w="6527" w:type="dxa"/>
            <w:tcBorders>
              <w:top w:val="double" w:sz="1" w:space="0" w:color="C0C0C0"/>
              <w:left w:val="double" w:sz="1" w:space="0" w:color="C0C0C0"/>
              <w:bottom w:val="double" w:sz="1" w:space="0" w:color="C0C0C0"/>
              <w:right w:val="double" w:sz="1" w:space="0" w:color="C0C0C0"/>
            </w:tcBorders>
          </w:tcPr>
          <w:p w:rsidR="0043331E" w:rsidRPr="00296F84" w:rsidRDefault="0043331E" w:rsidP="008E6D39">
            <w:pPr>
              <w:snapToGrid w:val="0"/>
              <w:rPr>
                <w:rFonts w:cs="Arial"/>
                <w:color w:val="000000" w:themeColor="text1"/>
                <w:szCs w:val="24"/>
                <w:lang w:val="es-ES" w:eastAsia="ar-SA"/>
              </w:rPr>
            </w:pPr>
            <w:r w:rsidRPr="00296F84">
              <w:rPr>
                <w:rFonts w:cs="Arial"/>
                <w:color w:val="000000" w:themeColor="text1"/>
                <w:szCs w:val="24"/>
                <w:lang w:val="es-ES" w:eastAsia="ar-SA"/>
              </w:rPr>
              <w:t>Universidad Americana de Acapulco</w:t>
            </w:r>
          </w:p>
        </w:tc>
      </w:tr>
      <w:tr w:rsidR="0043331E" w:rsidRPr="00296F84" w:rsidTr="008F3BF5">
        <w:trPr>
          <w:jc w:val="center"/>
        </w:trPr>
        <w:tc>
          <w:tcPr>
            <w:tcW w:w="2394" w:type="dxa"/>
            <w:tcBorders>
              <w:left w:val="double" w:sz="1" w:space="0" w:color="C0C0C0"/>
              <w:bottom w:val="double" w:sz="1" w:space="0" w:color="C0C0C0"/>
            </w:tcBorders>
            <w:shd w:val="clear" w:color="auto" w:fill="auto"/>
          </w:tcPr>
          <w:p w:rsidR="0043331E" w:rsidRPr="00296F84" w:rsidRDefault="0043331E" w:rsidP="008F3BF5">
            <w:pPr>
              <w:ind w:firstLine="25"/>
              <w:rPr>
                <w:rFonts w:cs="Arial"/>
                <w:color w:val="000000" w:themeColor="text1"/>
              </w:rPr>
            </w:pPr>
            <w:r w:rsidRPr="00296F84">
              <w:rPr>
                <w:rFonts w:cs="Arial"/>
                <w:color w:val="000000" w:themeColor="text1"/>
              </w:rPr>
              <w:t>Sistema APTI</w:t>
            </w:r>
          </w:p>
        </w:tc>
        <w:tc>
          <w:tcPr>
            <w:tcW w:w="6527" w:type="dxa"/>
            <w:tcBorders>
              <w:left w:val="double" w:sz="1" w:space="0" w:color="C0C0C0"/>
              <w:bottom w:val="double" w:sz="1" w:space="0" w:color="C0C0C0"/>
              <w:right w:val="double" w:sz="1" w:space="0" w:color="C0C0C0"/>
            </w:tcBorders>
          </w:tcPr>
          <w:p w:rsidR="0043331E" w:rsidRPr="00296F84" w:rsidRDefault="0043331E" w:rsidP="008F3BF5">
            <w:pPr>
              <w:snapToGrid w:val="0"/>
              <w:ind w:firstLine="0"/>
              <w:jc w:val="both"/>
              <w:rPr>
                <w:rFonts w:cs="Arial"/>
                <w:color w:val="000000" w:themeColor="text1"/>
                <w:szCs w:val="24"/>
                <w:lang w:val="es-ES" w:eastAsia="ar-SA"/>
              </w:rPr>
            </w:pPr>
            <w:r w:rsidRPr="00296F84">
              <w:rPr>
                <w:rFonts w:cs="Arial"/>
                <w:color w:val="000000" w:themeColor="text1"/>
                <w:szCs w:val="24"/>
                <w:lang w:val="es-ES" w:eastAsia="ar-SA"/>
              </w:rPr>
              <w:t>Red social que sirva para acreditar la materia “taller de programación”</w:t>
            </w:r>
          </w:p>
        </w:tc>
      </w:tr>
      <w:tr w:rsidR="0043331E" w:rsidRPr="00296F84" w:rsidTr="008F3BF5">
        <w:trPr>
          <w:jc w:val="center"/>
        </w:trPr>
        <w:tc>
          <w:tcPr>
            <w:tcW w:w="2394" w:type="dxa"/>
            <w:tcBorders>
              <w:left w:val="double" w:sz="1" w:space="0" w:color="C0C0C0"/>
              <w:bottom w:val="double" w:sz="1" w:space="0" w:color="C0C0C0"/>
            </w:tcBorders>
            <w:shd w:val="clear" w:color="auto" w:fill="auto"/>
          </w:tcPr>
          <w:p w:rsidR="0043331E" w:rsidRPr="00296F84" w:rsidRDefault="0043331E" w:rsidP="008F3BF5">
            <w:pPr>
              <w:ind w:firstLine="25"/>
              <w:rPr>
                <w:rFonts w:cs="Arial"/>
                <w:color w:val="000000" w:themeColor="text1"/>
              </w:rPr>
            </w:pPr>
            <w:r w:rsidRPr="00296F84">
              <w:rPr>
                <w:rFonts w:cs="Arial"/>
                <w:color w:val="000000" w:themeColor="text1"/>
              </w:rPr>
              <w:t>Beneficio</w:t>
            </w:r>
          </w:p>
        </w:tc>
        <w:tc>
          <w:tcPr>
            <w:tcW w:w="6527" w:type="dxa"/>
            <w:tcBorders>
              <w:left w:val="double" w:sz="1" w:space="0" w:color="C0C0C0"/>
              <w:bottom w:val="double" w:sz="1" w:space="0" w:color="C0C0C0"/>
              <w:right w:val="double" w:sz="1" w:space="0" w:color="C0C0C0"/>
            </w:tcBorders>
          </w:tcPr>
          <w:p w:rsidR="0043331E" w:rsidRPr="00296F84" w:rsidRDefault="0043331E" w:rsidP="008F3BF5">
            <w:pPr>
              <w:snapToGrid w:val="0"/>
              <w:ind w:firstLine="0"/>
              <w:jc w:val="both"/>
              <w:rPr>
                <w:rFonts w:cs="Arial"/>
                <w:color w:val="000000" w:themeColor="text1"/>
                <w:szCs w:val="24"/>
                <w:lang w:val="es-ES" w:eastAsia="ar-SA"/>
              </w:rPr>
            </w:pPr>
            <w:r w:rsidRPr="00296F84">
              <w:rPr>
                <w:rFonts w:cs="Arial"/>
                <w:color w:val="000000" w:themeColor="text1"/>
                <w:szCs w:val="24"/>
                <w:lang w:val="es-ES" w:eastAsia="ar-SA"/>
              </w:rPr>
              <w:t>Innovar e incorporarnos a los desarrollos sistemas web.</w:t>
            </w:r>
          </w:p>
        </w:tc>
      </w:tr>
      <w:tr w:rsidR="0043331E" w:rsidRPr="00296F84" w:rsidTr="008F3BF5">
        <w:trPr>
          <w:jc w:val="center"/>
        </w:trPr>
        <w:tc>
          <w:tcPr>
            <w:tcW w:w="2394" w:type="dxa"/>
            <w:tcBorders>
              <w:left w:val="double" w:sz="1" w:space="0" w:color="C0C0C0"/>
              <w:bottom w:val="double" w:sz="1" w:space="0" w:color="C0C0C0"/>
            </w:tcBorders>
            <w:shd w:val="clear" w:color="auto" w:fill="auto"/>
          </w:tcPr>
          <w:p w:rsidR="0043331E" w:rsidRPr="00296F84" w:rsidRDefault="0043331E" w:rsidP="008F3BF5">
            <w:pPr>
              <w:ind w:firstLine="25"/>
              <w:rPr>
                <w:rFonts w:cs="Arial"/>
                <w:color w:val="000000" w:themeColor="text1"/>
              </w:rPr>
            </w:pPr>
            <w:r w:rsidRPr="00296F84">
              <w:rPr>
                <w:rFonts w:cs="Arial"/>
                <w:color w:val="000000" w:themeColor="text1"/>
              </w:rPr>
              <w:t>Alternativas</w:t>
            </w:r>
          </w:p>
        </w:tc>
        <w:tc>
          <w:tcPr>
            <w:tcW w:w="6527" w:type="dxa"/>
            <w:tcBorders>
              <w:left w:val="double" w:sz="1" w:space="0" w:color="C0C0C0"/>
              <w:bottom w:val="double" w:sz="1" w:space="0" w:color="C0C0C0"/>
              <w:right w:val="double" w:sz="1" w:space="0" w:color="C0C0C0"/>
            </w:tcBorders>
          </w:tcPr>
          <w:p w:rsidR="0043331E" w:rsidRPr="00296F84" w:rsidRDefault="0043331E" w:rsidP="008F3BF5">
            <w:pPr>
              <w:snapToGrid w:val="0"/>
              <w:ind w:firstLine="0"/>
              <w:jc w:val="both"/>
              <w:rPr>
                <w:rFonts w:cs="Arial"/>
                <w:color w:val="000000" w:themeColor="text1"/>
                <w:szCs w:val="24"/>
                <w:lang w:val="es-ES" w:eastAsia="ar-SA"/>
              </w:rPr>
            </w:pPr>
            <w:r w:rsidRPr="00296F84">
              <w:rPr>
                <w:rFonts w:cs="Arial"/>
                <w:color w:val="000000" w:themeColor="text1"/>
                <w:szCs w:val="24"/>
                <w:lang w:val="es-ES" w:eastAsia="ar-SA"/>
              </w:rPr>
              <w:t>Metodologías y/o herramientas existentes en el mercado que imponen sus procesos de administración de proyectos como PMI, RUP, etc.</w:t>
            </w:r>
          </w:p>
        </w:tc>
      </w:tr>
      <w:tr w:rsidR="0043331E" w:rsidRPr="00296F84" w:rsidTr="008F3BF5">
        <w:trPr>
          <w:jc w:val="center"/>
        </w:trPr>
        <w:tc>
          <w:tcPr>
            <w:tcW w:w="2394" w:type="dxa"/>
            <w:tcBorders>
              <w:left w:val="double" w:sz="1" w:space="0" w:color="C0C0C0"/>
              <w:bottom w:val="double" w:sz="1" w:space="0" w:color="C0C0C0"/>
            </w:tcBorders>
            <w:shd w:val="clear" w:color="auto" w:fill="auto"/>
          </w:tcPr>
          <w:p w:rsidR="0043331E" w:rsidRPr="00296F84" w:rsidRDefault="0043331E" w:rsidP="008F3BF5">
            <w:pPr>
              <w:ind w:firstLine="25"/>
              <w:rPr>
                <w:rFonts w:cs="Arial"/>
                <w:color w:val="000000" w:themeColor="text1"/>
              </w:rPr>
            </w:pPr>
            <w:r w:rsidRPr="00296F84">
              <w:rPr>
                <w:rFonts w:cs="Arial"/>
                <w:color w:val="000000" w:themeColor="text1"/>
              </w:rPr>
              <w:lastRenderedPageBreak/>
              <w:t>Nuestro producto</w:t>
            </w:r>
          </w:p>
        </w:tc>
        <w:tc>
          <w:tcPr>
            <w:tcW w:w="6527" w:type="dxa"/>
            <w:tcBorders>
              <w:left w:val="double" w:sz="1" w:space="0" w:color="C0C0C0"/>
              <w:bottom w:val="double" w:sz="1" w:space="0" w:color="C0C0C0"/>
              <w:right w:val="double" w:sz="1" w:space="0" w:color="C0C0C0"/>
            </w:tcBorders>
          </w:tcPr>
          <w:p w:rsidR="0043331E" w:rsidRPr="00296F84" w:rsidRDefault="0043331E" w:rsidP="008F3BF5">
            <w:pPr>
              <w:snapToGrid w:val="0"/>
              <w:ind w:firstLine="0"/>
              <w:jc w:val="both"/>
              <w:rPr>
                <w:rFonts w:cs="Arial"/>
                <w:color w:val="000000" w:themeColor="text1"/>
                <w:szCs w:val="24"/>
                <w:lang w:val="es-ES" w:eastAsia="ar-SA"/>
              </w:rPr>
            </w:pPr>
            <w:r w:rsidRPr="00296F84">
              <w:rPr>
                <w:rFonts w:cs="Arial"/>
                <w:color w:val="000000" w:themeColor="text1"/>
                <w:szCs w:val="24"/>
                <w:lang w:val="es-ES" w:eastAsia="ar-SA"/>
              </w:rPr>
              <w:t>“Ingenet”, la red red social, dirigida hacia los ingenieros , hecha por ingenieros.</w:t>
            </w:r>
          </w:p>
          <w:p w:rsidR="0043331E" w:rsidRPr="00296F84" w:rsidRDefault="0043331E" w:rsidP="008F3BF5">
            <w:pPr>
              <w:pStyle w:val="InfoBlue"/>
              <w:rPr>
                <w:rFonts w:eastAsia="Times New Roman"/>
                <w:color w:val="000000" w:themeColor="text1"/>
                <w:szCs w:val="24"/>
                <w:lang w:eastAsia="ar-SA"/>
              </w:rPr>
            </w:pPr>
          </w:p>
        </w:tc>
      </w:tr>
    </w:tbl>
    <w:p w:rsidR="0043331E" w:rsidRPr="00296F84" w:rsidRDefault="0043331E" w:rsidP="00337F74">
      <w:pPr>
        <w:pStyle w:val="Heading3"/>
        <w:rPr>
          <w:rFonts w:eastAsia="Times New Roman"/>
          <w:lang w:val="es-ES" w:eastAsia="ar-SA"/>
        </w:rPr>
      </w:pPr>
      <w:bookmarkStart w:id="26" w:name="_Toc496900258"/>
      <w:bookmarkStart w:id="27" w:name="_Toc498155225"/>
      <w:r w:rsidRPr="00296F84">
        <w:rPr>
          <w:rFonts w:eastAsia="Times New Roman"/>
          <w:lang w:val="es-ES" w:eastAsia="ar-SA"/>
        </w:rPr>
        <w:t>Criterios de éxito</w:t>
      </w:r>
      <w:bookmarkEnd w:id="26"/>
      <w:bookmarkEnd w:id="27"/>
    </w:p>
    <w:p w:rsidR="0043331E" w:rsidRPr="00296F84" w:rsidRDefault="0043331E" w:rsidP="0043331E">
      <w:pPr>
        <w:widowControl w:val="0"/>
        <w:numPr>
          <w:ilvl w:val="0"/>
          <w:numId w:val="5"/>
        </w:numPr>
        <w:tabs>
          <w:tab w:val="left" w:pos="1260"/>
        </w:tabs>
        <w:suppressAutoHyphens/>
        <w:spacing w:after="0" w:line="240" w:lineRule="auto"/>
        <w:jc w:val="both"/>
        <w:rPr>
          <w:rFonts w:cs="Arial"/>
          <w:color w:val="000000" w:themeColor="text1"/>
          <w:szCs w:val="24"/>
          <w:lang w:eastAsia="ar-SA"/>
        </w:rPr>
      </w:pPr>
      <w:r w:rsidRPr="00296F84">
        <w:rPr>
          <w:rFonts w:cs="Arial"/>
          <w:color w:val="000000" w:themeColor="text1"/>
          <w:szCs w:val="24"/>
          <w:lang w:eastAsia="ar-SA"/>
        </w:rPr>
        <w:t>Desarrollar la red social ”ingenet” en un plazo de 4 meses con una funcionalidad del 100%.</w:t>
      </w:r>
    </w:p>
    <w:p w:rsidR="0043331E" w:rsidRPr="00296F84" w:rsidRDefault="0043331E" w:rsidP="0043331E">
      <w:pPr>
        <w:widowControl w:val="0"/>
        <w:numPr>
          <w:ilvl w:val="0"/>
          <w:numId w:val="5"/>
        </w:numPr>
        <w:tabs>
          <w:tab w:val="left" w:pos="1260"/>
        </w:tabs>
        <w:suppressAutoHyphens/>
        <w:spacing w:after="0" w:line="240" w:lineRule="auto"/>
        <w:jc w:val="both"/>
        <w:rPr>
          <w:rFonts w:cs="Arial"/>
          <w:color w:val="000000" w:themeColor="text1"/>
          <w:szCs w:val="24"/>
          <w:lang w:eastAsia="ar-SA"/>
        </w:rPr>
      </w:pPr>
      <w:r w:rsidRPr="00296F84">
        <w:rPr>
          <w:rFonts w:cs="Arial"/>
          <w:color w:val="000000" w:themeColor="text1"/>
          <w:szCs w:val="24"/>
          <w:lang w:eastAsia="ar-SA"/>
        </w:rPr>
        <w:t>Lo estudiantes entregará el sistema en tiempo, costo y alcance estipulados.</w:t>
      </w:r>
    </w:p>
    <w:p w:rsidR="0043331E" w:rsidRPr="00296F84" w:rsidRDefault="0043331E" w:rsidP="0043331E">
      <w:pPr>
        <w:widowControl w:val="0"/>
        <w:numPr>
          <w:ilvl w:val="0"/>
          <w:numId w:val="5"/>
        </w:numPr>
        <w:tabs>
          <w:tab w:val="left" w:pos="1260"/>
        </w:tabs>
        <w:suppressAutoHyphens/>
        <w:spacing w:after="0" w:line="240" w:lineRule="auto"/>
        <w:jc w:val="both"/>
        <w:rPr>
          <w:rFonts w:cs="Arial"/>
          <w:color w:val="000000" w:themeColor="text1"/>
          <w:szCs w:val="24"/>
          <w:lang w:val="es-ES" w:eastAsia="ar-SA"/>
        </w:rPr>
      </w:pPr>
      <w:r w:rsidRPr="00296F84">
        <w:rPr>
          <w:rFonts w:cs="Arial"/>
          <w:color w:val="000000" w:themeColor="text1"/>
          <w:szCs w:val="24"/>
          <w:lang w:val="es-ES" w:eastAsia="ar-SA"/>
        </w:rPr>
        <w:t>Generar un sistema de calidad, que satisfaga las necesidades detectadas del profesor en el tiempo estipulado y acordado.</w:t>
      </w:r>
    </w:p>
    <w:p w:rsidR="008F3BF5" w:rsidRDefault="0043331E" w:rsidP="00BA4CA0">
      <w:pPr>
        <w:widowControl w:val="0"/>
        <w:numPr>
          <w:ilvl w:val="0"/>
          <w:numId w:val="5"/>
        </w:numPr>
        <w:tabs>
          <w:tab w:val="left" w:pos="1260"/>
        </w:tabs>
        <w:suppressAutoHyphens/>
        <w:spacing w:after="0" w:line="240" w:lineRule="auto"/>
        <w:jc w:val="both"/>
        <w:rPr>
          <w:rFonts w:cs="Arial"/>
          <w:color w:val="000000" w:themeColor="text1"/>
          <w:szCs w:val="24"/>
          <w:lang w:eastAsia="ar-SA"/>
        </w:rPr>
      </w:pPr>
      <w:r w:rsidRPr="00296F84">
        <w:rPr>
          <w:rFonts w:cs="Arial"/>
          <w:color w:val="000000" w:themeColor="text1"/>
          <w:szCs w:val="24"/>
          <w:lang w:eastAsia="ar-SA"/>
        </w:rPr>
        <w:t>El sistema deberá contar al menos en un 95% con los documentos definidos en los procesos.</w:t>
      </w:r>
    </w:p>
    <w:p w:rsidR="00BA4CA0" w:rsidRPr="00BA4CA0" w:rsidRDefault="00BA4CA0" w:rsidP="00BA4CA0">
      <w:pPr>
        <w:widowControl w:val="0"/>
        <w:tabs>
          <w:tab w:val="left" w:pos="1260"/>
        </w:tabs>
        <w:suppressAutoHyphens/>
        <w:spacing w:after="0" w:line="240" w:lineRule="auto"/>
        <w:jc w:val="both"/>
        <w:rPr>
          <w:rFonts w:cs="Arial"/>
          <w:color w:val="000000" w:themeColor="text1"/>
          <w:szCs w:val="24"/>
          <w:lang w:eastAsia="ar-SA"/>
        </w:rPr>
      </w:pPr>
    </w:p>
    <w:p w:rsidR="0043331E" w:rsidRPr="00296F84" w:rsidRDefault="0043331E" w:rsidP="00337F74">
      <w:pPr>
        <w:pStyle w:val="Heading3"/>
        <w:rPr>
          <w:lang w:eastAsia="ar-SA"/>
        </w:rPr>
      </w:pPr>
      <w:bookmarkStart w:id="28" w:name="_Toc496900259"/>
      <w:bookmarkStart w:id="29" w:name="_Toc498155226"/>
      <w:r w:rsidRPr="00296F84">
        <w:rPr>
          <w:lang w:eastAsia="ar-SA"/>
        </w:rPr>
        <w:t>Descripción de Stakeholders y Usuarios</w:t>
      </w:r>
      <w:bookmarkEnd w:id="28"/>
      <w:bookmarkEnd w:id="29"/>
    </w:p>
    <w:p w:rsidR="0043331E" w:rsidRPr="00296F84" w:rsidRDefault="0043331E" w:rsidP="0043331E">
      <w:pPr>
        <w:pStyle w:val="BodyText"/>
        <w:rPr>
          <w:rFonts w:ascii="Arial" w:eastAsia="Times New Roman" w:hAnsi="Arial" w:cs="Arial"/>
          <w:color w:val="000000" w:themeColor="text1"/>
          <w:szCs w:val="24"/>
          <w:lang w:val="es-MX" w:eastAsia="ar-SA"/>
        </w:rPr>
      </w:pPr>
    </w:p>
    <w:p w:rsidR="0043331E" w:rsidRPr="00296F84" w:rsidRDefault="0043331E" w:rsidP="009E34FA">
      <w:pPr>
        <w:rPr>
          <w:lang w:eastAsia="ar-SA"/>
        </w:rPr>
      </w:pPr>
      <w:bookmarkStart w:id="30" w:name="_Toc496900260"/>
      <w:r w:rsidRPr="00296F84">
        <w:rPr>
          <w:lang w:eastAsia="ar-SA"/>
        </w:rPr>
        <w:t>Resumen de Usuarios / Stakeholders</w:t>
      </w:r>
      <w:bookmarkEnd w:id="30"/>
    </w:p>
    <w:p w:rsidR="0043331E" w:rsidRPr="00296F84" w:rsidRDefault="0043331E" w:rsidP="0043331E">
      <w:pPr>
        <w:pStyle w:val="InfoBlue"/>
        <w:rPr>
          <w:color w:val="000000" w:themeColor="text1"/>
          <w:szCs w:val="24"/>
        </w:rPr>
      </w:pPr>
    </w:p>
    <w:tbl>
      <w:tblPr>
        <w:tblW w:w="0" w:type="auto"/>
        <w:tblInd w:w="417" w:type="dxa"/>
        <w:tblLayout w:type="fixed"/>
        <w:tblLook w:val="0000" w:firstRow="0" w:lastRow="0" w:firstColumn="0" w:lastColumn="0" w:noHBand="0" w:noVBand="0"/>
      </w:tblPr>
      <w:tblGrid>
        <w:gridCol w:w="3545"/>
        <w:gridCol w:w="2734"/>
        <w:gridCol w:w="2824"/>
      </w:tblGrid>
      <w:tr w:rsidR="0043331E" w:rsidRPr="00296F84" w:rsidTr="008E6D39">
        <w:trPr>
          <w:trHeight w:val="227"/>
        </w:trPr>
        <w:tc>
          <w:tcPr>
            <w:tcW w:w="3545" w:type="dxa"/>
            <w:tcBorders>
              <w:left w:val="double" w:sz="1" w:space="0" w:color="C0C0C0"/>
              <w:bottom w:val="double" w:sz="1" w:space="0" w:color="C0C0C0"/>
            </w:tcBorders>
            <w:shd w:val="clear" w:color="auto" w:fill="F3F3F3"/>
          </w:tcPr>
          <w:p w:rsidR="0043331E" w:rsidRPr="00296F84" w:rsidRDefault="0043331E" w:rsidP="008E6D39">
            <w:pPr>
              <w:snapToGrid w:val="0"/>
              <w:rPr>
                <w:rFonts w:cs="Arial"/>
                <w:b/>
                <w:color w:val="000000" w:themeColor="text1"/>
                <w:szCs w:val="24"/>
                <w:lang w:eastAsia="ar-SA"/>
              </w:rPr>
            </w:pPr>
            <w:r w:rsidRPr="00296F84">
              <w:rPr>
                <w:rFonts w:cs="Arial"/>
                <w:b/>
                <w:color w:val="000000" w:themeColor="text1"/>
                <w:szCs w:val="24"/>
                <w:lang w:eastAsia="ar-SA"/>
              </w:rPr>
              <w:t>Nombre</w:t>
            </w:r>
          </w:p>
        </w:tc>
        <w:tc>
          <w:tcPr>
            <w:tcW w:w="2734" w:type="dxa"/>
            <w:tcBorders>
              <w:left w:val="double" w:sz="1" w:space="0" w:color="C0C0C0"/>
              <w:bottom w:val="double" w:sz="1" w:space="0" w:color="C0C0C0"/>
            </w:tcBorders>
            <w:shd w:val="clear" w:color="auto" w:fill="F3F3F3"/>
          </w:tcPr>
          <w:p w:rsidR="0043331E" w:rsidRPr="00296F84" w:rsidRDefault="0043331E" w:rsidP="008E6D39">
            <w:pPr>
              <w:snapToGrid w:val="0"/>
              <w:rPr>
                <w:rFonts w:cs="Arial"/>
                <w:b/>
                <w:color w:val="000000" w:themeColor="text1"/>
                <w:szCs w:val="24"/>
                <w:lang w:eastAsia="ar-SA"/>
              </w:rPr>
            </w:pPr>
            <w:r w:rsidRPr="00296F84">
              <w:rPr>
                <w:rFonts w:cs="Arial"/>
                <w:b/>
                <w:color w:val="000000" w:themeColor="text1"/>
                <w:szCs w:val="24"/>
                <w:lang w:eastAsia="ar-SA"/>
              </w:rPr>
              <w:t>Rol</w:t>
            </w:r>
          </w:p>
        </w:tc>
        <w:tc>
          <w:tcPr>
            <w:tcW w:w="2824" w:type="dxa"/>
            <w:tcBorders>
              <w:left w:val="double" w:sz="1" w:space="0" w:color="C0C0C0"/>
              <w:bottom w:val="double" w:sz="1" w:space="0" w:color="C0C0C0"/>
              <w:right w:val="double" w:sz="1" w:space="0" w:color="C0C0C0"/>
            </w:tcBorders>
            <w:shd w:val="clear" w:color="auto" w:fill="F3F3F3"/>
          </w:tcPr>
          <w:p w:rsidR="0043331E" w:rsidRPr="00296F84" w:rsidRDefault="0043331E" w:rsidP="008E6D39">
            <w:pPr>
              <w:snapToGrid w:val="0"/>
              <w:rPr>
                <w:rFonts w:cs="Arial"/>
                <w:b/>
                <w:color w:val="000000" w:themeColor="text1"/>
                <w:szCs w:val="24"/>
                <w:lang w:eastAsia="ar-SA"/>
              </w:rPr>
            </w:pPr>
            <w:r w:rsidRPr="00296F84">
              <w:rPr>
                <w:rFonts w:cs="Arial"/>
                <w:b/>
                <w:color w:val="000000" w:themeColor="text1"/>
                <w:szCs w:val="24"/>
                <w:lang w:eastAsia="ar-SA"/>
              </w:rPr>
              <w:t>Representa</w:t>
            </w:r>
          </w:p>
        </w:tc>
      </w:tr>
      <w:tr w:rsidR="0043331E" w:rsidRPr="00296F84" w:rsidTr="008E6D39">
        <w:trPr>
          <w:trHeight w:val="227"/>
        </w:trPr>
        <w:tc>
          <w:tcPr>
            <w:tcW w:w="3545" w:type="dxa"/>
            <w:tcBorders>
              <w:left w:val="double" w:sz="1" w:space="0" w:color="C0C0C0"/>
              <w:bottom w:val="double" w:sz="1" w:space="0" w:color="C0C0C0"/>
            </w:tcBorders>
          </w:tcPr>
          <w:p w:rsidR="0043331E" w:rsidRPr="00296F84" w:rsidRDefault="0043331E" w:rsidP="008F3BF5">
            <w:pPr>
              <w:snapToGrid w:val="0"/>
              <w:ind w:left="102" w:right="27" w:hanging="70"/>
              <w:rPr>
                <w:rFonts w:cs="Arial"/>
                <w:color w:val="000000" w:themeColor="text1"/>
                <w:szCs w:val="24"/>
                <w:lang w:eastAsia="ar-SA"/>
              </w:rPr>
            </w:pPr>
            <w:r w:rsidRPr="00296F84">
              <w:rPr>
                <w:rFonts w:cs="Arial"/>
                <w:color w:val="000000" w:themeColor="text1"/>
                <w:szCs w:val="24"/>
                <w:lang w:eastAsia="ar-SA"/>
              </w:rPr>
              <w:t xml:space="preserve">Josué Zapata </w:t>
            </w:r>
          </w:p>
        </w:tc>
        <w:tc>
          <w:tcPr>
            <w:tcW w:w="2734" w:type="dxa"/>
            <w:tcBorders>
              <w:left w:val="double" w:sz="1" w:space="0" w:color="C0C0C0"/>
              <w:bottom w:val="double" w:sz="1" w:space="0" w:color="C0C0C0"/>
            </w:tcBorders>
          </w:tcPr>
          <w:p w:rsidR="0043331E" w:rsidRPr="00296F84" w:rsidRDefault="0043331E" w:rsidP="008F3BF5">
            <w:pPr>
              <w:snapToGrid w:val="0"/>
              <w:ind w:hanging="70"/>
              <w:rPr>
                <w:rFonts w:cs="Arial"/>
                <w:color w:val="000000" w:themeColor="text1"/>
                <w:szCs w:val="24"/>
                <w:lang w:eastAsia="ar-SA"/>
              </w:rPr>
            </w:pPr>
            <w:r w:rsidRPr="00296F84">
              <w:rPr>
                <w:rFonts w:cs="Arial"/>
                <w:color w:val="000000" w:themeColor="text1"/>
                <w:szCs w:val="24"/>
                <w:lang w:eastAsia="ar-SA"/>
              </w:rPr>
              <w:t xml:space="preserve"> Diseñador, programador</w:t>
            </w:r>
          </w:p>
        </w:tc>
        <w:tc>
          <w:tcPr>
            <w:tcW w:w="2824" w:type="dxa"/>
            <w:tcBorders>
              <w:left w:val="double" w:sz="1" w:space="0" w:color="C0C0C0"/>
              <w:bottom w:val="double" w:sz="1" w:space="0" w:color="C0C0C0"/>
              <w:right w:val="double" w:sz="1" w:space="0" w:color="C0C0C0"/>
            </w:tcBorders>
          </w:tcPr>
          <w:p w:rsidR="0043331E" w:rsidRPr="00296F84" w:rsidRDefault="0043331E" w:rsidP="008F3BF5">
            <w:pPr>
              <w:snapToGrid w:val="0"/>
              <w:ind w:hanging="70"/>
              <w:rPr>
                <w:rFonts w:cs="Arial"/>
                <w:color w:val="000000" w:themeColor="text1"/>
                <w:szCs w:val="24"/>
                <w:lang w:val="es-ES" w:eastAsia="ar-SA"/>
              </w:rPr>
            </w:pPr>
            <w:r w:rsidRPr="00296F84">
              <w:rPr>
                <w:rFonts w:cs="Arial"/>
                <w:color w:val="000000" w:themeColor="text1"/>
                <w:szCs w:val="24"/>
                <w:lang w:val="es-ES" w:eastAsia="ar-SA"/>
              </w:rPr>
              <w:t>Diseño del proyecto, programación</w:t>
            </w:r>
          </w:p>
        </w:tc>
      </w:tr>
      <w:tr w:rsidR="0043331E" w:rsidRPr="00296F84" w:rsidTr="008E6D39">
        <w:trPr>
          <w:trHeight w:val="243"/>
        </w:trPr>
        <w:tc>
          <w:tcPr>
            <w:tcW w:w="3545" w:type="dxa"/>
            <w:tcBorders>
              <w:left w:val="double" w:sz="1" w:space="0" w:color="C0C0C0"/>
              <w:bottom w:val="double" w:sz="1" w:space="0" w:color="C0C0C0"/>
            </w:tcBorders>
          </w:tcPr>
          <w:p w:rsidR="0043331E" w:rsidRPr="00296F84" w:rsidRDefault="0043331E" w:rsidP="008F3BF5">
            <w:pPr>
              <w:snapToGrid w:val="0"/>
              <w:ind w:left="102" w:right="27" w:hanging="70"/>
              <w:rPr>
                <w:rFonts w:cs="Arial"/>
                <w:color w:val="000000" w:themeColor="text1"/>
                <w:szCs w:val="24"/>
                <w:lang w:eastAsia="ar-SA"/>
              </w:rPr>
            </w:pPr>
            <w:r w:rsidRPr="00296F84">
              <w:rPr>
                <w:rFonts w:cs="Arial"/>
                <w:color w:val="000000" w:themeColor="text1"/>
                <w:szCs w:val="24"/>
                <w:lang w:eastAsia="ar-SA"/>
              </w:rPr>
              <w:t xml:space="preserve">Tania Torres </w:t>
            </w:r>
          </w:p>
        </w:tc>
        <w:tc>
          <w:tcPr>
            <w:tcW w:w="2734" w:type="dxa"/>
            <w:tcBorders>
              <w:left w:val="double" w:sz="1" w:space="0" w:color="C0C0C0"/>
              <w:bottom w:val="double" w:sz="1" w:space="0" w:color="C0C0C0"/>
            </w:tcBorders>
          </w:tcPr>
          <w:p w:rsidR="0043331E" w:rsidRPr="00296F84" w:rsidRDefault="0043331E" w:rsidP="008F3BF5">
            <w:pPr>
              <w:snapToGrid w:val="0"/>
              <w:ind w:hanging="70"/>
              <w:rPr>
                <w:rFonts w:cs="Arial"/>
                <w:color w:val="000000" w:themeColor="text1"/>
                <w:szCs w:val="24"/>
                <w:lang w:eastAsia="ar-SA"/>
              </w:rPr>
            </w:pPr>
            <w:r w:rsidRPr="00296F84">
              <w:rPr>
                <w:rFonts w:cs="Arial"/>
                <w:color w:val="000000" w:themeColor="text1"/>
                <w:szCs w:val="24"/>
                <w:lang w:eastAsia="ar-SA"/>
              </w:rPr>
              <w:t>LP, Analizador, programador</w:t>
            </w:r>
          </w:p>
        </w:tc>
        <w:tc>
          <w:tcPr>
            <w:tcW w:w="2824" w:type="dxa"/>
            <w:tcBorders>
              <w:left w:val="double" w:sz="1" w:space="0" w:color="C0C0C0"/>
              <w:bottom w:val="double" w:sz="1" w:space="0" w:color="C0C0C0"/>
              <w:right w:val="double" w:sz="1" w:space="0" w:color="C0C0C0"/>
            </w:tcBorders>
          </w:tcPr>
          <w:p w:rsidR="0043331E" w:rsidRPr="00296F84" w:rsidRDefault="0043331E" w:rsidP="008F3BF5">
            <w:pPr>
              <w:snapToGrid w:val="0"/>
              <w:ind w:hanging="70"/>
              <w:rPr>
                <w:rFonts w:cs="Arial"/>
                <w:color w:val="000000" w:themeColor="text1"/>
                <w:szCs w:val="24"/>
                <w:lang w:val="es-ES" w:eastAsia="ar-SA"/>
              </w:rPr>
            </w:pPr>
            <w:r w:rsidRPr="00296F84">
              <w:rPr>
                <w:rFonts w:cs="Arial"/>
                <w:color w:val="000000" w:themeColor="text1"/>
                <w:szCs w:val="24"/>
                <w:lang w:val="es-ES" w:eastAsia="ar-SA"/>
              </w:rPr>
              <w:t>Líder de proyecto, Análisis del proyecto</w:t>
            </w:r>
          </w:p>
        </w:tc>
      </w:tr>
    </w:tbl>
    <w:p w:rsidR="0043331E" w:rsidRPr="00296F84" w:rsidRDefault="0043331E" w:rsidP="0043331E">
      <w:pPr>
        <w:pStyle w:val="InfoBlue"/>
        <w:ind w:left="0"/>
        <w:rPr>
          <w:color w:val="000000" w:themeColor="text1"/>
          <w:szCs w:val="24"/>
        </w:rPr>
      </w:pPr>
    </w:p>
    <w:p w:rsidR="0043331E" w:rsidRPr="00296F84" w:rsidRDefault="0043331E" w:rsidP="0043331E">
      <w:pPr>
        <w:pStyle w:val="BodyText"/>
        <w:rPr>
          <w:rFonts w:ascii="Arial" w:eastAsia="Times New Roman" w:hAnsi="Arial" w:cs="Arial"/>
          <w:color w:val="000000" w:themeColor="text1"/>
          <w:szCs w:val="24"/>
          <w:lang w:val="es-ES" w:eastAsia="ar-SA"/>
        </w:rPr>
      </w:pPr>
    </w:p>
    <w:p w:rsidR="0043331E" w:rsidRPr="00296F84" w:rsidRDefault="0043331E" w:rsidP="0043331E">
      <w:pPr>
        <w:pStyle w:val="BodyText"/>
        <w:rPr>
          <w:rFonts w:ascii="Arial" w:eastAsia="Times New Roman" w:hAnsi="Arial" w:cs="Arial"/>
          <w:color w:val="000000" w:themeColor="text1"/>
          <w:szCs w:val="24"/>
          <w:lang w:val="es-ES" w:eastAsia="ar-SA"/>
        </w:rPr>
      </w:pPr>
    </w:p>
    <w:p w:rsidR="0043331E" w:rsidRDefault="0043331E" w:rsidP="0043331E">
      <w:pPr>
        <w:pStyle w:val="Heading2"/>
        <w:ind w:firstLine="0"/>
        <w:rPr>
          <w:rFonts w:eastAsia="Times New Roman" w:cs="Arial"/>
          <w:sz w:val="24"/>
          <w:szCs w:val="24"/>
          <w:lang w:eastAsia="ar-SA"/>
        </w:rPr>
      </w:pPr>
    </w:p>
    <w:p w:rsidR="00337F74" w:rsidRDefault="00337F74" w:rsidP="00337F74">
      <w:pPr>
        <w:rPr>
          <w:lang w:eastAsia="ar-SA"/>
        </w:rPr>
      </w:pPr>
    </w:p>
    <w:p w:rsidR="00BA4CA0" w:rsidRPr="00337F74" w:rsidRDefault="00BA4CA0" w:rsidP="00337F74">
      <w:pPr>
        <w:rPr>
          <w:lang w:eastAsia="ar-SA"/>
        </w:rPr>
      </w:pPr>
    </w:p>
    <w:p w:rsidR="0043331E" w:rsidRPr="00296F84" w:rsidRDefault="0043331E" w:rsidP="009E34FA">
      <w:pPr>
        <w:pStyle w:val="Heading3"/>
        <w:rPr>
          <w:rFonts w:eastAsia="Times New Roman"/>
          <w:lang w:eastAsia="ar-SA"/>
        </w:rPr>
      </w:pPr>
      <w:bookmarkStart w:id="31" w:name="_Toc496900261"/>
      <w:bookmarkStart w:id="32" w:name="_Toc498155227"/>
      <w:r w:rsidRPr="00296F84">
        <w:rPr>
          <w:rFonts w:eastAsia="Times New Roman"/>
          <w:lang w:eastAsia="ar-SA"/>
        </w:rPr>
        <w:lastRenderedPageBreak/>
        <w:t>Resumen de Usuarios</w:t>
      </w:r>
      <w:bookmarkEnd w:id="31"/>
      <w:bookmarkEnd w:id="32"/>
    </w:p>
    <w:p w:rsidR="0043331E" w:rsidRPr="00296F84" w:rsidRDefault="0043331E" w:rsidP="0043331E">
      <w:pPr>
        <w:pStyle w:val="InfoBlue"/>
        <w:rPr>
          <w:rFonts w:eastAsia="Times New Roman"/>
          <w:color w:val="000000" w:themeColor="text1"/>
          <w:szCs w:val="24"/>
          <w:lang w:eastAsia="ar-SA"/>
        </w:rPr>
      </w:pPr>
    </w:p>
    <w:tbl>
      <w:tblPr>
        <w:tblW w:w="0" w:type="auto"/>
        <w:tblInd w:w="417" w:type="dxa"/>
        <w:tblLayout w:type="fixed"/>
        <w:tblLook w:val="0000" w:firstRow="0" w:lastRow="0" w:firstColumn="0" w:lastColumn="0" w:noHBand="0" w:noVBand="0"/>
      </w:tblPr>
      <w:tblGrid>
        <w:gridCol w:w="2714"/>
        <w:gridCol w:w="3210"/>
        <w:gridCol w:w="2667"/>
      </w:tblGrid>
      <w:tr w:rsidR="0043331E" w:rsidRPr="00296F84" w:rsidTr="008F3BF5">
        <w:tc>
          <w:tcPr>
            <w:tcW w:w="8591" w:type="dxa"/>
            <w:gridSpan w:val="3"/>
            <w:tcBorders>
              <w:top w:val="double" w:sz="1" w:space="0" w:color="C0C0C0"/>
              <w:left w:val="double" w:sz="1" w:space="0" w:color="C0C0C0"/>
              <w:bottom w:val="double" w:sz="1" w:space="0" w:color="C0C0C0"/>
              <w:right w:val="double" w:sz="1" w:space="0" w:color="C0C0C0"/>
            </w:tcBorders>
            <w:shd w:val="clear" w:color="auto" w:fill="auto"/>
          </w:tcPr>
          <w:p w:rsidR="0043331E" w:rsidRPr="00296F84" w:rsidRDefault="0043331E" w:rsidP="008E6D39">
            <w:pPr>
              <w:pStyle w:val="BodyText"/>
              <w:snapToGrid w:val="0"/>
              <w:jc w:val="center"/>
              <w:rPr>
                <w:rFonts w:ascii="Arial" w:eastAsia="Times New Roman" w:hAnsi="Arial" w:cs="Arial"/>
                <w:b/>
                <w:color w:val="000000" w:themeColor="text1"/>
                <w:szCs w:val="24"/>
                <w:lang w:val="es-ES" w:eastAsia="ar-SA"/>
              </w:rPr>
            </w:pPr>
            <w:r w:rsidRPr="00296F84">
              <w:rPr>
                <w:rFonts w:ascii="Arial" w:eastAsia="Times New Roman" w:hAnsi="Arial" w:cs="Arial"/>
                <w:b/>
                <w:color w:val="000000" w:themeColor="text1"/>
                <w:szCs w:val="24"/>
                <w:lang w:val="es-ES" w:eastAsia="ar-SA"/>
              </w:rPr>
              <w:t>USUARIOS FINALES (ASESORES DE CALIDAD)</w:t>
            </w:r>
          </w:p>
        </w:tc>
      </w:tr>
      <w:tr w:rsidR="0043331E" w:rsidRPr="00296F84" w:rsidTr="008E6D39">
        <w:tc>
          <w:tcPr>
            <w:tcW w:w="2714" w:type="dxa"/>
            <w:tcBorders>
              <w:left w:val="double" w:sz="1" w:space="0" w:color="C0C0C0"/>
              <w:bottom w:val="double" w:sz="1" w:space="0" w:color="C0C0C0"/>
            </w:tcBorders>
          </w:tcPr>
          <w:p w:rsidR="0043331E" w:rsidRPr="00296F84" w:rsidRDefault="0043331E" w:rsidP="008E6D39">
            <w:pPr>
              <w:pStyle w:val="BodyText"/>
              <w:snapToGrid w:val="0"/>
              <w:jc w:val="center"/>
              <w:rPr>
                <w:rFonts w:ascii="Arial" w:eastAsia="Times New Roman" w:hAnsi="Arial" w:cs="Arial"/>
                <w:b/>
                <w:color w:val="000000" w:themeColor="text1"/>
                <w:szCs w:val="24"/>
                <w:lang w:val="es-ES" w:eastAsia="ar-SA"/>
              </w:rPr>
            </w:pPr>
            <w:r w:rsidRPr="00296F84">
              <w:rPr>
                <w:rFonts w:ascii="Arial" w:eastAsia="Times New Roman" w:hAnsi="Arial" w:cs="Arial"/>
                <w:b/>
                <w:color w:val="000000" w:themeColor="text1"/>
                <w:szCs w:val="24"/>
                <w:lang w:val="es-ES" w:eastAsia="ar-SA"/>
              </w:rPr>
              <w:t>NOMBRE</w:t>
            </w:r>
          </w:p>
        </w:tc>
        <w:tc>
          <w:tcPr>
            <w:tcW w:w="3210" w:type="dxa"/>
            <w:tcBorders>
              <w:left w:val="double" w:sz="1" w:space="0" w:color="C0C0C0"/>
              <w:bottom w:val="double" w:sz="1" w:space="0" w:color="C0C0C0"/>
            </w:tcBorders>
          </w:tcPr>
          <w:p w:rsidR="0043331E" w:rsidRPr="00296F84" w:rsidRDefault="0043331E" w:rsidP="008E6D39">
            <w:pPr>
              <w:pStyle w:val="BodyText"/>
              <w:snapToGrid w:val="0"/>
              <w:jc w:val="center"/>
              <w:rPr>
                <w:rFonts w:ascii="Arial" w:eastAsia="Times New Roman" w:hAnsi="Arial" w:cs="Arial"/>
                <w:b/>
                <w:color w:val="000000" w:themeColor="text1"/>
                <w:szCs w:val="24"/>
                <w:lang w:val="es-ES" w:eastAsia="ar-SA"/>
              </w:rPr>
            </w:pPr>
            <w:r w:rsidRPr="00296F84">
              <w:rPr>
                <w:rFonts w:ascii="Arial" w:eastAsia="Times New Roman" w:hAnsi="Arial" w:cs="Arial"/>
                <w:b/>
                <w:color w:val="000000" w:themeColor="text1"/>
                <w:szCs w:val="24"/>
                <w:lang w:val="es-ES" w:eastAsia="ar-SA"/>
              </w:rPr>
              <w:t>REPRESENTA</w:t>
            </w:r>
          </w:p>
        </w:tc>
        <w:tc>
          <w:tcPr>
            <w:tcW w:w="2665" w:type="dxa"/>
            <w:tcBorders>
              <w:left w:val="double" w:sz="1" w:space="0" w:color="C0C0C0"/>
              <w:bottom w:val="double" w:sz="1" w:space="0" w:color="C0C0C0"/>
              <w:right w:val="double" w:sz="1" w:space="0" w:color="C0C0C0"/>
            </w:tcBorders>
          </w:tcPr>
          <w:p w:rsidR="0043331E" w:rsidRPr="00296F84" w:rsidRDefault="0043331E" w:rsidP="008E6D39">
            <w:pPr>
              <w:pStyle w:val="BodyText"/>
              <w:snapToGrid w:val="0"/>
              <w:jc w:val="center"/>
              <w:rPr>
                <w:rFonts w:ascii="Arial" w:eastAsia="Times New Roman" w:hAnsi="Arial" w:cs="Arial"/>
                <w:b/>
                <w:color w:val="000000" w:themeColor="text1"/>
                <w:szCs w:val="24"/>
                <w:lang w:val="es-ES" w:eastAsia="ar-SA"/>
              </w:rPr>
            </w:pPr>
            <w:r w:rsidRPr="00296F84">
              <w:rPr>
                <w:rFonts w:ascii="Arial" w:eastAsia="Times New Roman" w:hAnsi="Arial" w:cs="Arial"/>
                <w:b/>
                <w:color w:val="000000" w:themeColor="text1"/>
                <w:szCs w:val="24"/>
                <w:lang w:val="es-ES" w:eastAsia="ar-SA"/>
              </w:rPr>
              <w:t>ROL</w:t>
            </w:r>
          </w:p>
        </w:tc>
      </w:tr>
      <w:tr w:rsidR="0043331E" w:rsidRPr="00296F84" w:rsidTr="008E6D39">
        <w:tc>
          <w:tcPr>
            <w:tcW w:w="2714" w:type="dxa"/>
            <w:tcBorders>
              <w:left w:val="double" w:sz="1" w:space="0" w:color="C0C0C0"/>
              <w:bottom w:val="double" w:sz="1" w:space="0" w:color="C0C0C0"/>
            </w:tcBorders>
          </w:tcPr>
          <w:p w:rsidR="0043331E" w:rsidRPr="00296F84" w:rsidRDefault="0043331E" w:rsidP="008E6D39">
            <w:pPr>
              <w:pStyle w:val="BodyText"/>
              <w:snapToGrid w:val="0"/>
              <w:jc w:val="both"/>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TITO RUIZ SANCHEZ</w:t>
            </w:r>
          </w:p>
        </w:tc>
        <w:tc>
          <w:tcPr>
            <w:tcW w:w="3210" w:type="dxa"/>
            <w:tcBorders>
              <w:left w:val="double" w:sz="1" w:space="0" w:color="C0C0C0"/>
              <w:bottom w:val="double" w:sz="1" w:space="0" w:color="C0C0C0"/>
            </w:tcBorders>
          </w:tcPr>
          <w:p w:rsidR="0043331E" w:rsidRPr="00296F84" w:rsidRDefault="0043331E" w:rsidP="008E6D39">
            <w:pPr>
              <w:pStyle w:val="BodyText"/>
              <w:snapToGrid w:val="0"/>
              <w:jc w:val="both"/>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ROBOTICS 3D</w:t>
            </w:r>
          </w:p>
        </w:tc>
        <w:tc>
          <w:tcPr>
            <w:tcW w:w="2665" w:type="dxa"/>
            <w:tcBorders>
              <w:left w:val="double" w:sz="1" w:space="0" w:color="C0C0C0"/>
              <w:bottom w:val="double" w:sz="1" w:space="0" w:color="C0C0C0"/>
              <w:right w:val="double" w:sz="1" w:space="0" w:color="C0C0C0"/>
            </w:tcBorders>
          </w:tcPr>
          <w:p w:rsidR="0043331E" w:rsidRPr="00296F84" w:rsidRDefault="0043331E" w:rsidP="008E6D39">
            <w:pPr>
              <w:pStyle w:val="BodyText"/>
              <w:snapToGrid w:val="0"/>
              <w:jc w:val="both"/>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Responsable de evaluar el desarrollo y funcionamiento del robot.</w:t>
            </w:r>
          </w:p>
        </w:tc>
      </w:tr>
    </w:tbl>
    <w:p w:rsidR="00BA4CA0" w:rsidRPr="00BA4CA0" w:rsidRDefault="00BA4CA0" w:rsidP="00BA4CA0">
      <w:pPr>
        <w:pStyle w:val="BodyText"/>
        <w:rPr>
          <w:lang w:val="es-MX" w:eastAsia="ar-SA"/>
        </w:rPr>
      </w:pPr>
    </w:p>
    <w:p w:rsidR="0043331E" w:rsidRPr="00296F84" w:rsidRDefault="0043331E" w:rsidP="009E34FA">
      <w:pPr>
        <w:pStyle w:val="Heading3"/>
        <w:ind w:firstLine="0"/>
        <w:rPr>
          <w:rFonts w:eastAsia="Times New Roman"/>
          <w:lang w:eastAsia="ar-SA"/>
        </w:rPr>
      </w:pPr>
      <w:bookmarkStart w:id="33" w:name="_Toc496900262"/>
      <w:bookmarkStart w:id="34" w:name="_Toc498155228"/>
      <w:r w:rsidRPr="00296F84">
        <w:rPr>
          <w:rFonts w:eastAsia="Times New Roman"/>
          <w:lang w:eastAsia="ar-SA"/>
        </w:rPr>
        <w:t>Ambiente de Trabajo del Usuario</w:t>
      </w:r>
      <w:bookmarkEnd w:id="33"/>
      <w:bookmarkEnd w:id="34"/>
    </w:p>
    <w:p w:rsidR="0043331E" w:rsidRPr="00296F84" w:rsidRDefault="0043331E" w:rsidP="0043331E">
      <w:pPr>
        <w:pStyle w:val="InfoBlue"/>
        <w:rPr>
          <w:color w:val="000000" w:themeColor="text1"/>
          <w:szCs w:val="24"/>
        </w:rPr>
      </w:pPr>
    </w:p>
    <w:p w:rsidR="0043331E" w:rsidRDefault="0043331E" w:rsidP="00BA4CA0">
      <w:pPr>
        <w:pStyle w:val="BodyText"/>
        <w:rPr>
          <w:rFonts w:ascii="Arial" w:hAnsi="Arial" w:cs="Arial"/>
          <w:color w:val="000000" w:themeColor="text1"/>
          <w:szCs w:val="24"/>
          <w:lang w:val="es-MX"/>
        </w:rPr>
      </w:pPr>
      <w:r w:rsidRPr="00296F84">
        <w:rPr>
          <w:rFonts w:ascii="Arial" w:hAnsi="Arial" w:cs="Arial"/>
          <w:color w:val="000000" w:themeColor="text1"/>
          <w:szCs w:val="24"/>
          <w:lang w:val="es-MX"/>
        </w:rPr>
        <w:t>Universidad Americana de Acapulco es una institución universitaria que tiene como fin formar profesionales capaces de t</w:t>
      </w:r>
      <w:r w:rsidR="00BA4CA0">
        <w:rPr>
          <w:rFonts w:ascii="Arial" w:hAnsi="Arial" w:cs="Arial"/>
          <w:color w:val="000000" w:themeColor="text1"/>
          <w:szCs w:val="24"/>
          <w:lang w:val="es-MX"/>
        </w:rPr>
        <w:t>ener un alto desempeño laboral.</w:t>
      </w:r>
    </w:p>
    <w:p w:rsidR="00BA4CA0" w:rsidRPr="00BA4CA0" w:rsidRDefault="00BA4CA0" w:rsidP="00BA4CA0">
      <w:pPr>
        <w:pStyle w:val="BodyText"/>
        <w:rPr>
          <w:rFonts w:ascii="Arial" w:hAnsi="Arial" w:cs="Arial"/>
          <w:color w:val="000000" w:themeColor="text1"/>
          <w:szCs w:val="24"/>
          <w:lang w:val="es-MX"/>
        </w:rPr>
      </w:pPr>
    </w:p>
    <w:p w:rsidR="0043331E" w:rsidRPr="00296F84" w:rsidRDefault="0043331E" w:rsidP="009E34FA">
      <w:pPr>
        <w:pStyle w:val="Heading3"/>
        <w:ind w:firstLine="0"/>
        <w:rPr>
          <w:lang w:eastAsia="ar-SA"/>
        </w:rPr>
      </w:pPr>
      <w:bookmarkStart w:id="35" w:name="_Toc496900263"/>
      <w:bookmarkStart w:id="36" w:name="_Toc498155229"/>
      <w:r w:rsidRPr="00296F84">
        <w:rPr>
          <w:lang w:eastAsia="ar-SA"/>
        </w:rPr>
        <w:t>Resumen del Producto</w:t>
      </w:r>
      <w:bookmarkEnd w:id="35"/>
      <w:bookmarkEnd w:id="36"/>
    </w:p>
    <w:p w:rsidR="0043331E" w:rsidRPr="00296F84" w:rsidRDefault="0043331E" w:rsidP="00337F74">
      <w:pPr>
        <w:pStyle w:val="Heading3"/>
        <w:rPr>
          <w:rFonts w:eastAsia="Times New Roman"/>
          <w:lang w:val="es-ES" w:eastAsia="ar-SA"/>
        </w:rPr>
      </w:pPr>
      <w:bookmarkStart w:id="37" w:name="_Toc496900264"/>
      <w:bookmarkStart w:id="38" w:name="_Toc498155230"/>
      <w:r w:rsidRPr="00296F84">
        <w:rPr>
          <w:rFonts w:eastAsia="Times New Roman"/>
          <w:lang w:val="es-ES" w:eastAsia="ar-SA"/>
        </w:rPr>
        <w:t>Perspectiva del Producto</w:t>
      </w:r>
      <w:bookmarkEnd w:id="37"/>
      <w:bookmarkEnd w:id="38"/>
    </w:p>
    <w:p w:rsidR="0043331E" w:rsidRPr="00296F84" w:rsidRDefault="0043331E" w:rsidP="0043331E">
      <w:pPr>
        <w:pStyle w:val="BodyText"/>
        <w:ind w:left="1440"/>
        <w:jc w:val="both"/>
        <w:rPr>
          <w:rFonts w:ascii="Arial" w:eastAsia="Times New Roman" w:hAnsi="Arial" w:cs="Arial"/>
          <w:color w:val="000000" w:themeColor="text1"/>
          <w:szCs w:val="24"/>
          <w:lang w:val="es-ES_tradnl" w:eastAsia="ar-SA"/>
        </w:rPr>
      </w:pPr>
      <w:r w:rsidRPr="00296F84">
        <w:rPr>
          <w:rFonts w:ascii="Arial" w:eastAsia="Times New Roman" w:hAnsi="Arial" w:cs="Arial"/>
          <w:color w:val="000000" w:themeColor="text1"/>
          <w:szCs w:val="24"/>
          <w:lang w:val="es-ES_tradnl" w:eastAsia="ar-SA"/>
        </w:rPr>
        <w:t>La red social “ingenet” servirá como una comunidad entre ingenieros donde se pregunten y se resuelvan dudas de los temas abordados por la ingeniería.</w:t>
      </w:r>
    </w:p>
    <w:p w:rsidR="0043331E" w:rsidRPr="00296F84" w:rsidRDefault="0043331E" w:rsidP="00BA4CA0">
      <w:pPr>
        <w:pStyle w:val="BodyText"/>
        <w:jc w:val="both"/>
        <w:rPr>
          <w:rFonts w:ascii="Arial" w:eastAsia="Times New Roman" w:hAnsi="Arial" w:cs="Arial"/>
          <w:color w:val="000000" w:themeColor="text1"/>
          <w:szCs w:val="24"/>
          <w:lang w:val="es-ES" w:eastAsia="ar-SA"/>
        </w:rPr>
      </w:pPr>
    </w:p>
    <w:p w:rsidR="0043331E" w:rsidRPr="00296F84" w:rsidRDefault="0043331E" w:rsidP="008F3BF5">
      <w:pPr>
        <w:ind w:firstLine="0"/>
        <w:jc w:val="both"/>
        <w:rPr>
          <w:rFonts w:cs="Arial"/>
          <w:color w:val="000000" w:themeColor="text1"/>
          <w:szCs w:val="24"/>
          <w:lang w:val="es-ES" w:eastAsia="ar-SA"/>
        </w:rPr>
      </w:pPr>
      <w:r w:rsidRPr="00296F84">
        <w:rPr>
          <w:rFonts w:cs="Arial"/>
          <w:color w:val="000000" w:themeColor="text1"/>
          <w:szCs w:val="24"/>
          <w:lang w:val="es-ES" w:eastAsia="ar-SA"/>
        </w:rPr>
        <w:t>Los entregables del Proyecto, son:</w:t>
      </w:r>
    </w:p>
    <w:p w:rsidR="0043331E" w:rsidRPr="00296F84" w:rsidRDefault="0043331E" w:rsidP="0043331E">
      <w:pPr>
        <w:numPr>
          <w:ilvl w:val="0"/>
          <w:numId w:val="6"/>
        </w:numPr>
        <w:tabs>
          <w:tab w:val="left" w:pos="360"/>
        </w:tabs>
        <w:suppressAutoHyphens/>
        <w:spacing w:after="0" w:line="240" w:lineRule="auto"/>
        <w:jc w:val="both"/>
        <w:rPr>
          <w:rFonts w:cs="Arial"/>
          <w:color w:val="000000" w:themeColor="text1"/>
          <w:szCs w:val="24"/>
          <w:lang w:val="es-ES" w:eastAsia="ar-SA"/>
        </w:rPr>
      </w:pPr>
      <w:r w:rsidRPr="00296F84">
        <w:rPr>
          <w:rFonts w:cs="Arial"/>
          <w:color w:val="000000" w:themeColor="text1"/>
          <w:szCs w:val="24"/>
          <w:lang w:val="es-ES" w:eastAsia="ar-SA"/>
        </w:rPr>
        <w:t>Documentación del proyecto, de especificación de procesos de negocio para el área de sistemas de una universidad</w:t>
      </w:r>
    </w:p>
    <w:p w:rsidR="0043331E" w:rsidRPr="00296F84" w:rsidRDefault="0043331E" w:rsidP="0043331E">
      <w:pPr>
        <w:numPr>
          <w:ilvl w:val="0"/>
          <w:numId w:val="6"/>
        </w:numPr>
        <w:tabs>
          <w:tab w:val="left" w:pos="360"/>
        </w:tabs>
        <w:suppressAutoHyphens/>
        <w:spacing w:after="0" w:line="240" w:lineRule="auto"/>
        <w:jc w:val="both"/>
        <w:rPr>
          <w:rFonts w:cs="Arial"/>
          <w:color w:val="000000" w:themeColor="text1"/>
          <w:szCs w:val="24"/>
          <w:lang w:val="es-ES" w:eastAsia="ar-SA"/>
        </w:rPr>
      </w:pPr>
      <w:r w:rsidRPr="00296F84">
        <w:rPr>
          <w:rFonts w:cs="Arial"/>
          <w:color w:val="000000" w:themeColor="text1"/>
          <w:szCs w:val="24"/>
          <w:lang w:val="es-ES" w:eastAsia="ar-SA"/>
        </w:rPr>
        <w:t>Diseño de una red social básica</w:t>
      </w:r>
    </w:p>
    <w:p w:rsidR="0043331E" w:rsidRPr="00296F84" w:rsidRDefault="0043331E" w:rsidP="0043331E">
      <w:pPr>
        <w:numPr>
          <w:ilvl w:val="0"/>
          <w:numId w:val="6"/>
        </w:numPr>
        <w:tabs>
          <w:tab w:val="left" w:pos="360"/>
        </w:tabs>
        <w:suppressAutoHyphens/>
        <w:spacing w:after="0" w:line="240" w:lineRule="auto"/>
        <w:jc w:val="both"/>
        <w:rPr>
          <w:rFonts w:cs="Arial"/>
          <w:color w:val="000000" w:themeColor="text1"/>
          <w:szCs w:val="24"/>
          <w:lang w:val="es-ES" w:eastAsia="ar-SA"/>
        </w:rPr>
      </w:pPr>
      <w:r w:rsidRPr="00296F84">
        <w:rPr>
          <w:rFonts w:cs="Arial"/>
          <w:color w:val="000000" w:themeColor="text1"/>
          <w:szCs w:val="24"/>
          <w:lang w:val="es-ES" w:eastAsia="ar-SA"/>
        </w:rPr>
        <w:t>Entrega de la red social</w:t>
      </w:r>
    </w:p>
    <w:p w:rsidR="00BA4CA0" w:rsidRPr="00296F84" w:rsidRDefault="00BA4CA0" w:rsidP="0043331E">
      <w:pPr>
        <w:rPr>
          <w:rFonts w:cs="Arial"/>
          <w:color w:val="000000" w:themeColor="text1"/>
          <w:szCs w:val="24"/>
          <w:lang w:val="es-ES" w:eastAsia="ar-SA"/>
        </w:rPr>
      </w:pPr>
    </w:p>
    <w:p w:rsidR="00337F74" w:rsidRPr="00337F74" w:rsidRDefault="0043331E" w:rsidP="009E34FA">
      <w:pPr>
        <w:pStyle w:val="Heading3"/>
        <w:ind w:firstLine="0"/>
        <w:rPr>
          <w:rFonts w:eastAsia="Times New Roman"/>
          <w:lang w:val="es-ES" w:eastAsia="ar-SA"/>
        </w:rPr>
      </w:pPr>
      <w:bookmarkStart w:id="39" w:name="_Toc496900265"/>
      <w:bookmarkStart w:id="40" w:name="_Toc498155231"/>
      <w:r w:rsidRPr="00296F84">
        <w:rPr>
          <w:rFonts w:eastAsia="Times New Roman"/>
          <w:lang w:val="es-ES" w:eastAsia="ar-SA"/>
        </w:rPr>
        <w:t>Supuestos y Dependencias</w:t>
      </w:r>
      <w:bookmarkEnd w:id="39"/>
      <w:bookmarkEnd w:id="40"/>
    </w:p>
    <w:p w:rsidR="0043331E" w:rsidRPr="00296F84" w:rsidRDefault="0043331E" w:rsidP="0043331E">
      <w:pPr>
        <w:numPr>
          <w:ilvl w:val="0"/>
          <w:numId w:val="7"/>
        </w:numPr>
        <w:tabs>
          <w:tab w:val="left" w:pos="360"/>
        </w:tabs>
        <w:suppressAutoHyphens/>
        <w:spacing w:after="0" w:line="220" w:lineRule="exact"/>
        <w:jc w:val="both"/>
        <w:rPr>
          <w:rFonts w:cs="Arial"/>
          <w:color w:val="000000" w:themeColor="text1"/>
          <w:szCs w:val="24"/>
          <w:lang w:val="es-ES" w:eastAsia="ar-SA"/>
        </w:rPr>
      </w:pPr>
      <w:r w:rsidRPr="00296F84">
        <w:rPr>
          <w:rFonts w:cs="Arial"/>
          <w:color w:val="000000" w:themeColor="text1"/>
          <w:szCs w:val="24"/>
          <w:lang w:val="es-ES" w:eastAsia="ar-SA"/>
        </w:rPr>
        <w:t>Falta de comunicación.</w:t>
      </w:r>
    </w:p>
    <w:p w:rsidR="0043331E" w:rsidRPr="00296F84" w:rsidRDefault="0043331E" w:rsidP="0043331E">
      <w:pPr>
        <w:spacing w:line="220" w:lineRule="exact"/>
        <w:jc w:val="both"/>
        <w:rPr>
          <w:rFonts w:cs="Arial"/>
          <w:color w:val="000000" w:themeColor="text1"/>
          <w:szCs w:val="24"/>
          <w:lang w:val="es-ES" w:eastAsia="ar-SA"/>
        </w:rPr>
      </w:pPr>
    </w:p>
    <w:p w:rsidR="0043331E" w:rsidRPr="00296F84" w:rsidRDefault="0043331E" w:rsidP="0043331E">
      <w:pPr>
        <w:numPr>
          <w:ilvl w:val="0"/>
          <w:numId w:val="7"/>
        </w:numPr>
        <w:tabs>
          <w:tab w:val="left" w:pos="360"/>
        </w:tabs>
        <w:suppressAutoHyphens/>
        <w:spacing w:after="0" w:line="220" w:lineRule="exact"/>
        <w:jc w:val="both"/>
        <w:rPr>
          <w:rFonts w:cs="Arial"/>
          <w:color w:val="000000" w:themeColor="text1"/>
          <w:szCs w:val="24"/>
          <w:lang w:val="es-ES" w:eastAsia="ar-SA"/>
        </w:rPr>
      </w:pPr>
      <w:r w:rsidRPr="00296F84">
        <w:rPr>
          <w:rFonts w:cs="Arial"/>
          <w:color w:val="000000" w:themeColor="text1"/>
          <w:szCs w:val="24"/>
          <w:lang w:val="es-ES" w:eastAsia="ar-SA"/>
        </w:rPr>
        <w:t>El alcance del proyecto pudiera modificarse repercutiendo su impacto en el desarrollo.</w:t>
      </w:r>
    </w:p>
    <w:p w:rsidR="0043331E" w:rsidRPr="00296F84" w:rsidRDefault="0043331E" w:rsidP="0043331E">
      <w:pPr>
        <w:spacing w:line="220" w:lineRule="exact"/>
        <w:jc w:val="both"/>
        <w:rPr>
          <w:rFonts w:cs="Arial"/>
          <w:color w:val="000000" w:themeColor="text1"/>
          <w:szCs w:val="24"/>
          <w:lang w:eastAsia="ar-SA"/>
        </w:rPr>
      </w:pPr>
    </w:p>
    <w:p w:rsidR="0043331E" w:rsidRPr="00296F84" w:rsidRDefault="0043331E" w:rsidP="0043331E">
      <w:pPr>
        <w:numPr>
          <w:ilvl w:val="0"/>
          <w:numId w:val="7"/>
        </w:numPr>
        <w:tabs>
          <w:tab w:val="left" w:pos="360"/>
        </w:tabs>
        <w:suppressAutoHyphens/>
        <w:spacing w:after="0" w:line="220" w:lineRule="exact"/>
        <w:jc w:val="both"/>
        <w:rPr>
          <w:rFonts w:cs="Arial"/>
          <w:color w:val="000000" w:themeColor="text1"/>
          <w:szCs w:val="24"/>
          <w:lang w:val="es-ES" w:eastAsia="ar-SA"/>
        </w:rPr>
      </w:pPr>
      <w:r w:rsidRPr="00296F84">
        <w:rPr>
          <w:rFonts w:cs="Arial"/>
          <w:color w:val="000000" w:themeColor="text1"/>
          <w:szCs w:val="24"/>
          <w:lang w:val="es-ES" w:eastAsia="ar-SA"/>
        </w:rPr>
        <w:t xml:space="preserve">La red social se desarrollará con la calidad de un </w:t>
      </w:r>
      <w:r w:rsidR="008F3BF5" w:rsidRPr="00296F84">
        <w:rPr>
          <w:rFonts w:cs="Arial"/>
          <w:color w:val="000000" w:themeColor="text1"/>
          <w:szCs w:val="24"/>
          <w:lang w:val="es-ES" w:eastAsia="ar-SA"/>
        </w:rPr>
        <w:t>producto en tiempo</w:t>
      </w:r>
      <w:r w:rsidRPr="00296F84">
        <w:rPr>
          <w:rFonts w:cs="Arial"/>
          <w:color w:val="000000" w:themeColor="text1"/>
          <w:szCs w:val="24"/>
          <w:lang w:val="es-ES" w:eastAsia="ar-SA"/>
        </w:rPr>
        <w:t xml:space="preserve"> y costo.</w:t>
      </w:r>
    </w:p>
    <w:p w:rsidR="0043331E" w:rsidRPr="00296F84" w:rsidRDefault="0043331E" w:rsidP="0043331E">
      <w:pPr>
        <w:spacing w:line="220" w:lineRule="exact"/>
        <w:jc w:val="both"/>
        <w:rPr>
          <w:rFonts w:cs="Arial"/>
          <w:color w:val="000000" w:themeColor="text1"/>
          <w:szCs w:val="24"/>
          <w:lang w:eastAsia="ar-SA"/>
        </w:rPr>
      </w:pPr>
    </w:p>
    <w:p w:rsidR="0043331E" w:rsidRPr="00296F84" w:rsidRDefault="0043331E" w:rsidP="0043331E">
      <w:pPr>
        <w:spacing w:line="220" w:lineRule="exact"/>
        <w:jc w:val="both"/>
        <w:rPr>
          <w:rFonts w:cs="Arial"/>
          <w:bCs/>
          <w:color w:val="000000" w:themeColor="text1"/>
          <w:szCs w:val="24"/>
          <w:lang w:eastAsia="ar-SA"/>
        </w:rPr>
      </w:pPr>
    </w:p>
    <w:p w:rsidR="0043331E" w:rsidRPr="00296F84" w:rsidRDefault="0043331E" w:rsidP="009E34FA">
      <w:pPr>
        <w:pStyle w:val="Heading3"/>
        <w:ind w:firstLine="0"/>
        <w:rPr>
          <w:lang w:eastAsia="ar-SA"/>
        </w:rPr>
      </w:pPr>
      <w:bookmarkStart w:id="41" w:name="_Toc496900266"/>
      <w:bookmarkStart w:id="42" w:name="_Toc498155232"/>
      <w:r w:rsidRPr="00296F84">
        <w:rPr>
          <w:lang w:eastAsia="ar-SA"/>
        </w:rPr>
        <w:t>Características del Producto</w:t>
      </w:r>
      <w:bookmarkEnd w:id="41"/>
      <w:bookmarkEnd w:id="42"/>
    </w:p>
    <w:p w:rsidR="0043331E" w:rsidRPr="00296F84" w:rsidRDefault="0043331E" w:rsidP="00337F74">
      <w:pPr>
        <w:pStyle w:val="Heading4"/>
        <w:rPr>
          <w:rFonts w:eastAsia="Times New Roman"/>
          <w:lang w:val="es-ES" w:eastAsia="ar-SA"/>
        </w:rPr>
      </w:pPr>
      <w:bookmarkStart w:id="43" w:name="_Toc496900267"/>
      <w:r w:rsidRPr="00296F84">
        <w:rPr>
          <w:rFonts w:eastAsia="Times New Roman"/>
          <w:lang w:val="es-ES" w:eastAsia="ar-SA"/>
        </w:rPr>
        <w:t>Red social amigable para los ingenieros.</w:t>
      </w:r>
      <w:bookmarkEnd w:id="43"/>
    </w:p>
    <w:p w:rsidR="0043331E" w:rsidRPr="00296F84" w:rsidRDefault="0043331E" w:rsidP="0043331E">
      <w:pPr>
        <w:pStyle w:val="BodyText"/>
        <w:ind w:left="1440"/>
        <w:jc w:val="both"/>
        <w:rPr>
          <w:rFonts w:ascii="Arial" w:eastAsia="Times New Roman" w:hAnsi="Arial" w:cs="Arial"/>
          <w:color w:val="000000" w:themeColor="text1"/>
          <w:szCs w:val="24"/>
          <w:lang w:val="es-MX" w:eastAsia="ar-SA"/>
        </w:rPr>
      </w:pPr>
      <w:r w:rsidRPr="00296F84">
        <w:rPr>
          <w:rFonts w:ascii="Arial" w:eastAsia="Times New Roman" w:hAnsi="Arial" w:cs="Arial"/>
          <w:color w:val="000000" w:themeColor="text1"/>
          <w:szCs w:val="24"/>
          <w:lang w:val="es-MX" w:eastAsia="ar-SA"/>
        </w:rPr>
        <w:t>La red social deberá ser amigable, fácil de usar y que atrape la atención y la dedicación de los ingenieros.</w:t>
      </w:r>
    </w:p>
    <w:p w:rsidR="0043331E" w:rsidRPr="00296F84" w:rsidRDefault="0043331E" w:rsidP="0043331E">
      <w:pPr>
        <w:rPr>
          <w:rFonts w:cs="Arial"/>
          <w:color w:val="000000" w:themeColor="text1"/>
          <w:szCs w:val="24"/>
          <w:lang w:eastAsia="ar-SA"/>
        </w:rPr>
      </w:pPr>
    </w:p>
    <w:p w:rsidR="0043331E" w:rsidRPr="00296F84" w:rsidRDefault="0043331E" w:rsidP="009E34FA">
      <w:pPr>
        <w:pStyle w:val="Heading3"/>
        <w:ind w:firstLine="0"/>
        <w:rPr>
          <w:lang w:eastAsia="ar-SA"/>
        </w:rPr>
      </w:pPr>
      <w:bookmarkStart w:id="44" w:name="_Toc496900268"/>
      <w:bookmarkStart w:id="45" w:name="_Toc498155233"/>
      <w:r w:rsidRPr="00296F84">
        <w:rPr>
          <w:lang w:eastAsia="ar-SA"/>
        </w:rPr>
        <w:t>Restricciones</w:t>
      </w:r>
      <w:bookmarkEnd w:id="44"/>
      <w:bookmarkEnd w:id="45"/>
    </w:p>
    <w:p w:rsidR="0043331E" w:rsidRPr="00296F84" w:rsidRDefault="0043331E" w:rsidP="0043331E">
      <w:pPr>
        <w:pStyle w:val="BodyText"/>
        <w:ind w:left="993"/>
        <w:jc w:val="both"/>
        <w:rPr>
          <w:rFonts w:ascii="Arial" w:eastAsia="Times New Roman" w:hAnsi="Arial" w:cs="Arial"/>
          <w:color w:val="000000" w:themeColor="text1"/>
          <w:szCs w:val="24"/>
          <w:lang w:val="es-MX" w:eastAsia="ar-SA"/>
        </w:rPr>
      </w:pPr>
      <w:r w:rsidRPr="00296F84">
        <w:rPr>
          <w:rFonts w:ascii="Arial" w:eastAsia="Times New Roman" w:hAnsi="Arial" w:cs="Arial"/>
          <w:color w:val="000000" w:themeColor="text1"/>
          <w:szCs w:val="24"/>
          <w:lang w:val="es-MX" w:eastAsia="ar-SA"/>
        </w:rPr>
        <w:t>La plataforma deberá ser entregada con perfecta documentación, las capas, el responsive y la conexión con la base de datos deberá funcionar y resolver el problema planteado cumpliendo con todos los requerimientos presentados.</w:t>
      </w:r>
    </w:p>
    <w:p w:rsidR="0043331E" w:rsidRPr="00296F84" w:rsidRDefault="0043331E" w:rsidP="0043331E">
      <w:pPr>
        <w:pStyle w:val="Heading1"/>
        <w:tabs>
          <w:tab w:val="left" w:pos="720"/>
        </w:tabs>
        <w:rPr>
          <w:rFonts w:cs="Arial"/>
          <w:color w:val="000000" w:themeColor="text1"/>
          <w:sz w:val="24"/>
          <w:szCs w:val="24"/>
          <w:lang w:val="es-MX" w:eastAsia="ar-SA"/>
        </w:rPr>
      </w:pPr>
    </w:p>
    <w:p w:rsidR="0043331E" w:rsidRPr="00296F84" w:rsidRDefault="0043331E" w:rsidP="009E34FA">
      <w:pPr>
        <w:pStyle w:val="Heading3"/>
        <w:ind w:firstLine="0"/>
        <w:rPr>
          <w:lang w:eastAsia="ar-SA"/>
        </w:rPr>
      </w:pPr>
      <w:bookmarkStart w:id="46" w:name="_Toc496900269"/>
      <w:bookmarkStart w:id="47" w:name="_Toc498155234"/>
      <w:r w:rsidRPr="00296F84">
        <w:rPr>
          <w:lang w:eastAsia="ar-SA"/>
        </w:rPr>
        <w:t>Criterios de Calidad</w:t>
      </w:r>
      <w:bookmarkEnd w:id="46"/>
      <w:bookmarkEnd w:id="47"/>
      <w:r w:rsidRPr="00296F84">
        <w:rPr>
          <w:lang w:eastAsia="ar-SA"/>
        </w:rPr>
        <w:t xml:space="preserve"> </w:t>
      </w:r>
    </w:p>
    <w:p w:rsidR="0043331E" w:rsidRPr="00296F84" w:rsidRDefault="0043331E" w:rsidP="0043331E">
      <w:pPr>
        <w:pStyle w:val="BodyText"/>
        <w:rPr>
          <w:rFonts w:ascii="Arial" w:eastAsia="Times New Roman" w:hAnsi="Arial" w:cs="Arial"/>
          <w:color w:val="000000" w:themeColor="text1"/>
          <w:szCs w:val="24"/>
          <w:lang w:val="es-ES" w:eastAsia="ar-SA"/>
        </w:rPr>
      </w:pPr>
    </w:p>
    <w:tbl>
      <w:tblPr>
        <w:tblW w:w="0" w:type="auto"/>
        <w:jc w:val="center"/>
        <w:tblLayout w:type="fixed"/>
        <w:tblLook w:val="0000" w:firstRow="0" w:lastRow="0" w:firstColumn="0" w:lastColumn="0" w:noHBand="0" w:noVBand="0"/>
      </w:tblPr>
      <w:tblGrid>
        <w:gridCol w:w="2214"/>
        <w:gridCol w:w="6707"/>
      </w:tblGrid>
      <w:tr w:rsidR="0043331E" w:rsidRPr="00296F84" w:rsidTr="008F3BF5">
        <w:trPr>
          <w:jc w:val="center"/>
        </w:trPr>
        <w:tc>
          <w:tcPr>
            <w:tcW w:w="2214" w:type="dxa"/>
            <w:tcBorders>
              <w:top w:val="double" w:sz="1" w:space="0" w:color="C0C0C0"/>
              <w:left w:val="double" w:sz="1" w:space="0" w:color="C0C0C0"/>
              <w:bottom w:val="double" w:sz="1" w:space="0" w:color="C0C0C0"/>
            </w:tcBorders>
            <w:shd w:val="clear" w:color="auto" w:fill="auto"/>
          </w:tcPr>
          <w:p w:rsidR="0043331E" w:rsidRPr="00296F84" w:rsidRDefault="0043331E" w:rsidP="008E6D39">
            <w:pPr>
              <w:pStyle w:val="BodyText"/>
              <w:snapToGrid w:val="0"/>
              <w:jc w:val="center"/>
              <w:rPr>
                <w:rFonts w:ascii="Arial" w:eastAsia="Times New Roman" w:hAnsi="Arial" w:cs="Arial"/>
                <w:b/>
                <w:bCs/>
                <w:color w:val="000000" w:themeColor="text1"/>
                <w:szCs w:val="24"/>
                <w:lang w:val="es-ES" w:eastAsia="ar-SA"/>
              </w:rPr>
            </w:pPr>
            <w:r w:rsidRPr="00296F84">
              <w:rPr>
                <w:rFonts w:ascii="Arial" w:eastAsia="Times New Roman" w:hAnsi="Arial" w:cs="Arial"/>
                <w:b/>
                <w:bCs/>
                <w:color w:val="000000" w:themeColor="text1"/>
                <w:szCs w:val="24"/>
                <w:lang w:val="es-ES" w:eastAsia="ar-SA"/>
              </w:rPr>
              <w:t>Rubro</w:t>
            </w:r>
          </w:p>
        </w:tc>
        <w:tc>
          <w:tcPr>
            <w:tcW w:w="6707" w:type="dxa"/>
            <w:tcBorders>
              <w:top w:val="double" w:sz="1" w:space="0" w:color="C0C0C0"/>
              <w:left w:val="double" w:sz="1" w:space="0" w:color="C0C0C0"/>
              <w:bottom w:val="double" w:sz="1" w:space="0" w:color="C0C0C0"/>
              <w:right w:val="double" w:sz="1" w:space="0" w:color="C0C0C0"/>
            </w:tcBorders>
            <w:shd w:val="clear" w:color="auto" w:fill="auto"/>
          </w:tcPr>
          <w:p w:rsidR="0043331E" w:rsidRPr="00296F84" w:rsidRDefault="0043331E" w:rsidP="008E6D39">
            <w:pPr>
              <w:pStyle w:val="BodyText"/>
              <w:snapToGrid w:val="0"/>
              <w:jc w:val="center"/>
              <w:rPr>
                <w:rFonts w:ascii="Arial" w:eastAsia="Times New Roman" w:hAnsi="Arial" w:cs="Arial"/>
                <w:b/>
                <w:bCs/>
                <w:color w:val="000000" w:themeColor="text1"/>
                <w:szCs w:val="24"/>
                <w:lang w:val="es-ES" w:eastAsia="ar-SA"/>
              </w:rPr>
            </w:pPr>
            <w:r w:rsidRPr="00296F84">
              <w:rPr>
                <w:rFonts w:ascii="Arial" w:eastAsia="Times New Roman" w:hAnsi="Arial" w:cs="Arial"/>
                <w:b/>
                <w:bCs/>
                <w:color w:val="000000" w:themeColor="text1"/>
                <w:szCs w:val="24"/>
                <w:lang w:val="es-ES" w:eastAsia="ar-SA"/>
              </w:rPr>
              <w:t>Criterio de Calidad</w:t>
            </w:r>
          </w:p>
        </w:tc>
      </w:tr>
      <w:tr w:rsidR="0043331E" w:rsidRPr="00296F84" w:rsidTr="008E6D39">
        <w:trPr>
          <w:jc w:val="center"/>
        </w:trPr>
        <w:tc>
          <w:tcPr>
            <w:tcW w:w="2214" w:type="dxa"/>
            <w:tcBorders>
              <w:left w:val="double" w:sz="1" w:space="0" w:color="C0C0C0"/>
              <w:bottom w:val="double" w:sz="1" w:space="0" w:color="C0C0C0"/>
            </w:tcBorders>
          </w:tcPr>
          <w:p w:rsidR="0043331E" w:rsidRPr="00296F84" w:rsidRDefault="0043331E" w:rsidP="008E6D39">
            <w:pPr>
              <w:pStyle w:val="BodyText"/>
              <w:snapToGrid w:val="0"/>
              <w:rPr>
                <w:rFonts w:ascii="Arial" w:eastAsia="Times New Roman" w:hAnsi="Arial" w:cs="Arial"/>
                <w:b/>
                <w:color w:val="000000" w:themeColor="text1"/>
                <w:szCs w:val="24"/>
                <w:lang w:val="es-ES" w:eastAsia="ar-SA"/>
              </w:rPr>
            </w:pPr>
            <w:r w:rsidRPr="00296F84">
              <w:rPr>
                <w:rFonts w:ascii="Arial" w:eastAsia="Times New Roman" w:hAnsi="Arial" w:cs="Arial"/>
                <w:b/>
                <w:color w:val="000000" w:themeColor="text1"/>
                <w:szCs w:val="24"/>
                <w:lang w:val="es-ES" w:eastAsia="ar-SA"/>
              </w:rPr>
              <w:t>Operación</w:t>
            </w:r>
          </w:p>
        </w:tc>
        <w:tc>
          <w:tcPr>
            <w:tcW w:w="6707" w:type="dxa"/>
            <w:tcBorders>
              <w:left w:val="double" w:sz="1" w:space="0" w:color="C0C0C0"/>
              <w:bottom w:val="double" w:sz="1" w:space="0" w:color="C0C0C0"/>
              <w:right w:val="double" w:sz="1" w:space="0" w:color="C0C0C0"/>
            </w:tcBorders>
          </w:tcPr>
          <w:p w:rsidR="0043331E" w:rsidRPr="00296F84" w:rsidRDefault="0043331E" w:rsidP="008E6D39">
            <w:pPr>
              <w:pStyle w:val="BodyText"/>
              <w:numPr>
                <w:ilvl w:val="0"/>
                <w:numId w:val="8"/>
              </w:numPr>
              <w:tabs>
                <w:tab w:val="left" w:pos="360"/>
              </w:tabs>
              <w:snapToGrid w:val="0"/>
              <w:jc w:val="both"/>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Ingenet responderá a todas las peticiones validas que el usuario disponga en tiempo real.</w:t>
            </w:r>
          </w:p>
        </w:tc>
      </w:tr>
      <w:tr w:rsidR="0043331E" w:rsidRPr="00296F84" w:rsidTr="008E6D39">
        <w:trPr>
          <w:trHeight w:val="299"/>
          <w:jc w:val="center"/>
        </w:trPr>
        <w:tc>
          <w:tcPr>
            <w:tcW w:w="2214" w:type="dxa"/>
            <w:tcBorders>
              <w:left w:val="double" w:sz="1" w:space="0" w:color="C0C0C0"/>
              <w:bottom w:val="double" w:sz="1" w:space="0" w:color="C0C0C0"/>
            </w:tcBorders>
          </w:tcPr>
          <w:p w:rsidR="0043331E" w:rsidRPr="00296F84" w:rsidRDefault="0043331E" w:rsidP="008E6D39">
            <w:pPr>
              <w:pStyle w:val="BodyText"/>
              <w:snapToGrid w:val="0"/>
              <w:rPr>
                <w:rFonts w:ascii="Arial" w:eastAsia="Times New Roman" w:hAnsi="Arial" w:cs="Arial"/>
                <w:b/>
                <w:color w:val="000000" w:themeColor="text1"/>
                <w:szCs w:val="24"/>
                <w:lang w:val="es-ES" w:eastAsia="ar-SA"/>
              </w:rPr>
            </w:pPr>
            <w:r w:rsidRPr="00296F84">
              <w:rPr>
                <w:rFonts w:ascii="Arial" w:eastAsia="Times New Roman" w:hAnsi="Arial" w:cs="Arial"/>
                <w:b/>
                <w:color w:val="000000" w:themeColor="text1"/>
                <w:szCs w:val="24"/>
                <w:lang w:val="es-ES" w:eastAsia="ar-SA"/>
              </w:rPr>
              <w:t>Facilidad de Uso</w:t>
            </w:r>
          </w:p>
        </w:tc>
        <w:tc>
          <w:tcPr>
            <w:tcW w:w="6707" w:type="dxa"/>
            <w:tcBorders>
              <w:left w:val="double" w:sz="1" w:space="0" w:color="C0C0C0"/>
              <w:bottom w:val="double" w:sz="1" w:space="0" w:color="C0C0C0"/>
              <w:right w:val="double" w:sz="1" w:space="0" w:color="C0C0C0"/>
            </w:tcBorders>
          </w:tcPr>
          <w:p w:rsidR="0043331E" w:rsidRPr="00296F84" w:rsidRDefault="0043331E" w:rsidP="008E6D39">
            <w:pPr>
              <w:pStyle w:val="BodyText"/>
              <w:numPr>
                <w:ilvl w:val="0"/>
                <w:numId w:val="8"/>
              </w:numPr>
              <w:tabs>
                <w:tab w:val="left" w:pos="360"/>
              </w:tabs>
              <w:snapToGrid w:val="0"/>
              <w:jc w:val="both"/>
              <w:rPr>
                <w:rFonts w:ascii="Arial" w:eastAsia="Times New Roman" w:hAnsi="Arial" w:cs="Arial"/>
                <w:color w:val="000000" w:themeColor="text1"/>
                <w:szCs w:val="24"/>
                <w:lang w:val="es-ES" w:eastAsia="ar-SA"/>
              </w:rPr>
            </w:pPr>
            <w:r w:rsidRPr="00296F84">
              <w:rPr>
                <w:rFonts w:ascii="Arial" w:eastAsia="Times New Roman" w:hAnsi="Arial" w:cs="Arial"/>
                <w:color w:val="000000" w:themeColor="text1"/>
                <w:szCs w:val="24"/>
                <w:lang w:val="es-ES" w:eastAsia="ar-SA"/>
              </w:rPr>
              <w:t>Ingenet hará todo lo que el usuario le pida en tiempo real en comunicación con los demás usuarios.</w:t>
            </w:r>
          </w:p>
        </w:tc>
      </w:tr>
    </w:tbl>
    <w:p w:rsidR="0043331E" w:rsidRPr="00296F84" w:rsidRDefault="0043331E" w:rsidP="00BA4CA0">
      <w:pPr>
        <w:ind w:firstLine="0"/>
        <w:jc w:val="both"/>
        <w:rPr>
          <w:rFonts w:cs="Arial"/>
          <w:color w:val="000000" w:themeColor="text1"/>
          <w:szCs w:val="24"/>
          <w:lang w:eastAsia="ar-SA"/>
        </w:rPr>
      </w:pPr>
    </w:p>
    <w:p w:rsidR="0043331E" w:rsidRPr="00296F84" w:rsidRDefault="0043331E" w:rsidP="0043331E">
      <w:pPr>
        <w:widowControl w:val="0"/>
        <w:numPr>
          <w:ilvl w:val="1"/>
          <w:numId w:val="9"/>
        </w:numPr>
        <w:tabs>
          <w:tab w:val="left" w:pos="1080"/>
        </w:tabs>
        <w:suppressAutoHyphens/>
        <w:spacing w:after="0" w:line="240" w:lineRule="auto"/>
        <w:jc w:val="both"/>
        <w:rPr>
          <w:rFonts w:cs="Arial"/>
          <w:color w:val="000000" w:themeColor="text1"/>
          <w:szCs w:val="24"/>
          <w:lang w:eastAsia="ar-SA"/>
        </w:rPr>
      </w:pPr>
      <w:r w:rsidRPr="00296F84">
        <w:rPr>
          <w:rFonts w:cs="Arial"/>
          <w:color w:val="000000" w:themeColor="text1"/>
          <w:szCs w:val="24"/>
          <w:lang w:eastAsia="ar-SA"/>
        </w:rPr>
        <w:t xml:space="preserve">El proyecto se desarrollará bajo el patrón MVC. </w:t>
      </w:r>
    </w:p>
    <w:p w:rsidR="0043331E" w:rsidRDefault="0043331E" w:rsidP="00BA4CA0">
      <w:pPr>
        <w:widowControl w:val="0"/>
        <w:numPr>
          <w:ilvl w:val="1"/>
          <w:numId w:val="9"/>
        </w:numPr>
        <w:tabs>
          <w:tab w:val="left" w:pos="1080"/>
        </w:tabs>
        <w:suppressAutoHyphens/>
        <w:spacing w:after="0" w:line="240" w:lineRule="auto"/>
        <w:jc w:val="both"/>
        <w:rPr>
          <w:rFonts w:cs="Arial"/>
          <w:color w:val="000000" w:themeColor="text1"/>
          <w:szCs w:val="24"/>
          <w:lang w:eastAsia="ar-SA"/>
        </w:rPr>
      </w:pPr>
      <w:r w:rsidRPr="00296F84">
        <w:rPr>
          <w:rFonts w:cs="Arial"/>
          <w:color w:val="000000" w:themeColor="text1"/>
          <w:szCs w:val="24"/>
          <w:lang w:eastAsia="ar-SA"/>
        </w:rPr>
        <w:t>La administración del proyecto se llevará a cabo bajo los estándares del PMI.</w:t>
      </w:r>
    </w:p>
    <w:p w:rsidR="00BA4CA0" w:rsidRPr="00BA4CA0" w:rsidRDefault="00BA4CA0" w:rsidP="00BA4CA0">
      <w:pPr>
        <w:widowControl w:val="0"/>
        <w:numPr>
          <w:ilvl w:val="1"/>
          <w:numId w:val="9"/>
        </w:numPr>
        <w:tabs>
          <w:tab w:val="left" w:pos="1080"/>
        </w:tabs>
        <w:suppressAutoHyphens/>
        <w:spacing w:after="0" w:line="240" w:lineRule="auto"/>
        <w:jc w:val="both"/>
        <w:rPr>
          <w:rFonts w:cs="Arial"/>
          <w:color w:val="000000" w:themeColor="text1"/>
          <w:szCs w:val="24"/>
          <w:lang w:eastAsia="ar-SA"/>
        </w:rPr>
      </w:pPr>
    </w:p>
    <w:p w:rsidR="0043331E" w:rsidRPr="00296F84" w:rsidRDefault="0043331E" w:rsidP="0043331E">
      <w:pPr>
        <w:pStyle w:val="Heading1"/>
        <w:widowControl w:val="0"/>
        <w:tabs>
          <w:tab w:val="left" w:pos="0"/>
          <w:tab w:val="left" w:pos="720"/>
        </w:tabs>
        <w:suppressAutoHyphens/>
        <w:spacing w:before="120" w:after="60"/>
        <w:rPr>
          <w:rFonts w:cs="Arial"/>
          <w:color w:val="000000" w:themeColor="text1"/>
          <w:sz w:val="24"/>
          <w:szCs w:val="24"/>
          <w:lang w:val="es-MX" w:eastAsia="ar-SA"/>
        </w:rPr>
      </w:pPr>
      <w:bookmarkStart w:id="48" w:name="_Toc496900270"/>
      <w:bookmarkStart w:id="49" w:name="_Toc498155235"/>
      <w:r w:rsidRPr="00296F84">
        <w:rPr>
          <w:rFonts w:cs="Arial"/>
          <w:color w:val="000000" w:themeColor="text1"/>
          <w:sz w:val="24"/>
          <w:szCs w:val="24"/>
          <w:lang w:val="es-MX" w:eastAsia="ar-SA"/>
        </w:rPr>
        <w:t>Precedencia y Prioridades</w:t>
      </w:r>
      <w:bookmarkEnd w:id="48"/>
      <w:bookmarkEnd w:id="49"/>
    </w:p>
    <w:p w:rsidR="0043331E" w:rsidRPr="00BA4CA0" w:rsidRDefault="00BA4CA0" w:rsidP="00BA4CA0">
      <w:pPr>
        <w:pStyle w:val="InfoBlue"/>
        <w:rPr>
          <w:color w:val="000000" w:themeColor="text1"/>
          <w:szCs w:val="24"/>
        </w:rPr>
      </w:pPr>
      <w:r>
        <w:rPr>
          <w:color w:val="000000" w:themeColor="text1"/>
          <w:szCs w:val="24"/>
        </w:rPr>
        <w:t>NA|</w:t>
      </w:r>
    </w:p>
    <w:p w:rsidR="0043331E" w:rsidRPr="00296F84" w:rsidRDefault="0043331E" w:rsidP="0043331E">
      <w:pPr>
        <w:pStyle w:val="Heading1"/>
        <w:widowControl w:val="0"/>
        <w:tabs>
          <w:tab w:val="left" w:pos="0"/>
          <w:tab w:val="left" w:pos="720"/>
        </w:tabs>
        <w:suppressAutoHyphens/>
        <w:spacing w:before="120" w:after="60"/>
        <w:rPr>
          <w:rFonts w:cs="Arial"/>
          <w:color w:val="000000" w:themeColor="text1"/>
          <w:sz w:val="24"/>
          <w:szCs w:val="24"/>
          <w:lang w:val="es-MX" w:eastAsia="ar-SA"/>
        </w:rPr>
      </w:pPr>
      <w:bookmarkStart w:id="50" w:name="_Toc496900271"/>
      <w:bookmarkStart w:id="51" w:name="_Toc498155236"/>
      <w:r w:rsidRPr="00296F84">
        <w:rPr>
          <w:rFonts w:cs="Arial"/>
          <w:color w:val="000000" w:themeColor="text1"/>
          <w:sz w:val="24"/>
          <w:szCs w:val="24"/>
          <w:lang w:val="es-MX" w:eastAsia="ar-SA"/>
        </w:rPr>
        <w:t>Otros Requerimientos del Producto</w:t>
      </w:r>
      <w:bookmarkEnd w:id="50"/>
      <w:bookmarkEnd w:id="51"/>
    </w:p>
    <w:p w:rsidR="0043331E" w:rsidRPr="00296F84" w:rsidRDefault="00BA4CA0" w:rsidP="00BA4CA0">
      <w:pPr>
        <w:pStyle w:val="InfoBlue"/>
        <w:rPr>
          <w:rFonts w:eastAsia="Times New Roman"/>
          <w:color w:val="000000" w:themeColor="text1"/>
          <w:szCs w:val="24"/>
          <w:lang w:eastAsia="ar-SA"/>
        </w:rPr>
      </w:pPr>
      <w:r>
        <w:rPr>
          <w:rFonts w:eastAsia="Times New Roman"/>
          <w:color w:val="000000" w:themeColor="text1"/>
          <w:szCs w:val="24"/>
          <w:lang w:eastAsia="ar-SA"/>
        </w:rPr>
        <w:t>NA</w:t>
      </w:r>
    </w:p>
    <w:p w:rsidR="0043331E" w:rsidRPr="00296F84" w:rsidRDefault="0043331E" w:rsidP="0043331E">
      <w:pPr>
        <w:pStyle w:val="Heading1"/>
        <w:widowControl w:val="0"/>
        <w:tabs>
          <w:tab w:val="left" w:pos="0"/>
          <w:tab w:val="left" w:pos="720"/>
        </w:tabs>
        <w:suppressAutoHyphens/>
        <w:spacing w:before="120" w:after="60"/>
        <w:rPr>
          <w:rFonts w:cs="Arial"/>
          <w:color w:val="000000" w:themeColor="text1"/>
          <w:sz w:val="24"/>
          <w:szCs w:val="24"/>
          <w:lang w:val="es-MX" w:eastAsia="ar-SA"/>
        </w:rPr>
      </w:pPr>
      <w:bookmarkStart w:id="52" w:name="_Toc496900272"/>
      <w:bookmarkStart w:id="53" w:name="_Toc498155237"/>
      <w:r w:rsidRPr="00296F84">
        <w:rPr>
          <w:rFonts w:cs="Arial"/>
          <w:color w:val="000000" w:themeColor="text1"/>
          <w:sz w:val="24"/>
          <w:szCs w:val="24"/>
          <w:lang w:val="es-MX" w:eastAsia="ar-SA"/>
        </w:rPr>
        <w:t>Requerimientos de Documentación</w:t>
      </w:r>
      <w:bookmarkEnd w:id="52"/>
      <w:bookmarkEnd w:id="53"/>
    </w:p>
    <w:p w:rsidR="0043331E" w:rsidRPr="00296F84" w:rsidRDefault="0043331E" w:rsidP="0043331E">
      <w:pPr>
        <w:pStyle w:val="InfoBlue"/>
        <w:rPr>
          <w:rFonts w:eastAsia="Times New Roman"/>
          <w:color w:val="000000" w:themeColor="text1"/>
          <w:szCs w:val="24"/>
          <w:lang w:eastAsia="ar-SA"/>
        </w:rPr>
      </w:pPr>
      <w:r w:rsidRPr="00296F84">
        <w:rPr>
          <w:rFonts w:eastAsia="Times New Roman"/>
          <w:color w:val="000000" w:themeColor="text1"/>
          <w:szCs w:val="24"/>
          <w:lang w:eastAsia="ar-SA"/>
        </w:rPr>
        <w:t>NA</w:t>
      </w:r>
    </w:p>
    <w:p w:rsidR="0043331E" w:rsidRPr="00296F84" w:rsidRDefault="0043331E" w:rsidP="0043331E">
      <w:pPr>
        <w:pStyle w:val="BodyText"/>
        <w:rPr>
          <w:rFonts w:ascii="Arial" w:eastAsia="Times New Roman" w:hAnsi="Arial" w:cs="Arial"/>
          <w:color w:val="000000" w:themeColor="text1"/>
          <w:szCs w:val="24"/>
          <w:lang w:val="es-MX" w:eastAsia="ar-SA"/>
        </w:rPr>
      </w:pPr>
    </w:p>
    <w:p w:rsidR="0043331E" w:rsidRPr="00296F84" w:rsidRDefault="0043331E" w:rsidP="008821D7">
      <w:pPr>
        <w:rPr>
          <w:rFonts w:cs="Arial"/>
          <w:color w:val="000000" w:themeColor="text1"/>
          <w:szCs w:val="24"/>
        </w:rPr>
      </w:pPr>
    </w:p>
    <w:p w:rsidR="008F3BF5" w:rsidRPr="00296F84" w:rsidRDefault="008F3BF5" w:rsidP="008F3BF5">
      <w:pPr>
        <w:rPr>
          <w:color w:val="000000" w:themeColor="text1"/>
        </w:rPr>
      </w:pPr>
    </w:p>
    <w:p w:rsidR="00375D45" w:rsidRDefault="00375D45" w:rsidP="00506C8A">
      <w:pPr>
        <w:pStyle w:val="Heading1"/>
      </w:pPr>
      <w:bookmarkStart w:id="54" w:name="_Toc498155238"/>
      <w:r>
        <w:t>FASE 2: PLANEACION</w:t>
      </w:r>
      <w:bookmarkEnd w:id="54"/>
    </w:p>
    <w:p w:rsidR="00375D45" w:rsidRPr="00375D45" w:rsidRDefault="00375D45" w:rsidP="00375D45">
      <w:pPr>
        <w:rPr>
          <w:lang w:val="es-ES_tradnl" w:eastAsia="es-ES"/>
        </w:rPr>
      </w:pPr>
    </w:p>
    <w:p w:rsidR="00593CAB" w:rsidRPr="00375D45" w:rsidRDefault="008F3BF5" w:rsidP="00375D45">
      <w:pPr>
        <w:pStyle w:val="Heading2"/>
      </w:pPr>
      <w:bookmarkStart w:id="55" w:name="_Toc498155239"/>
      <w:r w:rsidRPr="00296F84">
        <w:t>WBS</w:t>
      </w:r>
      <w:bookmarkEnd w:id="55"/>
    </w:p>
    <w:p w:rsidR="00593CAB" w:rsidRPr="00375D45" w:rsidRDefault="00593CAB" w:rsidP="00375D45">
      <w:pPr>
        <w:pStyle w:val="Heading3"/>
        <w:jc w:val="center"/>
      </w:pPr>
      <w:bookmarkStart w:id="56" w:name="_Toc498155240"/>
      <w:r w:rsidRPr="00296F84">
        <w:rPr>
          <w:lang w:val="es-ES"/>
        </w:rPr>
        <w:t>Historial de Revisión</w:t>
      </w:r>
      <w:bookmarkEnd w:id="56"/>
    </w:p>
    <w:tbl>
      <w:tblPr>
        <w:tblW w:w="9704"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000" w:firstRow="0" w:lastRow="0" w:firstColumn="0" w:lastColumn="0" w:noHBand="0" w:noVBand="0"/>
      </w:tblPr>
      <w:tblGrid>
        <w:gridCol w:w="1783"/>
        <w:gridCol w:w="1080"/>
        <w:gridCol w:w="3600"/>
        <w:gridCol w:w="3241"/>
      </w:tblGrid>
      <w:tr w:rsidR="00593CAB" w:rsidRPr="00296F84" w:rsidTr="008E6D39">
        <w:trPr>
          <w:tblCellSpacing w:w="20" w:type="dxa"/>
        </w:trPr>
        <w:tc>
          <w:tcPr>
            <w:tcW w:w="1723" w:type="dxa"/>
            <w:shd w:val="clear" w:color="auto" w:fill="auto"/>
          </w:tcPr>
          <w:p w:rsidR="00593CAB" w:rsidRPr="00296F84" w:rsidRDefault="00593CAB" w:rsidP="00593CAB">
            <w:pPr>
              <w:ind w:firstLine="0"/>
              <w:jc w:val="center"/>
              <w:rPr>
                <w:b/>
                <w:color w:val="000000" w:themeColor="text1"/>
                <w:sz w:val="22"/>
                <w:szCs w:val="22"/>
              </w:rPr>
            </w:pPr>
            <w:r w:rsidRPr="00296F84">
              <w:rPr>
                <w:b/>
                <w:color w:val="000000" w:themeColor="text1"/>
                <w:sz w:val="22"/>
                <w:szCs w:val="22"/>
              </w:rPr>
              <w:t>Fecha</w:t>
            </w:r>
          </w:p>
        </w:tc>
        <w:tc>
          <w:tcPr>
            <w:tcW w:w="1040" w:type="dxa"/>
            <w:shd w:val="clear" w:color="auto" w:fill="auto"/>
          </w:tcPr>
          <w:p w:rsidR="00593CAB" w:rsidRPr="00296F84" w:rsidRDefault="00593CAB" w:rsidP="00593CAB">
            <w:pPr>
              <w:ind w:firstLine="0"/>
              <w:jc w:val="center"/>
              <w:rPr>
                <w:b/>
                <w:color w:val="000000" w:themeColor="text1"/>
                <w:sz w:val="22"/>
                <w:szCs w:val="22"/>
              </w:rPr>
            </w:pPr>
            <w:r w:rsidRPr="00296F84">
              <w:rPr>
                <w:b/>
                <w:color w:val="000000" w:themeColor="text1"/>
                <w:sz w:val="22"/>
                <w:szCs w:val="22"/>
              </w:rPr>
              <w:t>Versión</w:t>
            </w:r>
          </w:p>
        </w:tc>
        <w:tc>
          <w:tcPr>
            <w:tcW w:w="3560" w:type="dxa"/>
            <w:shd w:val="clear" w:color="auto" w:fill="auto"/>
          </w:tcPr>
          <w:p w:rsidR="00593CAB" w:rsidRPr="00296F84" w:rsidRDefault="00593CAB" w:rsidP="00593CAB">
            <w:pPr>
              <w:ind w:firstLine="0"/>
              <w:jc w:val="center"/>
              <w:rPr>
                <w:b/>
                <w:color w:val="000000" w:themeColor="text1"/>
                <w:sz w:val="22"/>
                <w:szCs w:val="22"/>
              </w:rPr>
            </w:pPr>
            <w:r w:rsidRPr="00296F84">
              <w:rPr>
                <w:b/>
                <w:color w:val="000000" w:themeColor="text1"/>
                <w:sz w:val="22"/>
                <w:szCs w:val="22"/>
              </w:rPr>
              <w:t>Descripción</w:t>
            </w:r>
          </w:p>
        </w:tc>
        <w:tc>
          <w:tcPr>
            <w:tcW w:w="3181" w:type="dxa"/>
            <w:shd w:val="clear" w:color="auto" w:fill="auto"/>
          </w:tcPr>
          <w:p w:rsidR="00593CAB" w:rsidRPr="00296F84" w:rsidRDefault="00593CAB" w:rsidP="00593CAB">
            <w:pPr>
              <w:ind w:firstLine="0"/>
              <w:jc w:val="center"/>
              <w:rPr>
                <w:b/>
                <w:color w:val="000000" w:themeColor="text1"/>
                <w:sz w:val="22"/>
                <w:szCs w:val="22"/>
              </w:rPr>
            </w:pPr>
            <w:r w:rsidRPr="00296F84">
              <w:rPr>
                <w:b/>
                <w:color w:val="000000" w:themeColor="text1"/>
                <w:sz w:val="22"/>
                <w:szCs w:val="22"/>
              </w:rPr>
              <w:t>Autor</w:t>
            </w:r>
          </w:p>
        </w:tc>
      </w:tr>
      <w:tr w:rsidR="00593CAB" w:rsidRPr="00296F84" w:rsidTr="008E6D39">
        <w:trPr>
          <w:tblCellSpacing w:w="20" w:type="dxa"/>
        </w:trPr>
        <w:tc>
          <w:tcPr>
            <w:tcW w:w="1723" w:type="dxa"/>
            <w:shd w:val="clear" w:color="auto" w:fill="auto"/>
            <w:vAlign w:val="center"/>
          </w:tcPr>
          <w:p w:rsidR="00593CAB" w:rsidRPr="00296F84" w:rsidRDefault="00593CAB" w:rsidP="00593CAB">
            <w:pPr>
              <w:ind w:firstLine="0"/>
              <w:jc w:val="center"/>
              <w:rPr>
                <w:rFonts w:ascii="Tahoma" w:hAnsi="Tahoma" w:cs="Tahoma"/>
                <w:color w:val="000000" w:themeColor="text1"/>
                <w:sz w:val="20"/>
              </w:rPr>
            </w:pPr>
            <w:r w:rsidRPr="00296F84">
              <w:rPr>
                <w:rFonts w:ascii="Tahoma" w:hAnsi="Tahoma" w:cs="Tahoma"/>
                <w:color w:val="000000" w:themeColor="text1"/>
                <w:sz w:val="20"/>
              </w:rPr>
              <w:t>30/09/2017</w:t>
            </w:r>
          </w:p>
        </w:tc>
        <w:tc>
          <w:tcPr>
            <w:tcW w:w="1040" w:type="dxa"/>
            <w:shd w:val="clear" w:color="auto" w:fill="auto"/>
            <w:vAlign w:val="center"/>
          </w:tcPr>
          <w:p w:rsidR="00593CAB" w:rsidRPr="00296F84" w:rsidRDefault="00593CAB" w:rsidP="00593CAB">
            <w:pPr>
              <w:ind w:firstLine="0"/>
              <w:jc w:val="center"/>
              <w:rPr>
                <w:rFonts w:ascii="Tahoma" w:hAnsi="Tahoma" w:cs="Tahoma"/>
                <w:color w:val="000000" w:themeColor="text1"/>
                <w:sz w:val="20"/>
              </w:rPr>
            </w:pPr>
            <w:r w:rsidRPr="00296F84">
              <w:rPr>
                <w:rFonts w:ascii="Tahoma" w:hAnsi="Tahoma" w:cs="Tahoma"/>
                <w:color w:val="000000" w:themeColor="text1"/>
                <w:sz w:val="20"/>
              </w:rPr>
              <w:t>1.0</w:t>
            </w:r>
          </w:p>
        </w:tc>
        <w:tc>
          <w:tcPr>
            <w:tcW w:w="3560" w:type="dxa"/>
            <w:shd w:val="clear" w:color="auto" w:fill="auto"/>
            <w:vAlign w:val="center"/>
          </w:tcPr>
          <w:p w:rsidR="00593CAB" w:rsidRPr="00296F84" w:rsidRDefault="00593CAB" w:rsidP="008E6D39">
            <w:pPr>
              <w:jc w:val="both"/>
              <w:rPr>
                <w:rFonts w:ascii="Tahoma" w:hAnsi="Tahoma" w:cs="Tahoma"/>
                <w:color w:val="000000" w:themeColor="text1"/>
                <w:sz w:val="20"/>
              </w:rPr>
            </w:pPr>
            <w:r w:rsidRPr="00296F84">
              <w:rPr>
                <w:rFonts w:ascii="Tahoma" w:hAnsi="Tahoma" w:cs="Tahoma"/>
                <w:color w:val="000000" w:themeColor="text1"/>
                <w:sz w:val="20"/>
              </w:rPr>
              <w:t>Elaboración del documento.</w:t>
            </w:r>
          </w:p>
        </w:tc>
        <w:tc>
          <w:tcPr>
            <w:tcW w:w="3181" w:type="dxa"/>
            <w:shd w:val="clear" w:color="auto" w:fill="auto"/>
            <w:vAlign w:val="center"/>
          </w:tcPr>
          <w:p w:rsidR="00593CAB" w:rsidRPr="00296F84" w:rsidRDefault="00593CAB" w:rsidP="00593CAB">
            <w:pPr>
              <w:ind w:firstLine="0"/>
              <w:jc w:val="center"/>
              <w:rPr>
                <w:rFonts w:ascii="Tahoma" w:hAnsi="Tahoma" w:cs="Tahoma"/>
                <w:color w:val="000000" w:themeColor="text1"/>
                <w:sz w:val="20"/>
              </w:rPr>
            </w:pPr>
            <w:r w:rsidRPr="00296F84">
              <w:rPr>
                <w:rFonts w:ascii="Tahoma" w:hAnsi="Tahoma" w:cs="Tahoma"/>
                <w:color w:val="000000" w:themeColor="text1"/>
                <w:sz w:val="20"/>
              </w:rPr>
              <w:t>Josué de Jesús Zapata Moreno</w:t>
            </w:r>
          </w:p>
        </w:tc>
      </w:tr>
      <w:tr w:rsidR="00593CAB" w:rsidRPr="00296F84" w:rsidTr="008E6D39">
        <w:trPr>
          <w:tblCellSpacing w:w="20" w:type="dxa"/>
        </w:trPr>
        <w:tc>
          <w:tcPr>
            <w:tcW w:w="1723" w:type="dxa"/>
            <w:shd w:val="clear" w:color="auto" w:fill="auto"/>
            <w:vAlign w:val="center"/>
          </w:tcPr>
          <w:p w:rsidR="00593CAB" w:rsidRPr="00296F84" w:rsidRDefault="00593CAB" w:rsidP="00593CAB">
            <w:pPr>
              <w:ind w:firstLine="0"/>
              <w:jc w:val="center"/>
              <w:rPr>
                <w:rFonts w:ascii="Tahoma" w:hAnsi="Tahoma" w:cs="Tahoma"/>
                <w:color w:val="000000" w:themeColor="text1"/>
                <w:sz w:val="20"/>
              </w:rPr>
            </w:pPr>
            <w:r w:rsidRPr="00296F84">
              <w:rPr>
                <w:rFonts w:ascii="Tahoma" w:hAnsi="Tahoma" w:cs="Tahoma"/>
                <w:color w:val="000000" w:themeColor="text1"/>
                <w:sz w:val="20"/>
              </w:rPr>
              <w:t>01/09/2017</w:t>
            </w:r>
          </w:p>
        </w:tc>
        <w:tc>
          <w:tcPr>
            <w:tcW w:w="1040" w:type="dxa"/>
            <w:shd w:val="clear" w:color="auto" w:fill="auto"/>
            <w:vAlign w:val="center"/>
          </w:tcPr>
          <w:p w:rsidR="00593CAB" w:rsidRPr="00296F84" w:rsidRDefault="00593CAB" w:rsidP="00593CAB">
            <w:pPr>
              <w:ind w:firstLine="0"/>
              <w:jc w:val="center"/>
              <w:rPr>
                <w:rFonts w:ascii="Tahoma" w:hAnsi="Tahoma" w:cs="Tahoma"/>
                <w:color w:val="000000" w:themeColor="text1"/>
                <w:sz w:val="20"/>
              </w:rPr>
            </w:pPr>
            <w:r w:rsidRPr="00296F84">
              <w:rPr>
                <w:rFonts w:ascii="Tahoma" w:hAnsi="Tahoma" w:cs="Tahoma"/>
                <w:color w:val="000000" w:themeColor="text1"/>
                <w:sz w:val="20"/>
              </w:rPr>
              <w:t>1.0</w:t>
            </w:r>
          </w:p>
        </w:tc>
        <w:tc>
          <w:tcPr>
            <w:tcW w:w="3560" w:type="dxa"/>
            <w:shd w:val="clear" w:color="auto" w:fill="auto"/>
            <w:vAlign w:val="center"/>
          </w:tcPr>
          <w:p w:rsidR="00593CAB" w:rsidRPr="00296F84" w:rsidRDefault="00593CAB" w:rsidP="008E6D39">
            <w:pPr>
              <w:jc w:val="both"/>
              <w:rPr>
                <w:rFonts w:ascii="Tahoma" w:hAnsi="Tahoma" w:cs="Tahoma"/>
                <w:color w:val="000000" w:themeColor="text1"/>
                <w:sz w:val="20"/>
              </w:rPr>
            </w:pPr>
            <w:r w:rsidRPr="00296F84">
              <w:rPr>
                <w:rFonts w:ascii="Tahoma" w:hAnsi="Tahoma" w:cs="Tahoma"/>
                <w:color w:val="000000" w:themeColor="text1"/>
                <w:sz w:val="20"/>
              </w:rPr>
              <w:t>Revisión del documento</w:t>
            </w:r>
          </w:p>
        </w:tc>
        <w:tc>
          <w:tcPr>
            <w:tcW w:w="3181" w:type="dxa"/>
            <w:shd w:val="clear" w:color="auto" w:fill="auto"/>
            <w:vAlign w:val="center"/>
          </w:tcPr>
          <w:p w:rsidR="00593CAB" w:rsidRPr="00296F84" w:rsidRDefault="00593CAB" w:rsidP="00593CAB">
            <w:pPr>
              <w:ind w:firstLine="0"/>
              <w:jc w:val="center"/>
              <w:rPr>
                <w:rFonts w:ascii="Tahoma" w:hAnsi="Tahoma" w:cs="Tahoma"/>
                <w:color w:val="000000" w:themeColor="text1"/>
                <w:sz w:val="20"/>
              </w:rPr>
            </w:pPr>
            <w:r w:rsidRPr="00296F84">
              <w:rPr>
                <w:rFonts w:ascii="Tahoma" w:hAnsi="Tahoma" w:cs="Tahoma"/>
                <w:color w:val="000000" w:themeColor="text1"/>
                <w:sz w:val="20"/>
              </w:rPr>
              <w:t>Tania Torres Alvarado</w:t>
            </w:r>
          </w:p>
        </w:tc>
      </w:tr>
      <w:tr w:rsidR="00593CAB" w:rsidRPr="00296F84" w:rsidTr="008E6D39">
        <w:trPr>
          <w:tblCellSpacing w:w="20" w:type="dxa"/>
        </w:trPr>
        <w:tc>
          <w:tcPr>
            <w:tcW w:w="1723" w:type="dxa"/>
            <w:shd w:val="clear" w:color="auto" w:fill="auto"/>
            <w:vAlign w:val="center"/>
          </w:tcPr>
          <w:p w:rsidR="00593CAB" w:rsidRPr="00296F84" w:rsidRDefault="00593CAB" w:rsidP="008E6D39">
            <w:pPr>
              <w:jc w:val="center"/>
              <w:rPr>
                <w:color w:val="000000" w:themeColor="text1"/>
                <w:sz w:val="20"/>
              </w:rPr>
            </w:pPr>
          </w:p>
        </w:tc>
        <w:tc>
          <w:tcPr>
            <w:tcW w:w="1040" w:type="dxa"/>
            <w:shd w:val="clear" w:color="auto" w:fill="auto"/>
            <w:vAlign w:val="center"/>
          </w:tcPr>
          <w:p w:rsidR="00593CAB" w:rsidRPr="00296F84" w:rsidRDefault="00593CAB" w:rsidP="008E6D39">
            <w:pPr>
              <w:jc w:val="center"/>
              <w:rPr>
                <w:color w:val="000000" w:themeColor="text1"/>
                <w:sz w:val="20"/>
              </w:rPr>
            </w:pPr>
          </w:p>
        </w:tc>
        <w:tc>
          <w:tcPr>
            <w:tcW w:w="3560" w:type="dxa"/>
            <w:shd w:val="clear" w:color="auto" w:fill="auto"/>
            <w:vAlign w:val="center"/>
          </w:tcPr>
          <w:p w:rsidR="00593CAB" w:rsidRPr="00296F84" w:rsidRDefault="00593CAB" w:rsidP="008E6D39">
            <w:pPr>
              <w:jc w:val="center"/>
              <w:rPr>
                <w:color w:val="000000" w:themeColor="text1"/>
                <w:sz w:val="20"/>
              </w:rPr>
            </w:pPr>
          </w:p>
        </w:tc>
        <w:tc>
          <w:tcPr>
            <w:tcW w:w="3181" w:type="dxa"/>
            <w:shd w:val="clear" w:color="auto" w:fill="auto"/>
            <w:vAlign w:val="center"/>
          </w:tcPr>
          <w:p w:rsidR="00593CAB" w:rsidRPr="00296F84" w:rsidRDefault="00593CAB" w:rsidP="008E6D39">
            <w:pPr>
              <w:rPr>
                <w:color w:val="000000" w:themeColor="text1"/>
                <w:sz w:val="20"/>
              </w:rPr>
            </w:pPr>
          </w:p>
        </w:tc>
      </w:tr>
    </w:tbl>
    <w:p w:rsidR="00593CAB" w:rsidRPr="00296F84" w:rsidRDefault="00593CAB" w:rsidP="00E826DE">
      <w:pPr>
        <w:ind w:firstLine="0"/>
        <w:rPr>
          <w:rFonts w:cs="Arial"/>
          <w:color w:val="000000" w:themeColor="text1"/>
          <w:szCs w:val="24"/>
        </w:rPr>
      </w:pPr>
    </w:p>
    <w:p w:rsidR="00593CAB" w:rsidRPr="00296F84" w:rsidRDefault="00593CAB" w:rsidP="00E826DE">
      <w:pPr>
        <w:pStyle w:val="Heading3"/>
        <w:ind w:firstLine="0"/>
      </w:pPr>
      <w:bookmarkStart w:id="57" w:name="_Toc496900274"/>
      <w:bookmarkStart w:id="58" w:name="_Toc498155241"/>
      <w:r w:rsidRPr="00296F84">
        <w:t>Tabla de Contenido</w:t>
      </w:r>
      <w:bookmarkEnd w:id="57"/>
      <w:bookmarkEnd w:id="58"/>
    </w:p>
    <w:p w:rsidR="00593CAB" w:rsidRPr="00296F84" w:rsidRDefault="00593CAB" w:rsidP="00593CAB">
      <w:pPr>
        <w:numPr>
          <w:ilvl w:val="0"/>
          <w:numId w:val="10"/>
        </w:numPr>
        <w:spacing w:after="0" w:line="240" w:lineRule="auto"/>
        <w:rPr>
          <w:rFonts w:cs="Arial"/>
          <w:color w:val="000000" w:themeColor="text1"/>
          <w:sz w:val="28"/>
          <w:szCs w:val="28"/>
        </w:rPr>
      </w:pPr>
      <w:r w:rsidRPr="00296F84">
        <w:rPr>
          <w:rFonts w:cs="Arial"/>
          <w:color w:val="000000" w:themeColor="text1"/>
          <w:sz w:val="28"/>
          <w:szCs w:val="28"/>
        </w:rPr>
        <w:t>Introducción</w:t>
      </w:r>
    </w:p>
    <w:p w:rsidR="00593CAB" w:rsidRPr="00296F84" w:rsidRDefault="00593CAB" w:rsidP="00593CAB">
      <w:pPr>
        <w:numPr>
          <w:ilvl w:val="0"/>
          <w:numId w:val="10"/>
        </w:numPr>
        <w:spacing w:after="0" w:line="240" w:lineRule="auto"/>
        <w:rPr>
          <w:rFonts w:cs="Arial"/>
          <w:color w:val="000000" w:themeColor="text1"/>
          <w:sz w:val="28"/>
          <w:szCs w:val="28"/>
        </w:rPr>
      </w:pPr>
      <w:r w:rsidRPr="00296F84">
        <w:rPr>
          <w:rFonts w:cs="Arial"/>
          <w:color w:val="000000" w:themeColor="text1"/>
          <w:sz w:val="28"/>
          <w:szCs w:val="28"/>
        </w:rPr>
        <w:t>Propósito</w:t>
      </w:r>
    </w:p>
    <w:p w:rsidR="00593CAB" w:rsidRPr="00296F84" w:rsidRDefault="00593CAB" w:rsidP="00593CAB">
      <w:pPr>
        <w:numPr>
          <w:ilvl w:val="0"/>
          <w:numId w:val="10"/>
        </w:numPr>
        <w:spacing w:after="0" w:line="240" w:lineRule="auto"/>
        <w:rPr>
          <w:rFonts w:cs="Arial"/>
          <w:color w:val="000000" w:themeColor="text1"/>
          <w:sz w:val="28"/>
          <w:szCs w:val="28"/>
        </w:rPr>
      </w:pPr>
      <w:r w:rsidRPr="00296F84">
        <w:rPr>
          <w:rFonts w:cs="Arial"/>
          <w:color w:val="000000" w:themeColor="text1"/>
          <w:sz w:val="28"/>
          <w:szCs w:val="28"/>
        </w:rPr>
        <w:t>Alcance</w:t>
      </w:r>
    </w:p>
    <w:p w:rsidR="00593CAB" w:rsidRPr="00296F84" w:rsidRDefault="00593CAB" w:rsidP="00593CAB">
      <w:pPr>
        <w:numPr>
          <w:ilvl w:val="0"/>
          <w:numId w:val="10"/>
        </w:numPr>
        <w:spacing w:after="0" w:line="240" w:lineRule="auto"/>
        <w:rPr>
          <w:rFonts w:cs="Arial"/>
          <w:color w:val="000000" w:themeColor="text1"/>
          <w:sz w:val="28"/>
          <w:szCs w:val="28"/>
        </w:rPr>
      </w:pPr>
      <w:r w:rsidRPr="00296F84">
        <w:rPr>
          <w:rFonts w:cs="Arial"/>
          <w:color w:val="000000" w:themeColor="text1"/>
          <w:sz w:val="28"/>
          <w:szCs w:val="28"/>
        </w:rPr>
        <w:t>Etapas del proyecto</w:t>
      </w:r>
    </w:p>
    <w:p w:rsidR="00593CAB" w:rsidRPr="00296F84" w:rsidRDefault="00593CAB" w:rsidP="00593CAB">
      <w:pPr>
        <w:numPr>
          <w:ilvl w:val="1"/>
          <w:numId w:val="10"/>
        </w:numPr>
        <w:spacing w:after="0" w:line="240" w:lineRule="auto"/>
        <w:rPr>
          <w:rFonts w:cs="Arial"/>
          <w:color w:val="000000" w:themeColor="text1"/>
          <w:sz w:val="28"/>
          <w:szCs w:val="28"/>
        </w:rPr>
      </w:pPr>
      <w:r w:rsidRPr="00296F84">
        <w:rPr>
          <w:rFonts w:cs="Arial"/>
          <w:color w:val="000000" w:themeColor="text1"/>
          <w:sz w:val="28"/>
          <w:szCs w:val="28"/>
        </w:rPr>
        <w:t>Inicialización</w:t>
      </w:r>
    </w:p>
    <w:p w:rsidR="00593CAB" w:rsidRPr="00296F84" w:rsidRDefault="00593CAB" w:rsidP="00593CAB">
      <w:pPr>
        <w:numPr>
          <w:ilvl w:val="1"/>
          <w:numId w:val="10"/>
        </w:numPr>
        <w:spacing w:after="0" w:line="240" w:lineRule="auto"/>
        <w:rPr>
          <w:rFonts w:cs="Arial"/>
          <w:color w:val="000000" w:themeColor="text1"/>
          <w:sz w:val="28"/>
          <w:szCs w:val="28"/>
        </w:rPr>
      </w:pPr>
      <w:r w:rsidRPr="00296F84">
        <w:rPr>
          <w:rFonts w:cs="Arial"/>
          <w:color w:val="000000" w:themeColor="text1"/>
          <w:sz w:val="28"/>
          <w:szCs w:val="28"/>
        </w:rPr>
        <w:t>Análisis</w:t>
      </w:r>
    </w:p>
    <w:p w:rsidR="00593CAB" w:rsidRPr="00296F84" w:rsidRDefault="00593CAB" w:rsidP="00593CAB">
      <w:pPr>
        <w:numPr>
          <w:ilvl w:val="1"/>
          <w:numId w:val="10"/>
        </w:numPr>
        <w:spacing w:after="0" w:line="240" w:lineRule="auto"/>
        <w:rPr>
          <w:rFonts w:cs="Arial"/>
          <w:color w:val="000000" w:themeColor="text1"/>
          <w:sz w:val="28"/>
          <w:szCs w:val="28"/>
        </w:rPr>
      </w:pPr>
      <w:r w:rsidRPr="00296F84">
        <w:rPr>
          <w:rFonts w:cs="Arial"/>
          <w:color w:val="000000" w:themeColor="text1"/>
          <w:sz w:val="28"/>
          <w:szCs w:val="28"/>
        </w:rPr>
        <w:t>Diseño</w:t>
      </w:r>
    </w:p>
    <w:p w:rsidR="00593CAB" w:rsidRPr="00296F84" w:rsidRDefault="00593CAB" w:rsidP="00593CAB">
      <w:pPr>
        <w:numPr>
          <w:ilvl w:val="1"/>
          <w:numId w:val="10"/>
        </w:numPr>
        <w:spacing w:after="0" w:line="240" w:lineRule="auto"/>
        <w:rPr>
          <w:rFonts w:cs="Arial"/>
          <w:color w:val="000000" w:themeColor="text1"/>
          <w:sz w:val="28"/>
          <w:szCs w:val="28"/>
        </w:rPr>
      </w:pPr>
      <w:r w:rsidRPr="00296F84">
        <w:rPr>
          <w:rFonts w:cs="Arial"/>
          <w:color w:val="000000" w:themeColor="text1"/>
          <w:sz w:val="28"/>
          <w:szCs w:val="28"/>
        </w:rPr>
        <w:t>Ejecución/Control</w:t>
      </w:r>
    </w:p>
    <w:p w:rsidR="00593CAB" w:rsidRPr="00296F84" w:rsidRDefault="00593CAB" w:rsidP="00593CAB">
      <w:pPr>
        <w:numPr>
          <w:ilvl w:val="1"/>
          <w:numId w:val="10"/>
        </w:numPr>
        <w:spacing w:after="0" w:line="240" w:lineRule="auto"/>
        <w:rPr>
          <w:rFonts w:cs="Arial"/>
          <w:color w:val="000000" w:themeColor="text1"/>
          <w:sz w:val="28"/>
          <w:szCs w:val="28"/>
        </w:rPr>
      </w:pPr>
      <w:r w:rsidRPr="00296F84">
        <w:rPr>
          <w:rFonts w:cs="Arial"/>
          <w:color w:val="000000" w:themeColor="text1"/>
          <w:sz w:val="28"/>
          <w:szCs w:val="28"/>
        </w:rPr>
        <w:t>Terminación</w:t>
      </w:r>
    </w:p>
    <w:p w:rsidR="00593CAB" w:rsidRPr="00296F84" w:rsidRDefault="00593CAB" w:rsidP="00593CAB">
      <w:pPr>
        <w:rPr>
          <w:rFonts w:cs="Arial"/>
          <w:color w:val="000000" w:themeColor="text1"/>
          <w:sz w:val="28"/>
          <w:szCs w:val="28"/>
        </w:rPr>
      </w:pPr>
    </w:p>
    <w:p w:rsidR="00593CAB" w:rsidRPr="00296F84" w:rsidRDefault="00593CAB" w:rsidP="00E826DE">
      <w:pPr>
        <w:pStyle w:val="Heading3"/>
        <w:ind w:firstLine="0"/>
      </w:pPr>
      <w:bookmarkStart w:id="59" w:name="_Toc496900275"/>
      <w:bookmarkStart w:id="60" w:name="_Toc498155242"/>
      <w:r w:rsidRPr="00296F84">
        <w:t xml:space="preserve">1.- </w:t>
      </w:r>
      <w:bookmarkEnd w:id="59"/>
      <w:r w:rsidR="009E34FA">
        <w:t>I</w:t>
      </w:r>
      <w:r w:rsidR="009E34FA" w:rsidRPr="00296F84">
        <w:t>ntroducción</w:t>
      </w:r>
      <w:bookmarkEnd w:id="60"/>
    </w:p>
    <w:p w:rsidR="00593CAB" w:rsidRPr="00E826DE" w:rsidRDefault="00593CAB" w:rsidP="005F182D">
      <w:pPr>
        <w:spacing w:line="240" w:lineRule="auto"/>
        <w:ind w:firstLine="0"/>
        <w:jc w:val="both"/>
        <w:rPr>
          <w:rFonts w:cs="Arial"/>
          <w:color w:val="000000" w:themeColor="text1"/>
          <w:szCs w:val="24"/>
        </w:rPr>
      </w:pPr>
      <w:r w:rsidRPr="00E826DE">
        <w:rPr>
          <w:rFonts w:cs="Arial"/>
          <w:color w:val="000000" w:themeColor="text1"/>
          <w:szCs w:val="24"/>
        </w:rPr>
        <w:t>El presente documento estructura los entregables y sub-entregables necesarios para completar los objetivos del proyecto</w:t>
      </w:r>
    </w:p>
    <w:p w:rsidR="00593CAB" w:rsidRPr="00E826DE" w:rsidRDefault="00593CAB" w:rsidP="005F182D">
      <w:pPr>
        <w:spacing w:line="240" w:lineRule="auto"/>
        <w:ind w:firstLine="0"/>
        <w:jc w:val="both"/>
        <w:rPr>
          <w:rFonts w:cs="Arial"/>
          <w:color w:val="000000" w:themeColor="text1"/>
          <w:szCs w:val="24"/>
        </w:rPr>
      </w:pPr>
      <w:r w:rsidRPr="00E826DE">
        <w:rPr>
          <w:rFonts w:cs="Arial"/>
          <w:color w:val="000000" w:themeColor="text1"/>
          <w:szCs w:val="24"/>
        </w:rPr>
        <w:lastRenderedPageBreak/>
        <w:t>Este documento es una pieza fundamental para la planificación del alcance del proyecto descompone el alcance o producto resultante del proyecto en los paquetes de trabajo individuales que lo componen y permiten llegar a el, incluyendo aquellos relativos a la propia gestión del proyecto, de tal forma que cada nivel muestra los paquetes de trabajo que forman parte del paquete en el nivel superior</w:t>
      </w:r>
    </w:p>
    <w:p w:rsidR="00593CAB" w:rsidRPr="00296F84" w:rsidRDefault="00593CAB" w:rsidP="00506C8A">
      <w:pPr>
        <w:pStyle w:val="Heading1"/>
      </w:pPr>
    </w:p>
    <w:p w:rsidR="00593CAB" w:rsidRPr="00296F84" w:rsidRDefault="005F182D" w:rsidP="00E826DE">
      <w:pPr>
        <w:pStyle w:val="Heading3"/>
        <w:ind w:firstLine="0"/>
      </w:pPr>
      <w:bookmarkStart w:id="61" w:name="_Toc496900276"/>
      <w:bookmarkStart w:id="62" w:name="_Toc498155243"/>
      <w:r w:rsidRPr="00296F84">
        <w:t xml:space="preserve">2.- </w:t>
      </w:r>
      <w:bookmarkEnd w:id="61"/>
      <w:bookmarkEnd w:id="62"/>
      <w:r w:rsidR="00755D25" w:rsidRPr="00296F84">
        <w:t>P</w:t>
      </w:r>
      <w:r w:rsidR="00755D25">
        <w:t>ropósito</w:t>
      </w:r>
    </w:p>
    <w:p w:rsidR="00593CAB" w:rsidRPr="00E826DE" w:rsidRDefault="00593CAB" w:rsidP="005F182D">
      <w:pPr>
        <w:spacing w:line="240" w:lineRule="auto"/>
        <w:ind w:firstLine="0"/>
        <w:jc w:val="both"/>
        <w:rPr>
          <w:rFonts w:cs="Arial"/>
          <w:color w:val="000000" w:themeColor="text1"/>
          <w:szCs w:val="24"/>
        </w:rPr>
      </w:pPr>
      <w:r w:rsidRPr="00E826DE">
        <w:rPr>
          <w:rFonts w:cs="Arial"/>
          <w:color w:val="000000" w:themeColor="text1"/>
          <w:szCs w:val="24"/>
        </w:rPr>
        <w:t>Organizar la lista de entregables de forma estructurada a un nivel que cada entregable pueda ser asignado a una persona o empresa responsable, además de que pueda ser programado, costeado y monitoreado. Su forma jerárquica permite una fácil identificación de los elementos finales, para cumplir con los objetivos de éste y c</w:t>
      </w:r>
      <w:r w:rsidR="005F182D" w:rsidRPr="00E826DE">
        <w:rPr>
          <w:rFonts w:cs="Arial"/>
          <w:color w:val="000000" w:themeColor="text1"/>
          <w:szCs w:val="24"/>
        </w:rPr>
        <w:t>rear los entregables requeridos.</w:t>
      </w:r>
    </w:p>
    <w:p w:rsidR="00593CAB" w:rsidRPr="00296F84" w:rsidRDefault="00593CAB" w:rsidP="00F261A9">
      <w:pPr>
        <w:rPr>
          <w:rFonts w:cs="Arial"/>
          <w:b/>
          <w:color w:val="000000" w:themeColor="text1"/>
          <w:sz w:val="28"/>
          <w:szCs w:val="28"/>
        </w:rPr>
      </w:pPr>
    </w:p>
    <w:p w:rsidR="00593CAB" w:rsidRPr="00296F84" w:rsidRDefault="00593CAB" w:rsidP="00E826DE">
      <w:pPr>
        <w:pStyle w:val="Heading3"/>
        <w:ind w:firstLine="0"/>
      </w:pPr>
      <w:bookmarkStart w:id="63" w:name="_Toc496900277"/>
      <w:bookmarkStart w:id="64" w:name="_Toc498155244"/>
      <w:r w:rsidRPr="00296F84">
        <w:t>3.-A</w:t>
      </w:r>
      <w:bookmarkEnd w:id="63"/>
      <w:r w:rsidR="009E34FA">
        <w:t>lcance</w:t>
      </w:r>
      <w:bookmarkEnd w:id="64"/>
    </w:p>
    <w:p w:rsidR="00593CAB" w:rsidRPr="00E826DE" w:rsidRDefault="00593CAB" w:rsidP="005F182D">
      <w:pPr>
        <w:spacing w:line="240" w:lineRule="auto"/>
        <w:ind w:firstLine="0"/>
        <w:jc w:val="both"/>
        <w:rPr>
          <w:rFonts w:cs="Arial"/>
          <w:color w:val="000000" w:themeColor="text1"/>
          <w:szCs w:val="28"/>
        </w:rPr>
      </w:pPr>
      <w:r w:rsidRPr="00E826DE">
        <w:rPr>
          <w:rFonts w:cs="Arial"/>
          <w:color w:val="000000" w:themeColor="text1"/>
          <w:szCs w:val="28"/>
        </w:rPr>
        <w:t>Ese documento será la base para elaborar actividades en el cronograma y plan del proyecto. Todos los entregables listados en este documento servirán como medida para verificar el avance del proyecto.</w:t>
      </w:r>
    </w:p>
    <w:p w:rsidR="00F261A9" w:rsidRPr="00296F84" w:rsidRDefault="00F261A9" w:rsidP="00F261A9">
      <w:pPr>
        <w:ind w:firstLine="0"/>
        <w:rPr>
          <w:rFonts w:cs="Arial"/>
          <w:b/>
          <w:color w:val="000000" w:themeColor="text1"/>
          <w:sz w:val="28"/>
          <w:szCs w:val="28"/>
        </w:rPr>
      </w:pPr>
    </w:p>
    <w:p w:rsidR="00593CAB" w:rsidRPr="00296F84" w:rsidRDefault="00593CAB" w:rsidP="00E826DE">
      <w:pPr>
        <w:pStyle w:val="Heading3"/>
        <w:ind w:firstLine="0"/>
      </w:pPr>
      <w:bookmarkStart w:id="65" w:name="_Toc496900278"/>
      <w:bookmarkStart w:id="66" w:name="_Toc498155245"/>
      <w:r w:rsidRPr="00296F84">
        <w:t>4.-E</w:t>
      </w:r>
      <w:bookmarkEnd w:id="65"/>
      <w:r w:rsidR="009E34FA">
        <w:t>tapas del proyecto</w:t>
      </w:r>
      <w:bookmarkEnd w:id="66"/>
    </w:p>
    <w:p w:rsidR="00593CAB" w:rsidRPr="00296F84" w:rsidRDefault="009E34FA" w:rsidP="00E826DE">
      <w:pPr>
        <w:pStyle w:val="Heading4"/>
      </w:pPr>
      <w:r>
        <w:t>Inicialización</w:t>
      </w:r>
    </w:p>
    <w:p w:rsidR="00593CAB" w:rsidRPr="00E826DE" w:rsidRDefault="00593CAB" w:rsidP="00F261A9">
      <w:pPr>
        <w:numPr>
          <w:ilvl w:val="0"/>
          <w:numId w:val="12"/>
        </w:numPr>
        <w:spacing w:after="0" w:line="240" w:lineRule="auto"/>
        <w:rPr>
          <w:rFonts w:cs="Arial"/>
          <w:color w:val="000000" w:themeColor="text1"/>
          <w:szCs w:val="24"/>
        </w:rPr>
      </w:pPr>
      <w:r w:rsidRPr="00E826DE">
        <w:rPr>
          <w:rFonts w:cs="Arial"/>
          <w:color w:val="000000" w:themeColor="text1"/>
          <w:szCs w:val="24"/>
        </w:rPr>
        <w:t>Panorama del proyecto</w:t>
      </w:r>
    </w:p>
    <w:p w:rsidR="00593CAB" w:rsidRPr="00E826DE" w:rsidRDefault="00593CAB" w:rsidP="00F261A9">
      <w:pPr>
        <w:numPr>
          <w:ilvl w:val="0"/>
          <w:numId w:val="12"/>
        </w:numPr>
        <w:spacing w:after="0" w:line="240" w:lineRule="auto"/>
        <w:rPr>
          <w:rFonts w:cs="Arial"/>
          <w:color w:val="000000" w:themeColor="text1"/>
          <w:szCs w:val="24"/>
        </w:rPr>
      </w:pPr>
      <w:r w:rsidRPr="00E826DE">
        <w:rPr>
          <w:rFonts w:cs="Arial"/>
          <w:color w:val="000000" w:themeColor="text1"/>
          <w:szCs w:val="24"/>
        </w:rPr>
        <w:t>Visión y alcance</w:t>
      </w:r>
    </w:p>
    <w:p w:rsidR="00593CAB" w:rsidRPr="00E826DE" w:rsidRDefault="00593CAB" w:rsidP="00F261A9">
      <w:pPr>
        <w:numPr>
          <w:ilvl w:val="0"/>
          <w:numId w:val="12"/>
        </w:numPr>
        <w:spacing w:after="0" w:line="240" w:lineRule="auto"/>
        <w:rPr>
          <w:rFonts w:cs="Arial"/>
          <w:color w:val="000000" w:themeColor="text1"/>
          <w:szCs w:val="24"/>
        </w:rPr>
      </w:pPr>
      <w:r w:rsidRPr="00E826DE">
        <w:rPr>
          <w:rFonts w:cs="Arial"/>
          <w:color w:val="000000" w:themeColor="text1"/>
          <w:szCs w:val="24"/>
        </w:rPr>
        <w:t xml:space="preserve">Glosario </w:t>
      </w:r>
    </w:p>
    <w:p w:rsidR="00593CAB" w:rsidRPr="00E826DE" w:rsidRDefault="00593CAB" w:rsidP="00F261A9">
      <w:pPr>
        <w:numPr>
          <w:ilvl w:val="0"/>
          <w:numId w:val="12"/>
        </w:numPr>
        <w:spacing w:after="0" w:line="240" w:lineRule="auto"/>
        <w:rPr>
          <w:rFonts w:cs="Arial"/>
          <w:color w:val="000000" w:themeColor="text1"/>
          <w:szCs w:val="24"/>
        </w:rPr>
      </w:pPr>
      <w:r w:rsidRPr="00E826DE">
        <w:rPr>
          <w:rFonts w:cs="Arial"/>
          <w:color w:val="000000" w:themeColor="text1"/>
          <w:szCs w:val="24"/>
        </w:rPr>
        <w:t>Project Charter</w:t>
      </w:r>
    </w:p>
    <w:p w:rsidR="00F261A9" w:rsidRPr="00296F84" w:rsidRDefault="00F261A9" w:rsidP="00F261A9">
      <w:pPr>
        <w:spacing w:after="0" w:line="240" w:lineRule="auto"/>
        <w:ind w:left="2136" w:firstLine="0"/>
        <w:rPr>
          <w:rFonts w:cs="Arial"/>
          <w:color w:val="000000" w:themeColor="text1"/>
          <w:sz w:val="28"/>
          <w:szCs w:val="28"/>
        </w:rPr>
      </w:pPr>
    </w:p>
    <w:p w:rsidR="00593CAB" w:rsidRPr="00296F84" w:rsidRDefault="00593CAB" w:rsidP="00E826DE">
      <w:pPr>
        <w:pStyle w:val="Heading4"/>
      </w:pPr>
      <w:r w:rsidRPr="00296F84">
        <w:t>A</w:t>
      </w:r>
      <w:r w:rsidR="009E34FA" w:rsidRPr="00296F84">
        <w:t>nálisis</w:t>
      </w:r>
    </w:p>
    <w:p w:rsidR="00593CAB" w:rsidRPr="00E826DE" w:rsidRDefault="00593CAB" w:rsidP="00F261A9">
      <w:pPr>
        <w:numPr>
          <w:ilvl w:val="0"/>
          <w:numId w:val="13"/>
        </w:numPr>
        <w:spacing w:after="0" w:line="240" w:lineRule="auto"/>
        <w:rPr>
          <w:rFonts w:cs="Arial"/>
          <w:color w:val="000000" w:themeColor="text1"/>
          <w:szCs w:val="24"/>
        </w:rPr>
      </w:pPr>
      <w:r w:rsidRPr="00E826DE">
        <w:rPr>
          <w:rFonts w:cs="Arial"/>
          <w:color w:val="000000" w:themeColor="text1"/>
          <w:szCs w:val="24"/>
        </w:rPr>
        <w:t>WBS</w:t>
      </w:r>
    </w:p>
    <w:p w:rsidR="00593CAB" w:rsidRDefault="00593CAB" w:rsidP="00F261A9">
      <w:pPr>
        <w:numPr>
          <w:ilvl w:val="0"/>
          <w:numId w:val="13"/>
        </w:numPr>
        <w:spacing w:after="0" w:line="240" w:lineRule="auto"/>
        <w:rPr>
          <w:rFonts w:cs="Arial"/>
          <w:color w:val="000000" w:themeColor="text1"/>
          <w:szCs w:val="24"/>
        </w:rPr>
      </w:pPr>
      <w:r w:rsidRPr="00E826DE">
        <w:rPr>
          <w:rFonts w:cs="Arial"/>
          <w:color w:val="000000" w:themeColor="text1"/>
          <w:szCs w:val="24"/>
        </w:rPr>
        <w:t>Análisis de la base de datos</w:t>
      </w:r>
    </w:p>
    <w:p w:rsidR="00377353" w:rsidRDefault="00377353" w:rsidP="00377353">
      <w:pPr>
        <w:numPr>
          <w:ilvl w:val="1"/>
          <w:numId w:val="13"/>
        </w:numPr>
        <w:spacing w:after="0" w:line="240" w:lineRule="auto"/>
        <w:rPr>
          <w:rFonts w:cs="Arial"/>
          <w:color w:val="000000" w:themeColor="text1"/>
          <w:szCs w:val="24"/>
        </w:rPr>
      </w:pPr>
      <w:r>
        <w:rPr>
          <w:rFonts w:cs="Arial"/>
          <w:color w:val="000000" w:themeColor="text1"/>
          <w:szCs w:val="24"/>
        </w:rPr>
        <w:t>Lista de tablas</w:t>
      </w:r>
    </w:p>
    <w:p w:rsidR="00377353" w:rsidRDefault="00377353" w:rsidP="00377353">
      <w:pPr>
        <w:numPr>
          <w:ilvl w:val="1"/>
          <w:numId w:val="13"/>
        </w:numPr>
        <w:spacing w:after="0" w:line="240" w:lineRule="auto"/>
        <w:rPr>
          <w:rFonts w:cs="Arial"/>
          <w:color w:val="000000" w:themeColor="text1"/>
          <w:szCs w:val="24"/>
        </w:rPr>
      </w:pPr>
      <w:r>
        <w:rPr>
          <w:rFonts w:cs="Arial"/>
          <w:color w:val="000000" w:themeColor="text1"/>
          <w:szCs w:val="24"/>
        </w:rPr>
        <w:t>e/r</w:t>
      </w:r>
    </w:p>
    <w:p w:rsidR="00377353" w:rsidRPr="00E826DE" w:rsidRDefault="00377353" w:rsidP="00755D25">
      <w:pPr>
        <w:spacing w:after="0" w:line="240" w:lineRule="auto"/>
        <w:ind w:left="2856" w:firstLine="0"/>
        <w:rPr>
          <w:rFonts w:cs="Arial"/>
          <w:color w:val="000000" w:themeColor="text1"/>
          <w:szCs w:val="24"/>
        </w:rPr>
      </w:pPr>
    </w:p>
    <w:p w:rsidR="00377353" w:rsidRDefault="00377353" w:rsidP="00377353">
      <w:pPr>
        <w:spacing w:after="0" w:line="240" w:lineRule="auto"/>
        <w:ind w:left="2136" w:firstLine="0"/>
        <w:rPr>
          <w:rFonts w:cs="Arial"/>
          <w:color w:val="000000" w:themeColor="text1"/>
          <w:szCs w:val="24"/>
        </w:rPr>
      </w:pPr>
    </w:p>
    <w:p w:rsidR="00755D25" w:rsidRDefault="00755D25" w:rsidP="00377353">
      <w:pPr>
        <w:spacing w:after="0" w:line="240" w:lineRule="auto"/>
        <w:ind w:left="2136" w:firstLine="0"/>
        <w:rPr>
          <w:rFonts w:cs="Arial"/>
          <w:color w:val="000000" w:themeColor="text1"/>
          <w:szCs w:val="24"/>
        </w:rPr>
      </w:pPr>
    </w:p>
    <w:p w:rsidR="00755D25" w:rsidRDefault="00755D25" w:rsidP="00377353">
      <w:pPr>
        <w:spacing w:after="0" w:line="240" w:lineRule="auto"/>
        <w:ind w:left="2136" w:firstLine="0"/>
        <w:rPr>
          <w:rFonts w:cs="Arial"/>
          <w:color w:val="000000" w:themeColor="text1"/>
          <w:szCs w:val="24"/>
        </w:rPr>
      </w:pPr>
    </w:p>
    <w:p w:rsidR="00755D25" w:rsidRPr="00E826DE" w:rsidRDefault="00755D25" w:rsidP="00377353">
      <w:pPr>
        <w:spacing w:after="0" w:line="240" w:lineRule="auto"/>
        <w:ind w:left="2136" w:firstLine="0"/>
        <w:rPr>
          <w:rFonts w:cs="Arial"/>
          <w:color w:val="000000" w:themeColor="text1"/>
          <w:szCs w:val="24"/>
        </w:rPr>
      </w:pPr>
    </w:p>
    <w:p w:rsidR="00593CAB" w:rsidRDefault="00593CAB" w:rsidP="00755D25">
      <w:pPr>
        <w:numPr>
          <w:ilvl w:val="0"/>
          <w:numId w:val="13"/>
        </w:numPr>
        <w:spacing w:after="0" w:line="240" w:lineRule="auto"/>
        <w:rPr>
          <w:rFonts w:cs="Arial"/>
          <w:color w:val="000000" w:themeColor="text1"/>
          <w:szCs w:val="24"/>
        </w:rPr>
      </w:pPr>
      <w:r w:rsidRPr="00E826DE">
        <w:rPr>
          <w:rFonts w:cs="Arial"/>
          <w:color w:val="000000" w:themeColor="text1"/>
          <w:szCs w:val="24"/>
        </w:rPr>
        <w:lastRenderedPageBreak/>
        <w:t>Comparación con la competencia en el mercado</w:t>
      </w:r>
    </w:p>
    <w:p w:rsidR="00F239B2" w:rsidRDefault="00F239B2" w:rsidP="00F261A9">
      <w:pPr>
        <w:numPr>
          <w:ilvl w:val="0"/>
          <w:numId w:val="13"/>
        </w:numPr>
        <w:spacing w:after="0" w:line="240" w:lineRule="auto"/>
        <w:rPr>
          <w:rFonts w:cs="Arial"/>
          <w:color w:val="000000" w:themeColor="text1"/>
          <w:szCs w:val="24"/>
        </w:rPr>
      </w:pPr>
      <w:r>
        <w:rPr>
          <w:rFonts w:cs="Arial"/>
          <w:color w:val="000000" w:themeColor="text1"/>
          <w:szCs w:val="24"/>
        </w:rPr>
        <w:t>Registro de usuarios</w:t>
      </w:r>
    </w:p>
    <w:p w:rsidR="00F239B2" w:rsidRDefault="00F239B2" w:rsidP="00F239B2">
      <w:pPr>
        <w:numPr>
          <w:ilvl w:val="1"/>
          <w:numId w:val="13"/>
        </w:numPr>
        <w:spacing w:after="0" w:line="240" w:lineRule="auto"/>
        <w:rPr>
          <w:rFonts w:cs="Arial"/>
          <w:color w:val="000000" w:themeColor="text1"/>
          <w:szCs w:val="24"/>
        </w:rPr>
      </w:pPr>
      <w:r>
        <w:rPr>
          <w:rFonts w:cs="Arial"/>
          <w:color w:val="000000" w:themeColor="text1"/>
          <w:szCs w:val="24"/>
        </w:rPr>
        <w:t>Diagrama de actividades</w:t>
      </w:r>
    </w:p>
    <w:p w:rsidR="00F239B2" w:rsidRDefault="00F239B2" w:rsidP="00F239B2">
      <w:pPr>
        <w:numPr>
          <w:ilvl w:val="1"/>
          <w:numId w:val="13"/>
        </w:numPr>
        <w:spacing w:after="0" w:line="240" w:lineRule="auto"/>
        <w:rPr>
          <w:rFonts w:cs="Arial"/>
          <w:color w:val="000000" w:themeColor="text1"/>
          <w:szCs w:val="24"/>
        </w:rPr>
      </w:pPr>
      <w:r>
        <w:rPr>
          <w:rFonts w:cs="Arial"/>
          <w:color w:val="000000" w:themeColor="text1"/>
          <w:szCs w:val="24"/>
        </w:rPr>
        <w:t>Diagrama de casos de usos</w:t>
      </w:r>
    </w:p>
    <w:p w:rsidR="00F239B2" w:rsidRDefault="00F239B2" w:rsidP="00F239B2">
      <w:pPr>
        <w:numPr>
          <w:ilvl w:val="1"/>
          <w:numId w:val="13"/>
        </w:numPr>
        <w:spacing w:after="0" w:line="240" w:lineRule="auto"/>
        <w:rPr>
          <w:rFonts w:cs="Arial"/>
          <w:color w:val="000000" w:themeColor="text1"/>
          <w:szCs w:val="24"/>
        </w:rPr>
      </w:pPr>
      <w:r>
        <w:rPr>
          <w:rFonts w:cs="Arial"/>
          <w:color w:val="000000" w:themeColor="text1"/>
          <w:szCs w:val="24"/>
        </w:rPr>
        <w:t>Especificación de caso de usos</w:t>
      </w:r>
    </w:p>
    <w:p w:rsidR="00755D25" w:rsidRDefault="00755D25" w:rsidP="00755D25">
      <w:pPr>
        <w:pStyle w:val="ListParagraph"/>
        <w:numPr>
          <w:ilvl w:val="0"/>
          <w:numId w:val="13"/>
        </w:numPr>
        <w:spacing w:after="0" w:line="240" w:lineRule="auto"/>
        <w:rPr>
          <w:rFonts w:cs="Arial"/>
          <w:color w:val="000000" w:themeColor="text1"/>
          <w:szCs w:val="24"/>
        </w:rPr>
      </w:pPr>
      <w:r>
        <w:rPr>
          <w:rFonts w:cs="Arial"/>
          <w:color w:val="000000" w:themeColor="text1"/>
          <w:szCs w:val="24"/>
        </w:rPr>
        <w:t>Realizar pregunta</w:t>
      </w:r>
    </w:p>
    <w:p w:rsidR="00755D25" w:rsidRDefault="00755D25" w:rsidP="00755D25">
      <w:pPr>
        <w:numPr>
          <w:ilvl w:val="1"/>
          <w:numId w:val="13"/>
        </w:numPr>
        <w:spacing w:after="0" w:line="240" w:lineRule="auto"/>
        <w:rPr>
          <w:rFonts w:cs="Arial"/>
          <w:color w:val="000000" w:themeColor="text1"/>
          <w:szCs w:val="24"/>
        </w:rPr>
      </w:pPr>
      <w:r>
        <w:rPr>
          <w:rFonts w:cs="Arial"/>
          <w:color w:val="000000" w:themeColor="text1"/>
          <w:szCs w:val="24"/>
        </w:rPr>
        <w:t>Diagrama de actividades</w:t>
      </w:r>
    </w:p>
    <w:p w:rsidR="00755D25" w:rsidRDefault="00755D25" w:rsidP="00755D25">
      <w:pPr>
        <w:numPr>
          <w:ilvl w:val="1"/>
          <w:numId w:val="13"/>
        </w:numPr>
        <w:spacing w:after="0" w:line="240" w:lineRule="auto"/>
        <w:rPr>
          <w:rFonts w:cs="Arial"/>
          <w:color w:val="000000" w:themeColor="text1"/>
          <w:szCs w:val="24"/>
        </w:rPr>
      </w:pPr>
      <w:r>
        <w:rPr>
          <w:rFonts w:cs="Arial"/>
          <w:color w:val="000000" w:themeColor="text1"/>
          <w:szCs w:val="24"/>
        </w:rPr>
        <w:t>Diagrama de casos de usos</w:t>
      </w:r>
    </w:p>
    <w:p w:rsidR="00755D25" w:rsidRDefault="00755D25" w:rsidP="00755D25">
      <w:pPr>
        <w:numPr>
          <w:ilvl w:val="1"/>
          <w:numId w:val="13"/>
        </w:numPr>
        <w:spacing w:after="0" w:line="240" w:lineRule="auto"/>
        <w:rPr>
          <w:rFonts w:cs="Arial"/>
          <w:color w:val="000000" w:themeColor="text1"/>
          <w:szCs w:val="24"/>
        </w:rPr>
      </w:pPr>
      <w:r>
        <w:rPr>
          <w:rFonts w:cs="Arial"/>
          <w:color w:val="000000" w:themeColor="text1"/>
          <w:szCs w:val="24"/>
        </w:rPr>
        <w:t>Especificación de caso de usos</w:t>
      </w:r>
    </w:p>
    <w:p w:rsidR="00755D25" w:rsidRDefault="00755D25" w:rsidP="00755D25">
      <w:pPr>
        <w:pStyle w:val="ListParagraph"/>
        <w:numPr>
          <w:ilvl w:val="0"/>
          <w:numId w:val="13"/>
        </w:numPr>
        <w:spacing w:after="0" w:line="240" w:lineRule="auto"/>
        <w:rPr>
          <w:rFonts w:cs="Arial"/>
          <w:color w:val="000000" w:themeColor="text1"/>
          <w:szCs w:val="24"/>
        </w:rPr>
      </w:pPr>
      <w:r>
        <w:rPr>
          <w:rFonts w:cs="Arial"/>
          <w:color w:val="000000" w:themeColor="text1"/>
          <w:szCs w:val="24"/>
        </w:rPr>
        <w:t>Realizar pregunta</w:t>
      </w:r>
    </w:p>
    <w:p w:rsidR="00755D25" w:rsidRDefault="00755D25" w:rsidP="00755D25">
      <w:pPr>
        <w:numPr>
          <w:ilvl w:val="1"/>
          <w:numId w:val="13"/>
        </w:numPr>
        <w:spacing w:after="0" w:line="240" w:lineRule="auto"/>
        <w:rPr>
          <w:rFonts w:cs="Arial"/>
          <w:color w:val="000000" w:themeColor="text1"/>
          <w:szCs w:val="24"/>
        </w:rPr>
      </w:pPr>
      <w:r>
        <w:rPr>
          <w:rFonts w:cs="Arial"/>
          <w:color w:val="000000" w:themeColor="text1"/>
          <w:szCs w:val="24"/>
        </w:rPr>
        <w:t>Diagrama de actividades</w:t>
      </w:r>
    </w:p>
    <w:p w:rsidR="00755D25" w:rsidRDefault="00755D25" w:rsidP="00755D25">
      <w:pPr>
        <w:numPr>
          <w:ilvl w:val="1"/>
          <w:numId w:val="13"/>
        </w:numPr>
        <w:spacing w:after="0" w:line="240" w:lineRule="auto"/>
        <w:rPr>
          <w:rFonts w:cs="Arial"/>
          <w:color w:val="000000" w:themeColor="text1"/>
          <w:szCs w:val="24"/>
        </w:rPr>
      </w:pPr>
      <w:r>
        <w:rPr>
          <w:rFonts w:cs="Arial"/>
          <w:color w:val="000000" w:themeColor="text1"/>
          <w:szCs w:val="24"/>
        </w:rPr>
        <w:t>Diagrama de casos de usos</w:t>
      </w:r>
    </w:p>
    <w:p w:rsidR="00755D25" w:rsidRDefault="00755D25" w:rsidP="00755D25">
      <w:pPr>
        <w:numPr>
          <w:ilvl w:val="1"/>
          <w:numId w:val="13"/>
        </w:numPr>
        <w:spacing w:after="0" w:line="240" w:lineRule="auto"/>
        <w:rPr>
          <w:rFonts w:cs="Arial"/>
          <w:color w:val="000000" w:themeColor="text1"/>
          <w:szCs w:val="24"/>
        </w:rPr>
      </w:pPr>
      <w:r>
        <w:rPr>
          <w:rFonts w:cs="Arial"/>
          <w:color w:val="000000" w:themeColor="text1"/>
          <w:szCs w:val="24"/>
        </w:rPr>
        <w:t>Especificación de caso de usos</w:t>
      </w:r>
    </w:p>
    <w:p w:rsidR="00755D25" w:rsidRDefault="00755D25" w:rsidP="00755D25">
      <w:pPr>
        <w:spacing w:after="0" w:line="240" w:lineRule="auto"/>
        <w:ind w:left="2856" w:firstLine="0"/>
        <w:rPr>
          <w:rFonts w:cs="Arial"/>
          <w:color w:val="000000" w:themeColor="text1"/>
          <w:szCs w:val="24"/>
        </w:rPr>
      </w:pPr>
    </w:p>
    <w:p w:rsidR="00755D25" w:rsidRPr="00755D25" w:rsidRDefault="00755D25" w:rsidP="00755D25">
      <w:pPr>
        <w:pStyle w:val="ListParagraph"/>
        <w:spacing w:after="0" w:line="240" w:lineRule="auto"/>
        <w:ind w:left="2856"/>
        <w:rPr>
          <w:rFonts w:cs="Arial"/>
          <w:color w:val="000000" w:themeColor="text1"/>
          <w:szCs w:val="24"/>
        </w:rPr>
      </w:pPr>
    </w:p>
    <w:p w:rsidR="00755D25" w:rsidRPr="00E826DE" w:rsidRDefault="00755D25" w:rsidP="00755D25">
      <w:pPr>
        <w:spacing w:after="0" w:line="240" w:lineRule="auto"/>
        <w:rPr>
          <w:rFonts w:cs="Arial"/>
          <w:color w:val="000000" w:themeColor="text1"/>
          <w:szCs w:val="24"/>
        </w:rPr>
      </w:pPr>
    </w:p>
    <w:p w:rsidR="00593CAB" w:rsidRPr="00296F84" w:rsidRDefault="00593CAB" w:rsidP="00F261A9">
      <w:pPr>
        <w:ind w:firstLine="0"/>
        <w:rPr>
          <w:rFonts w:cs="Arial"/>
          <w:b/>
          <w:color w:val="000000" w:themeColor="text1"/>
          <w:sz w:val="28"/>
          <w:szCs w:val="28"/>
        </w:rPr>
      </w:pPr>
    </w:p>
    <w:p w:rsidR="00593CAB" w:rsidRPr="00296F84" w:rsidRDefault="00E826DE" w:rsidP="00E826DE">
      <w:pPr>
        <w:pStyle w:val="Heading4"/>
      </w:pPr>
      <w:r w:rsidRPr="00296F84">
        <w:t>D</w:t>
      </w:r>
      <w:r w:rsidR="009E34FA" w:rsidRPr="00296F84">
        <w:t>iseño</w:t>
      </w:r>
    </w:p>
    <w:p w:rsidR="00593CAB" w:rsidRPr="00E826DE" w:rsidRDefault="00593CAB" w:rsidP="00F261A9">
      <w:pPr>
        <w:numPr>
          <w:ilvl w:val="0"/>
          <w:numId w:val="14"/>
        </w:numPr>
        <w:spacing w:after="0" w:line="240" w:lineRule="auto"/>
        <w:rPr>
          <w:rFonts w:cs="Arial"/>
          <w:color w:val="000000" w:themeColor="text1"/>
          <w:sz w:val="28"/>
          <w:szCs w:val="28"/>
        </w:rPr>
      </w:pPr>
      <w:r w:rsidRPr="00E826DE">
        <w:rPr>
          <w:rFonts w:cs="Arial"/>
          <w:color w:val="000000" w:themeColor="text1"/>
          <w:sz w:val="28"/>
          <w:szCs w:val="28"/>
        </w:rPr>
        <w:t>Diseño de la base de datos</w:t>
      </w:r>
    </w:p>
    <w:p w:rsidR="00593CAB" w:rsidRPr="00E826DE" w:rsidRDefault="00593CAB" w:rsidP="00F261A9">
      <w:pPr>
        <w:numPr>
          <w:ilvl w:val="0"/>
          <w:numId w:val="14"/>
        </w:numPr>
        <w:spacing w:after="0" w:line="240" w:lineRule="auto"/>
        <w:rPr>
          <w:rFonts w:cs="Arial"/>
          <w:color w:val="000000" w:themeColor="text1"/>
          <w:sz w:val="28"/>
          <w:szCs w:val="28"/>
        </w:rPr>
      </w:pPr>
      <w:r w:rsidRPr="00E826DE">
        <w:rPr>
          <w:rFonts w:cs="Arial"/>
          <w:color w:val="000000" w:themeColor="text1"/>
          <w:sz w:val="28"/>
          <w:szCs w:val="28"/>
        </w:rPr>
        <w:t>Entidades</w:t>
      </w:r>
    </w:p>
    <w:p w:rsidR="00593CAB" w:rsidRDefault="00F239B2" w:rsidP="00F261A9">
      <w:pPr>
        <w:numPr>
          <w:ilvl w:val="0"/>
          <w:numId w:val="14"/>
        </w:numPr>
        <w:spacing w:after="0" w:line="240" w:lineRule="auto"/>
        <w:rPr>
          <w:rFonts w:cs="Arial"/>
          <w:color w:val="000000" w:themeColor="text1"/>
          <w:sz w:val="28"/>
          <w:szCs w:val="28"/>
        </w:rPr>
      </w:pPr>
      <w:r>
        <w:rPr>
          <w:rFonts w:cs="Arial"/>
          <w:color w:val="000000" w:themeColor="text1"/>
          <w:sz w:val="28"/>
          <w:szCs w:val="28"/>
        </w:rPr>
        <w:t>Administración de preguntas</w:t>
      </w:r>
    </w:p>
    <w:p w:rsidR="00377353" w:rsidRDefault="00F239B2" w:rsidP="00377353">
      <w:pPr>
        <w:numPr>
          <w:ilvl w:val="1"/>
          <w:numId w:val="14"/>
        </w:numPr>
        <w:spacing w:after="0" w:line="240" w:lineRule="auto"/>
        <w:rPr>
          <w:rFonts w:cs="Arial"/>
          <w:color w:val="000000" w:themeColor="text1"/>
          <w:sz w:val="28"/>
          <w:szCs w:val="28"/>
        </w:rPr>
      </w:pPr>
      <w:r>
        <w:rPr>
          <w:rFonts w:cs="Arial"/>
          <w:color w:val="000000" w:themeColor="text1"/>
          <w:sz w:val="28"/>
          <w:szCs w:val="28"/>
        </w:rPr>
        <w:t>Prototipos</w:t>
      </w:r>
    </w:p>
    <w:p w:rsidR="00F239B2" w:rsidRPr="00E826DE" w:rsidRDefault="00F239B2" w:rsidP="00377353">
      <w:pPr>
        <w:numPr>
          <w:ilvl w:val="1"/>
          <w:numId w:val="14"/>
        </w:numPr>
        <w:spacing w:after="0" w:line="240" w:lineRule="auto"/>
        <w:rPr>
          <w:rFonts w:cs="Arial"/>
          <w:color w:val="000000" w:themeColor="text1"/>
          <w:sz w:val="28"/>
          <w:szCs w:val="28"/>
        </w:rPr>
      </w:pPr>
    </w:p>
    <w:p w:rsidR="00593CAB" w:rsidRPr="00E826DE" w:rsidRDefault="00593CAB" w:rsidP="00F261A9">
      <w:pPr>
        <w:numPr>
          <w:ilvl w:val="0"/>
          <w:numId w:val="14"/>
        </w:numPr>
        <w:spacing w:after="0" w:line="240" w:lineRule="auto"/>
        <w:rPr>
          <w:rFonts w:cs="Arial"/>
          <w:color w:val="000000" w:themeColor="text1"/>
          <w:sz w:val="28"/>
          <w:szCs w:val="28"/>
        </w:rPr>
      </w:pPr>
      <w:r w:rsidRPr="00E826DE">
        <w:rPr>
          <w:rFonts w:cs="Arial"/>
          <w:color w:val="000000" w:themeColor="text1"/>
          <w:sz w:val="28"/>
          <w:szCs w:val="28"/>
        </w:rPr>
        <w:t>Administración de comentarios</w:t>
      </w:r>
    </w:p>
    <w:p w:rsidR="00593CAB" w:rsidRDefault="00593CAB" w:rsidP="00F261A9">
      <w:pPr>
        <w:numPr>
          <w:ilvl w:val="0"/>
          <w:numId w:val="14"/>
        </w:numPr>
        <w:spacing w:after="0" w:line="240" w:lineRule="auto"/>
        <w:rPr>
          <w:rFonts w:cs="Arial"/>
          <w:color w:val="000000" w:themeColor="text1"/>
          <w:sz w:val="28"/>
          <w:szCs w:val="28"/>
        </w:rPr>
      </w:pPr>
      <w:r w:rsidRPr="00E826DE">
        <w:rPr>
          <w:rFonts w:cs="Arial"/>
          <w:color w:val="000000" w:themeColor="text1"/>
          <w:sz w:val="28"/>
          <w:szCs w:val="28"/>
        </w:rPr>
        <w:t>Control de usuario y seguridad</w:t>
      </w:r>
    </w:p>
    <w:p w:rsidR="00F239B2" w:rsidRDefault="00F239B2" w:rsidP="00F261A9">
      <w:pPr>
        <w:numPr>
          <w:ilvl w:val="0"/>
          <w:numId w:val="14"/>
        </w:numPr>
        <w:spacing w:after="0" w:line="240" w:lineRule="auto"/>
        <w:rPr>
          <w:rFonts w:cs="Arial"/>
          <w:color w:val="000000" w:themeColor="text1"/>
          <w:sz w:val="28"/>
          <w:szCs w:val="28"/>
        </w:rPr>
      </w:pPr>
      <w:r>
        <w:rPr>
          <w:rFonts w:cs="Arial"/>
          <w:color w:val="000000" w:themeColor="text1"/>
          <w:sz w:val="28"/>
          <w:szCs w:val="28"/>
        </w:rPr>
        <w:t>Registro de usuarios</w:t>
      </w:r>
    </w:p>
    <w:p w:rsidR="00F239B2" w:rsidRPr="00E826DE" w:rsidRDefault="00F239B2" w:rsidP="00F239B2">
      <w:pPr>
        <w:numPr>
          <w:ilvl w:val="1"/>
          <w:numId w:val="14"/>
        </w:numPr>
        <w:spacing w:after="0" w:line="240" w:lineRule="auto"/>
        <w:rPr>
          <w:rFonts w:cs="Arial"/>
          <w:color w:val="000000" w:themeColor="text1"/>
          <w:sz w:val="28"/>
          <w:szCs w:val="28"/>
        </w:rPr>
      </w:pPr>
      <w:r>
        <w:rPr>
          <w:rFonts w:cs="Arial"/>
          <w:color w:val="000000" w:themeColor="text1"/>
          <w:sz w:val="28"/>
          <w:szCs w:val="28"/>
        </w:rPr>
        <w:t>prototipo</w:t>
      </w:r>
    </w:p>
    <w:p w:rsidR="00593CAB" w:rsidRPr="00296F84" w:rsidRDefault="00593CAB" w:rsidP="00F261A9">
      <w:pPr>
        <w:ind w:left="708"/>
        <w:rPr>
          <w:rFonts w:cs="Arial"/>
          <w:color w:val="000000" w:themeColor="text1"/>
          <w:sz w:val="28"/>
          <w:szCs w:val="28"/>
        </w:rPr>
      </w:pPr>
    </w:p>
    <w:p w:rsidR="00593CAB" w:rsidRPr="00296F84" w:rsidRDefault="00593CAB" w:rsidP="00F261A9">
      <w:pPr>
        <w:ind w:firstLine="0"/>
        <w:rPr>
          <w:rFonts w:cs="Arial"/>
          <w:color w:val="000000" w:themeColor="text1"/>
          <w:sz w:val="28"/>
          <w:szCs w:val="28"/>
        </w:rPr>
      </w:pPr>
    </w:p>
    <w:p w:rsidR="00593CAB" w:rsidRDefault="00593CAB" w:rsidP="009E34FA">
      <w:pPr>
        <w:pStyle w:val="Heading4"/>
        <w:ind w:firstLine="0"/>
      </w:pPr>
      <w:r w:rsidRPr="00296F84">
        <w:t>E</w:t>
      </w:r>
      <w:r w:rsidR="009E34FA" w:rsidRPr="00296F84">
        <w:t>jecución / control</w:t>
      </w:r>
    </w:p>
    <w:p w:rsidR="00E826DE" w:rsidRDefault="00F239B2" w:rsidP="00F239B2">
      <w:pPr>
        <w:pStyle w:val="ListParagraph"/>
        <w:numPr>
          <w:ilvl w:val="0"/>
          <w:numId w:val="33"/>
        </w:numPr>
        <w:rPr>
          <w:szCs w:val="24"/>
        </w:rPr>
      </w:pPr>
      <w:r w:rsidRPr="00F239B2">
        <w:rPr>
          <w:szCs w:val="24"/>
        </w:rPr>
        <w:t>Cronograma de actividades</w:t>
      </w:r>
    </w:p>
    <w:p w:rsidR="00F239B2" w:rsidRDefault="00F239B2" w:rsidP="00F239B2">
      <w:pPr>
        <w:pStyle w:val="ListParagraph"/>
        <w:numPr>
          <w:ilvl w:val="0"/>
          <w:numId w:val="33"/>
        </w:numPr>
        <w:rPr>
          <w:szCs w:val="24"/>
        </w:rPr>
      </w:pPr>
      <w:r>
        <w:rPr>
          <w:szCs w:val="24"/>
        </w:rPr>
        <w:t>Desarrollo de Temas</w:t>
      </w:r>
    </w:p>
    <w:p w:rsidR="00F239B2" w:rsidRDefault="00F239B2" w:rsidP="00F239B2">
      <w:pPr>
        <w:pStyle w:val="ListParagraph"/>
        <w:numPr>
          <w:ilvl w:val="0"/>
          <w:numId w:val="33"/>
        </w:numPr>
        <w:rPr>
          <w:szCs w:val="24"/>
        </w:rPr>
      </w:pPr>
      <w:r>
        <w:rPr>
          <w:szCs w:val="24"/>
        </w:rPr>
        <w:t>Implementación de una plantilla</w:t>
      </w:r>
    </w:p>
    <w:p w:rsidR="00F239B2" w:rsidRDefault="00F239B2" w:rsidP="00F239B2">
      <w:pPr>
        <w:pStyle w:val="ListParagraph"/>
        <w:numPr>
          <w:ilvl w:val="1"/>
          <w:numId w:val="33"/>
        </w:numPr>
        <w:rPr>
          <w:szCs w:val="24"/>
        </w:rPr>
      </w:pPr>
      <w:r>
        <w:rPr>
          <w:szCs w:val="24"/>
        </w:rPr>
        <w:t>integración de formato uniforme</w:t>
      </w:r>
    </w:p>
    <w:p w:rsidR="00F239B2" w:rsidRDefault="00F239B2" w:rsidP="00F239B2">
      <w:pPr>
        <w:pStyle w:val="ListParagraph"/>
        <w:numPr>
          <w:ilvl w:val="1"/>
          <w:numId w:val="33"/>
        </w:numPr>
        <w:rPr>
          <w:szCs w:val="24"/>
        </w:rPr>
      </w:pPr>
      <w:r>
        <w:rPr>
          <w:szCs w:val="24"/>
        </w:rPr>
        <w:t xml:space="preserve">integración de librerías </w:t>
      </w:r>
    </w:p>
    <w:p w:rsidR="00F239B2" w:rsidRPr="00F239B2" w:rsidRDefault="00F239B2" w:rsidP="00F239B2">
      <w:pPr>
        <w:pStyle w:val="ListParagraph"/>
        <w:ind w:left="2149"/>
        <w:rPr>
          <w:szCs w:val="24"/>
        </w:rPr>
      </w:pPr>
    </w:p>
    <w:p w:rsidR="00F239B2" w:rsidRPr="00F239B2" w:rsidRDefault="00F239B2" w:rsidP="00F239B2">
      <w:pPr>
        <w:rPr>
          <w:szCs w:val="24"/>
        </w:rPr>
      </w:pPr>
    </w:p>
    <w:p w:rsidR="00593CAB" w:rsidRPr="00E826DE" w:rsidRDefault="00593CAB" w:rsidP="00E826DE">
      <w:pPr>
        <w:pStyle w:val="Heading4"/>
        <w:rPr>
          <w:szCs w:val="24"/>
        </w:rPr>
      </w:pPr>
      <w:r w:rsidRPr="00E826DE">
        <w:rPr>
          <w:szCs w:val="24"/>
        </w:rPr>
        <w:t>Diseño de la base de datos</w:t>
      </w:r>
    </w:p>
    <w:p w:rsidR="00593CAB" w:rsidRPr="00E826DE" w:rsidRDefault="00593CAB" w:rsidP="00E826DE">
      <w:pPr>
        <w:numPr>
          <w:ilvl w:val="1"/>
          <w:numId w:val="15"/>
        </w:numPr>
        <w:spacing w:after="0" w:line="240" w:lineRule="auto"/>
        <w:ind w:left="1701" w:hanging="283"/>
        <w:rPr>
          <w:rFonts w:cs="Arial"/>
          <w:color w:val="000000" w:themeColor="text1"/>
          <w:szCs w:val="24"/>
        </w:rPr>
      </w:pPr>
      <w:r w:rsidRPr="00E826DE">
        <w:rPr>
          <w:rFonts w:cs="Arial"/>
          <w:color w:val="000000" w:themeColor="text1"/>
          <w:szCs w:val="24"/>
        </w:rPr>
        <w:t>Tablas relacionales</w:t>
      </w:r>
    </w:p>
    <w:p w:rsidR="00593CAB" w:rsidRPr="00E826DE" w:rsidRDefault="00593CAB" w:rsidP="00E826DE">
      <w:pPr>
        <w:numPr>
          <w:ilvl w:val="1"/>
          <w:numId w:val="15"/>
        </w:numPr>
        <w:spacing w:after="0" w:line="240" w:lineRule="auto"/>
        <w:ind w:left="1701" w:hanging="283"/>
        <w:rPr>
          <w:rFonts w:cs="Arial"/>
          <w:color w:val="000000" w:themeColor="text1"/>
          <w:szCs w:val="24"/>
        </w:rPr>
      </w:pPr>
      <w:r w:rsidRPr="00E826DE">
        <w:rPr>
          <w:rFonts w:cs="Arial"/>
          <w:color w:val="000000" w:themeColor="text1"/>
          <w:szCs w:val="24"/>
        </w:rPr>
        <w:t>Llaves foráneas en tablas</w:t>
      </w:r>
    </w:p>
    <w:p w:rsidR="00F261A9" w:rsidRPr="00E826DE" w:rsidRDefault="00593CAB" w:rsidP="00E826DE">
      <w:pPr>
        <w:numPr>
          <w:ilvl w:val="1"/>
          <w:numId w:val="15"/>
        </w:numPr>
        <w:spacing w:after="0" w:line="240" w:lineRule="auto"/>
        <w:ind w:left="1701" w:hanging="283"/>
        <w:rPr>
          <w:rFonts w:cs="Arial"/>
          <w:color w:val="000000" w:themeColor="text1"/>
          <w:szCs w:val="24"/>
        </w:rPr>
      </w:pPr>
      <w:r w:rsidRPr="00E826DE">
        <w:rPr>
          <w:rFonts w:cs="Arial"/>
          <w:color w:val="000000" w:themeColor="text1"/>
          <w:szCs w:val="24"/>
        </w:rPr>
        <w:t>Esquema de la base de datos</w:t>
      </w:r>
    </w:p>
    <w:p w:rsidR="00E826DE" w:rsidRPr="00E826DE" w:rsidRDefault="00E826DE" w:rsidP="00E826DE">
      <w:pPr>
        <w:spacing w:after="0" w:line="240" w:lineRule="auto"/>
        <w:ind w:left="3600" w:firstLine="0"/>
        <w:rPr>
          <w:rFonts w:cs="Arial"/>
          <w:color w:val="000000" w:themeColor="text1"/>
          <w:szCs w:val="24"/>
        </w:rPr>
      </w:pPr>
    </w:p>
    <w:p w:rsidR="00593CAB" w:rsidRPr="00E826DE" w:rsidRDefault="00593CAB" w:rsidP="00E826DE">
      <w:pPr>
        <w:pStyle w:val="Heading4"/>
        <w:numPr>
          <w:ilvl w:val="0"/>
          <w:numId w:val="27"/>
        </w:numPr>
        <w:tabs>
          <w:tab w:val="left" w:pos="1134"/>
        </w:tabs>
        <w:ind w:left="1134" w:hanging="567"/>
        <w:rPr>
          <w:szCs w:val="24"/>
        </w:rPr>
      </w:pPr>
      <w:r w:rsidRPr="00E826DE">
        <w:rPr>
          <w:szCs w:val="24"/>
        </w:rPr>
        <w:t>Entidades</w:t>
      </w:r>
      <w:r w:rsidRPr="00E826DE">
        <w:rPr>
          <w:szCs w:val="24"/>
        </w:rPr>
        <w:tab/>
      </w:r>
    </w:p>
    <w:p w:rsidR="00593CAB" w:rsidRPr="00E826DE" w:rsidRDefault="00593CAB" w:rsidP="00F261A9">
      <w:pPr>
        <w:numPr>
          <w:ilvl w:val="1"/>
          <w:numId w:val="15"/>
        </w:numPr>
        <w:spacing w:after="0" w:line="240" w:lineRule="auto"/>
        <w:ind w:left="1788"/>
        <w:rPr>
          <w:rFonts w:cs="Arial"/>
          <w:color w:val="000000" w:themeColor="text1"/>
          <w:szCs w:val="24"/>
        </w:rPr>
      </w:pPr>
      <w:r w:rsidRPr="00E826DE">
        <w:rPr>
          <w:rFonts w:cs="Arial"/>
          <w:color w:val="000000" w:themeColor="text1"/>
          <w:szCs w:val="24"/>
        </w:rPr>
        <w:t>Entidades de “Entities” en .NET</w:t>
      </w:r>
    </w:p>
    <w:p w:rsidR="00593CAB" w:rsidRPr="00E826DE" w:rsidRDefault="00593CAB" w:rsidP="00F261A9">
      <w:pPr>
        <w:numPr>
          <w:ilvl w:val="1"/>
          <w:numId w:val="15"/>
        </w:numPr>
        <w:spacing w:after="0" w:line="240" w:lineRule="auto"/>
        <w:ind w:left="1788"/>
        <w:rPr>
          <w:rFonts w:cs="Arial"/>
          <w:color w:val="000000" w:themeColor="text1"/>
          <w:szCs w:val="24"/>
        </w:rPr>
      </w:pPr>
      <w:r w:rsidRPr="00E826DE">
        <w:rPr>
          <w:rFonts w:cs="Arial"/>
          <w:color w:val="000000" w:themeColor="text1"/>
          <w:szCs w:val="24"/>
        </w:rPr>
        <w:t>Creación y conexión entre SQL server y Visual Studio</w:t>
      </w:r>
    </w:p>
    <w:p w:rsidR="00593CAB" w:rsidRPr="00E826DE" w:rsidRDefault="00593CAB" w:rsidP="00F261A9">
      <w:pPr>
        <w:numPr>
          <w:ilvl w:val="1"/>
          <w:numId w:val="15"/>
        </w:numPr>
        <w:spacing w:after="0" w:line="240" w:lineRule="auto"/>
        <w:ind w:left="1788"/>
        <w:rPr>
          <w:rFonts w:cs="Arial"/>
          <w:color w:val="000000" w:themeColor="text1"/>
          <w:szCs w:val="24"/>
        </w:rPr>
      </w:pPr>
      <w:r w:rsidRPr="00E826DE">
        <w:rPr>
          <w:rFonts w:cs="Arial"/>
          <w:color w:val="000000" w:themeColor="text1"/>
          <w:szCs w:val="24"/>
        </w:rPr>
        <w:t>Modelo relacional</w:t>
      </w:r>
    </w:p>
    <w:p w:rsidR="00593CAB" w:rsidRPr="00E826DE" w:rsidRDefault="00593CAB" w:rsidP="00F261A9">
      <w:pPr>
        <w:numPr>
          <w:ilvl w:val="1"/>
          <w:numId w:val="15"/>
        </w:numPr>
        <w:spacing w:after="0" w:line="240" w:lineRule="auto"/>
        <w:ind w:left="1788"/>
        <w:rPr>
          <w:rFonts w:cs="Arial"/>
          <w:color w:val="000000" w:themeColor="text1"/>
          <w:szCs w:val="24"/>
        </w:rPr>
      </w:pPr>
      <w:r w:rsidRPr="00E826DE">
        <w:rPr>
          <w:rFonts w:cs="Arial"/>
          <w:color w:val="000000" w:themeColor="text1"/>
          <w:szCs w:val="24"/>
        </w:rPr>
        <w:t>Modelo en capas</w:t>
      </w:r>
    </w:p>
    <w:p w:rsidR="00593CAB" w:rsidRPr="00E826DE" w:rsidRDefault="00593CAB" w:rsidP="00F261A9">
      <w:pPr>
        <w:numPr>
          <w:ilvl w:val="1"/>
          <w:numId w:val="15"/>
        </w:numPr>
        <w:spacing w:after="0" w:line="240" w:lineRule="auto"/>
        <w:ind w:left="1788"/>
        <w:rPr>
          <w:rFonts w:cs="Arial"/>
          <w:color w:val="000000" w:themeColor="text1"/>
          <w:szCs w:val="24"/>
        </w:rPr>
      </w:pPr>
      <w:r w:rsidRPr="00E826DE">
        <w:rPr>
          <w:rFonts w:cs="Arial"/>
          <w:color w:val="000000" w:themeColor="text1"/>
          <w:szCs w:val="24"/>
        </w:rPr>
        <w:t>Capa DAL</w:t>
      </w:r>
    </w:p>
    <w:p w:rsidR="00593CAB" w:rsidRPr="00E826DE" w:rsidRDefault="00593CAB" w:rsidP="00F261A9">
      <w:pPr>
        <w:numPr>
          <w:ilvl w:val="1"/>
          <w:numId w:val="15"/>
        </w:numPr>
        <w:spacing w:after="0" w:line="240" w:lineRule="auto"/>
        <w:ind w:left="1788"/>
        <w:rPr>
          <w:rFonts w:cs="Arial"/>
          <w:color w:val="000000" w:themeColor="text1"/>
          <w:szCs w:val="24"/>
        </w:rPr>
      </w:pPr>
      <w:r w:rsidRPr="00E826DE">
        <w:rPr>
          <w:rFonts w:cs="Arial"/>
          <w:color w:val="000000" w:themeColor="text1"/>
          <w:szCs w:val="24"/>
        </w:rPr>
        <w:t>Capa BLL</w:t>
      </w:r>
    </w:p>
    <w:p w:rsidR="00F261A9" w:rsidRPr="00E826DE" w:rsidRDefault="00F261A9" w:rsidP="00F261A9">
      <w:pPr>
        <w:spacing w:after="0" w:line="240" w:lineRule="auto"/>
        <w:rPr>
          <w:rFonts w:cs="Arial"/>
          <w:color w:val="000000" w:themeColor="text1"/>
          <w:szCs w:val="24"/>
        </w:rPr>
      </w:pPr>
    </w:p>
    <w:p w:rsidR="00F261A9" w:rsidRPr="00E826DE" w:rsidRDefault="00F261A9" w:rsidP="00F261A9">
      <w:pPr>
        <w:spacing w:after="0" w:line="240" w:lineRule="auto"/>
        <w:ind w:left="-1812"/>
        <w:rPr>
          <w:rFonts w:cs="Arial"/>
          <w:color w:val="000000" w:themeColor="text1"/>
          <w:szCs w:val="24"/>
        </w:rPr>
      </w:pPr>
    </w:p>
    <w:p w:rsidR="00593CAB" w:rsidRPr="00E826DE" w:rsidRDefault="00593CAB" w:rsidP="009E34FA">
      <w:pPr>
        <w:pStyle w:val="Heading4"/>
        <w:numPr>
          <w:ilvl w:val="0"/>
          <w:numId w:val="27"/>
        </w:numPr>
        <w:ind w:left="993"/>
      </w:pPr>
      <w:r w:rsidRPr="00E826DE">
        <w:t>Reglas del negocio</w:t>
      </w:r>
    </w:p>
    <w:p w:rsidR="00593CAB" w:rsidRPr="00E826DE" w:rsidRDefault="00593CAB" w:rsidP="00F261A9">
      <w:pPr>
        <w:numPr>
          <w:ilvl w:val="1"/>
          <w:numId w:val="16"/>
        </w:numPr>
        <w:spacing w:after="0" w:line="240" w:lineRule="auto"/>
        <w:ind w:left="1752"/>
        <w:rPr>
          <w:rFonts w:cs="Arial"/>
          <w:color w:val="000000" w:themeColor="text1"/>
          <w:szCs w:val="24"/>
        </w:rPr>
      </w:pPr>
      <w:r w:rsidRPr="00E826DE">
        <w:rPr>
          <w:rFonts w:cs="Arial"/>
          <w:color w:val="000000" w:themeColor="text1"/>
          <w:szCs w:val="24"/>
        </w:rPr>
        <w:t>CRUD de cada una de las tablas de la base de datos</w:t>
      </w:r>
    </w:p>
    <w:p w:rsidR="00593CAB" w:rsidRPr="00E826DE" w:rsidRDefault="00593CAB" w:rsidP="00F261A9">
      <w:pPr>
        <w:numPr>
          <w:ilvl w:val="1"/>
          <w:numId w:val="16"/>
        </w:numPr>
        <w:spacing w:after="0" w:line="240" w:lineRule="auto"/>
        <w:ind w:left="1752"/>
        <w:rPr>
          <w:rFonts w:cs="Arial"/>
          <w:color w:val="000000" w:themeColor="text1"/>
          <w:szCs w:val="24"/>
        </w:rPr>
      </w:pPr>
      <w:r w:rsidRPr="00E826DE">
        <w:rPr>
          <w:rFonts w:cs="Arial"/>
          <w:color w:val="000000" w:themeColor="text1"/>
          <w:szCs w:val="24"/>
        </w:rPr>
        <w:t xml:space="preserve">Métodos específicos de cada controlador </w:t>
      </w:r>
    </w:p>
    <w:p w:rsidR="00593CAB" w:rsidRPr="00E826DE" w:rsidRDefault="00593CAB" w:rsidP="00F261A9">
      <w:pPr>
        <w:numPr>
          <w:ilvl w:val="1"/>
          <w:numId w:val="16"/>
        </w:numPr>
        <w:spacing w:after="0" w:line="240" w:lineRule="auto"/>
        <w:ind w:left="1752"/>
        <w:rPr>
          <w:rFonts w:cs="Arial"/>
          <w:color w:val="000000" w:themeColor="text1"/>
          <w:szCs w:val="24"/>
        </w:rPr>
      </w:pPr>
      <w:r w:rsidRPr="00E826DE">
        <w:rPr>
          <w:rFonts w:cs="Arial"/>
          <w:color w:val="000000" w:themeColor="text1"/>
          <w:szCs w:val="24"/>
        </w:rPr>
        <w:t>Verificaciones y validaciones de los campos</w:t>
      </w:r>
    </w:p>
    <w:p w:rsidR="00593CAB" w:rsidRDefault="00593CAB" w:rsidP="00F261A9">
      <w:pPr>
        <w:ind w:left="1032"/>
        <w:rPr>
          <w:rFonts w:cs="Arial"/>
          <w:color w:val="000000" w:themeColor="text1"/>
          <w:szCs w:val="24"/>
        </w:rPr>
      </w:pPr>
    </w:p>
    <w:p w:rsidR="009E34FA" w:rsidRPr="00E826DE" w:rsidRDefault="009E34FA" w:rsidP="00F261A9">
      <w:pPr>
        <w:ind w:left="1032"/>
        <w:rPr>
          <w:rFonts w:cs="Arial"/>
          <w:color w:val="000000" w:themeColor="text1"/>
          <w:szCs w:val="24"/>
        </w:rPr>
      </w:pPr>
    </w:p>
    <w:p w:rsidR="00593CAB" w:rsidRPr="009E34FA" w:rsidRDefault="00593CAB" w:rsidP="009E34FA">
      <w:pPr>
        <w:pStyle w:val="Heading4"/>
        <w:numPr>
          <w:ilvl w:val="1"/>
          <w:numId w:val="16"/>
        </w:numPr>
        <w:ind w:left="851" w:hanging="425"/>
      </w:pPr>
      <w:r w:rsidRPr="00E826DE">
        <w:t>Admini</w:t>
      </w:r>
      <w:r w:rsidRPr="00E826DE">
        <w:rPr>
          <w:rStyle w:val="Heading3Char"/>
          <w:b w:val="0"/>
        </w:rPr>
        <w:t>stració</w:t>
      </w:r>
      <w:r w:rsidRPr="00E826DE">
        <w:t>n de publicaciones</w:t>
      </w:r>
    </w:p>
    <w:p w:rsidR="00593CAB" w:rsidRPr="00E826DE" w:rsidRDefault="00593CAB" w:rsidP="00F261A9">
      <w:pPr>
        <w:numPr>
          <w:ilvl w:val="1"/>
          <w:numId w:val="16"/>
        </w:numPr>
        <w:spacing w:after="0" w:line="240" w:lineRule="auto"/>
        <w:ind w:left="1752"/>
        <w:rPr>
          <w:rFonts w:cs="Arial"/>
          <w:color w:val="000000" w:themeColor="text1"/>
          <w:szCs w:val="24"/>
        </w:rPr>
      </w:pPr>
      <w:r w:rsidRPr="00E826DE">
        <w:rPr>
          <w:rFonts w:cs="Arial"/>
          <w:color w:val="000000" w:themeColor="text1"/>
          <w:szCs w:val="24"/>
        </w:rPr>
        <w:t>Moderación de publicaciones</w:t>
      </w:r>
    </w:p>
    <w:p w:rsidR="00593CAB" w:rsidRPr="00E826DE" w:rsidRDefault="00593CAB" w:rsidP="00F261A9">
      <w:pPr>
        <w:numPr>
          <w:ilvl w:val="1"/>
          <w:numId w:val="16"/>
        </w:numPr>
        <w:spacing w:after="0" w:line="240" w:lineRule="auto"/>
        <w:ind w:left="1752"/>
        <w:rPr>
          <w:rFonts w:cs="Arial"/>
          <w:color w:val="000000" w:themeColor="text1"/>
          <w:szCs w:val="24"/>
        </w:rPr>
      </w:pPr>
      <w:r w:rsidRPr="00E826DE">
        <w:rPr>
          <w:rFonts w:cs="Arial"/>
          <w:color w:val="000000" w:themeColor="text1"/>
          <w:szCs w:val="24"/>
        </w:rPr>
        <w:t>Conteo de publicaciones</w:t>
      </w:r>
    </w:p>
    <w:p w:rsidR="00593CAB" w:rsidRPr="00E826DE" w:rsidRDefault="00593CAB" w:rsidP="00F261A9">
      <w:pPr>
        <w:numPr>
          <w:ilvl w:val="1"/>
          <w:numId w:val="16"/>
        </w:numPr>
        <w:spacing w:after="0" w:line="240" w:lineRule="auto"/>
        <w:ind w:left="1752"/>
        <w:rPr>
          <w:rFonts w:cs="Arial"/>
          <w:color w:val="000000" w:themeColor="text1"/>
          <w:szCs w:val="24"/>
        </w:rPr>
      </w:pPr>
      <w:r w:rsidRPr="00E826DE">
        <w:rPr>
          <w:rFonts w:cs="Arial"/>
          <w:color w:val="000000" w:themeColor="text1"/>
          <w:szCs w:val="24"/>
        </w:rPr>
        <w:t>Permisos de publicaciones</w:t>
      </w:r>
    </w:p>
    <w:p w:rsidR="00593CAB" w:rsidRPr="00E826DE" w:rsidRDefault="00593CAB" w:rsidP="00F261A9">
      <w:pPr>
        <w:numPr>
          <w:ilvl w:val="1"/>
          <w:numId w:val="16"/>
        </w:numPr>
        <w:spacing w:after="0" w:line="240" w:lineRule="auto"/>
        <w:ind w:left="1752"/>
        <w:rPr>
          <w:rFonts w:cs="Arial"/>
          <w:color w:val="000000" w:themeColor="text1"/>
          <w:szCs w:val="24"/>
        </w:rPr>
      </w:pPr>
      <w:r w:rsidRPr="00E826DE">
        <w:rPr>
          <w:rFonts w:cs="Arial"/>
          <w:color w:val="000000" w:themeColor="text1"/>
          <w:szCs w:val="24"/>
        </w:rPr>
        <w:t xml:space="preserve">Restricciones </w:t>
      </w:r>
    </w:p>
    <w:p w:rsidR="00F261A9" w:rsidRPr="00E826DE" w:rsidRDefault="00F261A9" w:rsidP="00F261A9">
      <w:pPr>
        <w:spacing w:after="0" w:line="240" w:lineRule="auto"/>
        <w:ind w:left="1752" w:firstLine="0"/>
        <w:rPr>
          <w:rFonts w:cs="Arial"/>
          <w:color w:val="000000" w:themeColor="text1"/>
          <w:szCs w:val="24"/>
        </w:rPr>
      </w:pPr>
    </w:p>
    <w:p w:rsidR="00593CAB" w:rsidRPr="00E826DE" w:rsidRDefault="00593CAB" w:rsidP="009E34FA">
      <w:pPr>
        <w:pStyle w:val="Heading4"/>
        <w:numPr>
          <w:ilvl w:val="1"/>
          <w:numId w:val="16"/>
        </w:numPr>
        <w:ind w:left="851" w:hanging="425"/>
      </w:pPr>
      <w:r w:rsidRPr="00E826DE">
        <w:t>Administración de comentarios</w:t>
      </w:r>
    </w:p>
    <w:p w:rsidR="00593CAB" w:rsidRPr="00E826DE" w:rsidRDefault="00593CAB" w:rsidP="00F261A9">
      <w:pPr>
        <w:numPr>
          <w:ilvl w:val="1"/>
          <w:numId w:val="16"/>
        </w:numPr>
        <w:spacing w:after="0" w:line="240" w:lineRule="auto"/>
        <w:ind w:left="1752"/>
        <w:rPr>
          <w:rFonts w:cs="Arial"/>
          <w:color w:val="000000" w:themeColor="text1"/>
          <w:szCs w:val="24"/>
        </w:rPr>
      </w:pPr>
      <w:r w:rsidRPr="00E826DE">
        <w:rPr>
          <w:rFonts w:cs="Arial"/>
          <w:color w:val="000000" w:themeColor="text1"/>
          <w:szCs w:val="24"/>
        </w:rPr>
        <w:t>Moderación de comentarios</w:t>
      </w:r>
    </w:p>
    <w:p w:rsidR="00593CAB" w:rsidRPr="00E826DE" w:rsidRDefault="00593CAB" w:rsidP="00F261A9">
      <w:pPr>
        <w:numPr>
          <w:ilvl w:val="1"/>
          <w:numId w:val="16"/>
        </w:numPr>
        <w:spacing w:after="0" w:line="240" w:lineRule="auto"/>
        <w:ind w:left="1752"/>
        <w:rPr>
          <w:rFonts w:cs="Arial"/>
          <w:color w:val="000000" w:themeColor="text1"/>
          <w:szCs w:val="24"/>
        </w:rPr>
      </w:pPr>
      <w:r w:rsidRPr="00E826DE">
        <w:rPr>
          <w:rFonts w:cs="Arial"/>
          <w:color w:val="000000" w:themeColor="text1"/>
          <w:szCs w:val="24"/>
        </w:rPr>
        <w:t>Restricciones</w:t>
      </w:r>
    </w:p>
    <w:p w:rsidR="00F261A9" w:rsidRPr="00E826DE" w:rsidRDefault="00F261A9" w:rsidP="00F261A9">
      <w:pPr>
        <w:spacing w:after="0" w:line="240" w:lineRule="auto"/>
        <w:ind w:left="1752" w:firstLine="0"/>
        <w:rPr>
          <w:rFonts w:cs="Arial"/>
          <w:color w:val="000000" w:themeColor="text1"/>
          <w:szCs w:val="24"/>
        </w:rPr>
      </w:pPr>
    </w:p>
    <w:p w:rsidR="00593CAB" w:rsidRPr="00E826DE" w:rsidRDefault="00593CAB" w:rsidP="009E34FA">
      <w:pPr>
        <w:pStyle w:val="Heading4"/>
        <w:numPr>
          <w:ilvl w:val="3"/>
          <w:numId w:val="31"/>
        </w:numPr>
        <w:ind w:left="851" w:hanging="425"/>
      </w:pPr>
      <w:r w:rsidRPr="00E826DE">
        <w:t>Control de usuario y seguridad</w:t>
      </w:r>
    </w:p>
    <w:p w:rsidR="00593CAB" w:rsidRPr="00E826DE" w:rsidRDefault="00593CAB" w:rsidP="00F261A9">
      <w:pPr>
        <w:numPr>
          <w:ilvl w:val="0"/>
          <w:numId w:val="18"/>
        </w:numPr>
        <w:spacing w:after="0" w:line="240" w:lineRule="auto"/>
        <w:ind w:left="1983"/>
        <w:rPr>
          <w:rFonts w:cs="Arial"/>
          <w:color w:val="000000" w:themeColor="text1"/>
          <w:szCs w:val="24"/>
        </w:rPr>
      </w:pPr>
      <w:r w:rsidRPr="00E826DE">
        <w:rPr>
          <w:rFonts w:cs="Arial"/>
          <w:color w:val="000000" w:themeColor="text1"/>
          <w:szCs w:val="24"/>
        </w:rPr>
        <w:t>Contraseña de  7 dígitos</w:t>
      </w:r>
    </w:p>
    <w:p w:rsidR="00593CAB" w:rsidRPr="00E826DE" w:rsidRDefault="00593CAB" w:rsidP="00F261A9">
      <w:pPr>
        <w:numPr>
          <w:ilvl w:val="0"/>
          <w:numId w:val="18"/>
        </w:numPr>
        <w:spacing w:after="0" w:line="240" w:lineRule="auto"/>
        <w:ind w:left="1983"/>
        <w:rPr>
          <w:rFonts w:cs="Arial"/>
          <w:color w:val="000000" w:themeColor="text1"/>
          <w:szCs w:val="24"/>
        </w:rPr>
      </w:pPr>
      <w:r w:rsidRPr="00E826DE">
        <w:rPr>
          <w:rFonts w:cs="Arial"/>
          <w:color w:val="000000" w:themeColor="text1"/>
          <w:szCs w:val="24"/>
        </w:rPr>
        <w:t xml:space="preserve">Permisos de usuario </w:t>
      </w:r>
    </w:p>
    <w:p w:rsidR="00593CAB" w:rsidRPr="00E826DE" w:rsidRDefault="00593CAB" w:rsidP="00F261A9">
      <w:pPr>
        <w:numPr>
          <w:ilvl w:val="0"/>
          <w:numId w:val="18"/>
        </w:numPr>
        <w:spacing w:after="0" w:line="240" w:lineRule="auto"/>
        <w:ind w:left="1983"/>
        <w:rPr>
          <w:rFonts w:cs="Arial"/>
          <w:color w:val="000000" w:themeColor="text1"/>
          <w:szCs w:val="24"/>
        </w:rPr>
      </w:pPr>
      <w:r w:rsidRPr="00E826DE">
        <w:rPr>
          <w:rFonts w:cs="Arial"/>
          <w:color w:val="000000" w:themeColor="text1"/>
          <w:szCs w:val="24"/>
        </w:rPr>
        <w:t>Roles de usuario</w:t>
      </w:r>
    </w:p>
    <w:p w:rsidR="00593CAB" w:rsidRDefault="00593CAB" w:rsidP="005F182D">
      <w:pPr>
        <w:ind w:firstLine="0"/>
        <w:rPr>
          <w:rFonts w:cs="Arial"/>
          <w:color w:val="000000" w:themeColor="text1"/>
          <w:szCs w:val="24"/>
        </w:rPr>
      </w:pPr>
    </w:p>
    <w:p w:rsidR="00755D25" w:rsidRDefault="00755D25" w:rsidP="005F182D">
      <w:pPr>
        <w:ind w:firstLine="0"/>
        <w:rPr>
          <w:rFonts w:cs="Arial"/>
          <w:color w:val="000000" w:themeColor="text1"/>
          <w:szCs w:val="24"/>
        </w:rPr>
      </w:pPr>
    </w:p>
    <w:p w:rsidR="00755D25" w:rsidRDefault="00755D25" w:rsidP="005F182D">
      <w:pPr>
        <w:ind w:firstLine="0"/>
        <w:rPr>
          <w:rFonts w:cs="Arial"/>
          <w:color w:val="000000" w:themeColor="text1"/>
          <w:szCs w:val="24"/>
        </w:rPr>
      </w:pPr>
    </w:p>
    <w:p w:rsidR="00755D25" w:rsidRPr="00296F84" w:rsidRDefault="00755D25" w:rsidP="005F182D">
      <w:pPr>
        <w:ind w:firstLine="0"/>
        <w:rPr>
          <w:rFonts w:cs="Arial"/>
          <w:color w:val="000000" w:themeColor="text1"/>
          <w:szCs w:val="24"/>
        </w:rPr>
      </w:pPr>
    </w:p>
    <w:p w:rsidR="00F261A9" w:rsidRPr="00296F84" w:rsidRDefault="009E34FA" w:rsidP="009E34FA">
      <w:pPr>
        <w:pStyle w:val="Heading3"/>
      </w:pPr>
      <w:bookmarkStart w:id="67" w:name="_Toc498155246"/>
      <w:r>
        <w:t>CRON</w:t>
      </w:r>
      <w:r w:rsidR="00F261A9" w:rsidRPr="00296F84">
        <w:t>OGRAMA</w:t>
      </w:r>
      <w:bookmarkEnd w:id="67"/>
    </w:p>
    <w:p w:rsidR="00F261A9" w:rsidRPr="00296F84" w:rsidRDefault="00F261A9" w:rsidP="00F261A9">
      <w:pPr>
        <w:rPr>
          <w:rFonts w:cs="Arial"/>
          <w:color w:val="000000" w:themeColor="text1"/>
          <w:szCs w:val="24"/>
        </w:rPr>
      </w:pPr>
    </w:p>
    <w:p w:rsidR="00F261A9" w:rsidRPr="00296F84" w:rsidRDefault="00F261A9" w:rsidP="00F261A9">
      <w:pPr>
        <w:pStyle w:val="ListParagraph"/>
        <w:numPr>
          <w:ilvl w:val="0"/>
          <w:numId w:val="19"/>
        </w:numPr>
        <w:rPr>
          <w:rFonts w:ascii="Arial" w:hAnsi="Arial" w:cs="Arial"/>
          <w:color w:val="000000" w:themeColor="text1"/>
        </w:rPr>
      </w:pPr>
      <w:r w:rsidRPr="00296F84">
        <w:rPr>
          <w:rFonts w:ascii="Arial" w:hAnsi="Arial" w:cs="Arial"/>
          <w:color w:val="000000" w:themeColor="text1"/>
        </w:rPr>
        <w:t xml:space="preserve">Análisis del problema que se busca resolver </w:t>
      </w:r>
    </w:p>
    <w:p w:rsidR="00F261A9" w:rsidRPr="00296F84" w:rsidRDefault="00F261A9" w:rsidP="00F261A9">
      <w:pPr>
        <w:pStyle w:val="ListParagraph"/>
        <w:numPr>
          <w:ilvl w:val="0"/>
          <w:numId w:val="19"/>
        </w:numPr>
        <w:rPr>
          <w:rFonts w:ascii="Arial" w:hAnsi="Arial" w:cs="Arial"/>
          <w:color w:val="000000" w:themeColor="text1"/>
        </w:rPr>
      </w:pPr>
      <w:r w:rsidRPr="00296F84">
        <w:rPr>
          <w:rFonts w:ascii="Arial" w:hAnsi="Arial" w:cs="Arial"/>
          <w:color w:val="000000" w:themeColor="text1"/>
        </w:rPr>
        <w:t>Análisis y diseño  de la base de datos</w:t>
      </w:r>
    </w:p>
    <w:p w:rsidR="00F261A9" w:rsidRPr="00296F84" w:rsidRDefault="00F261A9" w:rsidP="00F261A9">
      <w:pPr>
        <w:pStyle w:val="ListParagraph"/>
        <w:numPr>
          <w:ilvl w:val="0"/>
          <w:numId w:val="19"/>
        </w:numPr>
        <w:rPr>
          <w:rFonts w:ascii="Arial" w:hAnsi="Arial" w:cs="Arial"/>
          <w:color w:val="000000" w:themeColor="text1"/>
        </w:rPr>
      </w:pPr>
      <w:r w:rsidRPr="00296F84">
        <w:rPr>
          <w:rFonts w:ascii="Arial" w:hAnsi="Arial" w:cs="Arial"/>
          <w:color w:val="000000" w:themeColor="text1"/>
        </w:rPr>
        <w:t>Creación de base de datos en SQL Server</w:t>
      </w:r>
    </w:p>
    <w:p w:rsidR="00F261A9" w:rsidRPr="00296F84" w:rsidRDefault="00F261A9" w:rsidP="00F261A9">
      <w:pPr>
        <w:pStyle w:val="ListParagraph"/>
        <w:numPr>
          <w:ilvl w:val="0"/>
          <w:numId w:val="19"/>
        </w:numPr>
        <w:rPr>
          <w:rFonts w:ascii="Arial" w:hAnsi="Arial" w:cs="Arial"/>
          <w:color w:val="000000" w:themeColor="text1"/>
        </w:rPr>
      </w:pPr>
      <w:r w:rsidRPr="00296F84">
        <w:rPr>
          <w:rFonts w:ascii="Arial" w:hAnsi="Arial" w:cs="Arial"/>
          <w:color w:val="000000" w:themeColor="text1"/>
        </w:rPr>
        <w:t>Creación del proyecto en Visual Studio una Solución Vacía</w:t>
      </w:r>
    </w:p>
    <w:p w:rsidR="00F261A9" w:rsidRPr="00296F84" w:rsidRDefault="00F261A9" w:rsidP="00F261A9">
      <w:pPr>
        <w:pStyle w:val="ListParagraph"/>
        <w:numPr>
          <w:ilvl w:val="0"/>
          <w:numId w:val="19"/>
        </w:numPr>
        <w:rPr>
          <w:rFonts w:ascii="Arial" w:hAnsi="Arial" w:cs="Arial"/>
          <w:color w:val="000000" w:themeColor="text1"/>
        </w:rPr>
      </w:pPr>
      <w:r w:rsidRPr="00296F84">
        <w:rPr>
          <w:rFonts w:ascii="Arial" w:hAnsi="Arial" w:cs="Arial"/>
          <w:color w:val="000000" w:themeColor="text1"/>
        </w:rPr>
        <w:t xml:space="preserve">Agregar el proyecto DAL con todos sus componentes, en la solución </w:t>
      </w:r>
    </w:p>
    <w:p w:rsidR="00F261A9" w:rsidRPr="00296F84" w:rsidRDefault="00F261A9" w:rsidP="00F261A9">
      <w:pPr>
        <w:pStyle w:val="ListParagraph"/>
        <w:numPr>
          <w:ilvl w:val="0"/>
          <w:numId w:val="19"/>
        </w:numPr>
        <w:rPr>
          <w:rFonts w:ascii="Arial" w:hAnsi="Arial" w:cs="Arial"/>
          <w:color w:val="000000" w:themeColor="text1"/>
        </w:rPr>
      </w:pPr>
      <w:r w:rsidRPr="00296F84">
        <w:rPr>
          <w:rFonts w:ascii="Arial" w:hAnsi="Arial" w:cs="Arial"/>
          <w:color w:val="000000" w:themeColor="text1"/>
        </w:rPr>
        <w:t>Integrar el proyecto Entities con todos sus elementos</w:t>
      </w:r>
    </w:p>
    <w:p w:rsidR="00F261A9" w:rsidRPr="00296F84" w:rsidRDefault="00F261A9" w:rsidP="00F261A9">
      <w:pPr>
        <w:pStyle w:val="ListParagraph"/>
        <w:numPr>
          <w:ilvl w:val="0"/>
          <w:numId w:val="19"/>
        </w:numPr>
        <w:rPr>
          <w:rFonts w:ascii="Arial" w:hAnsi="Arial" w:cs="Arial"/>
          <w:color w:val="000000" w:themeColor="text1"/>
        </w:rPr>
      </w:pPr>
      <w:r w:rsidRPr="00296F84">
        <w:rPr>
          <w:rFonts w:ascii="Arial" w:hAnsi="Arial" w:cs="Arial"/>
          <w:color w:val="000000" w:themeColor="text1"/>
        </w:rPr>
        <w:t>Se crea el proyecto BLL con sus respectivas referencias</w:t>
      </w:r>
    </w:p>
    <w:p w:rsidR="00F261A9" w:rsidRPr="00296F84" w:rsidRDefault="00F261A9" w:rsidP="00F261A9">
      <w:pPr>
        <w:pStyle w:val="ListParagraph"/>
        <w:numPr>
          <w:ilvl w:val="0"/>
          <w:numId w:val="19"/>
        </w:numPr>
        <w:rPr>
          <w:rFonts w:ascii="Arial" w:hAnsi="Arial" w:cs="Arial"/>
          <w:color w:val="000000" w:themeColor="text1"/>
        </w:rPr>
      </w:pPr>
      <w:r w:rsidRPr="00296F84">
        <w:rPr>
          <w:rFonts w:ascii="Arial" w:hAnsi="Arial" w:cs="Arial"/>
          <w:color w:val="000000" w:themeColor="text1"/>
        </w:rPr>
        <w:t>Crear Controladores para las tablas de la base de datos</w:t>
      </w:r>
    </w:p>
    <w:p w:rsidR="00F261A9" w:rsidRPr="00296F84" w:rsidRDefault="00F261A9" w:rsidP="00F261A9">
      <w:pPr>
        <w:pStyle w:val="ListParagraph"/>
        <w:numPr>
          <w:ilvl w:val="0"/>
          <w:numId w:val="19"/>
        </w:numPr>
        <w:rPr>
          <w:rFonts w:ascii="Arial" w:hAnsi="Arial" w:cs="Arial"/>
          <w:color w:val="000000" w:themeColor="text1"/>
        </w:rPr>
      </w:pPr>
      <w:r w:rsidRPr="00296F84">
        <w:rPr>
          <w:rFonts w:ascii="Arial" w:hAnsi="Arial" w:cs="Arial"/>
          <w:color w:val="000000" w:themeColor="text1"/>
        </w:rPr>
        <w:t>Crear el Web Application dentro de la solución</w:t>
      </w:r>
    </w:p>
    <w:p w:rsidR="00F261A9" w:rsidRPr="00296F84" w:rsidRDefault="00F261A9" w:rsidP="00F261A9">
      <w:pPr>
        <w:pStyle w:val="ListParagraph"/>
        <w:numPr>
          <w:ilvl w:val="0"/>
          <w:numId w:val="19"/>
        </w:numPr>
        <w:rPr>
          <w:rFonts w:ascii="Arial" w:hAnsi="Arial" w:cs="Arial"/>
          <w:color w:val="000000" w:themeColor="text1"/>
        </w:rPr>
      </w:pPr>
      <w:r w:rsidRPr="00296F84">
        <w:rPr>
          <w:rFonts w:ascii="Arial" w:hAnsi="Arial" w:cs="Arial"/>
          <w:color w:val="000000" w:themeColor="text1"/>
        </w:rPr>
        <w:t>Se crean controladores del MVC de cada entidad</w:t>
      </w:r>
    </w:p>
    <w:p w:rsidR="00F261A9" w:rsidRPr="00296F84" w:rsidRDefault="00F261A9" w:rsidP="00F261A9">
      <w:pPr>
        <w:pStyle w:val="ListParagraph"/>
        <w:numPr>
          <w:ilvl w:val="0"/>
          <w:numId w:val="19"/>
        </w:numPr>
        <w:rPr>
          <w:rFonts w:ascii="Arial" w:hAnsi="Arial" w:cs="Arial"/>
          <w:color w:val="000000" w:themeColor="text1"/>
        </w:rPr>
      </w:pPr>
      <w:r w:rsidRPr="00296F84">
        <w:rPr>
          <w:rFonts w:ascii="Arial" w:hAnsi="Arial" w:cs="Arial"/>
          <w:color w:val="000000" w:themeColor="text1"/>
        </w:rPr>
        <w:t>Crear las vistas correspondientes de cada entidad de la tabla de la base de datos</w:t>
      </w:r>
    </w:p>
    <w:p w:rsidR="00F261A9" w:rsidRPr="00296F84" w:rsidRDefault="00F261A9" w:rsidP="00F261A9">
      <w:pPr>
        <w:pStyle w:val="ListParagraph"/>
        <w:numPr>
          <w:ilvl w:val="0"/>
          <w:numId w:val="19"/>
        </w:numPr>
        <w:rPr>
          <w:rFonts w:ascii="Arial" w:hAnsi="Arial" w:cs="Arial"/>
          <w:color w:val="000000" w:themeColor="text1"/>
        </w:rPr>
      </w:pPr>
      <w:r w:rsidRPr="00296F84">
        <w:rPr>
          <w:rFonts w:ascii="Arial" w:hAnsi="Arial" w:cs="Arial"/>
          <w:color w:val="000000" w:themeColor="text1"/>
        </w:rPr>
        <w:t>Se crea un diseño y estilo base del front-end del proyecto.</w:t>
      </w:r>
    </w:p>
    <w:p w:rsidR="00F261A9" w:rsidRPr="00296F84" w:rsidRDefault="00F261A9" w:rsidP="00F261A9">
      <w:pPr>
        <w:rPr>
          <w:rFonts w:cs="Arial"/>
          <w:color w:val="000000" w:themeColor="text1"/>
          <w:szCs w:val="24"/>
        </w:rPr>
      </w:pPr>
    </w:p>
    <w:p w:rsidR="00593CAB" w:rsidRPr="00296F84" w:rsidRDefault="00593CAB" w:rsidP="008821D7">
      <w:pPr>
        <w:rPr>
          <w:rFonts w:cs="Arial"/>
          <w:color w:val="000000" w:themeColor="text1"/>
          <w:szCs w:val="24"/>
        </w:rPr>
      </w:pPr>
    </w:p>
    <w:p w:rsidR="00593CAB" w:rsidRPr="00296F84" w:rsidRDefault="00593CAB" w:rsidP="008821D7">
      <w:pPr>
        <w:rPr>
          <w:rFonts w:cs="Arial"/>
          <w:color w:val="000000" w:themeColor="text1"/>
          <w:szCs w:val="24"/>
        </w:rPr>
      </w:pPr>
    </w:p>
    <w:p w:rsidR="00593CAB" w:rsidRDefault="00593CAB" w:rsidP="008821D7">
      <w:pPr>
        <w:rPr>
          <w:rFonts w:cs="Arial"/>
          <w:color w:val="000000" w:themeColor="text1"/>
          <w:szCs w:val="24"/>
        </w:rPr>
      </w:pPr>
    </w:p>
    <w:p w:rsidR="00755D25" w:rsidRDefault="00755D25" w:rsidP="008821D7">
      <w:pPr>
        <w:rPr>
          <w:rFonts w:cs="Arial"/>
          <w:color w:val="000000" w:themeColor="text1"/>
          <w:szCs w:val="24"/>
        </w:rPr>
      </w:pPr>
    </w:p>
    <w:p w:rsidR="00755D25" w:rsidRDefault="00755D25" w:rsidP="008821D7">
      <w:pPr>
        <w:rPr>
          <w:rFonts w:cs="Arial"/>
          <w:color w:val="000000" w:themeColor="text1"/>
          <w:szCs w:val="24"/>
        </w:rPr>
      </w:pPr>
    </w:p>
    <w:p w:rsidR="00755D25" w:rsidRDefault="00755D25" w:rsidP="008821D7">
      <w:pPr>
        <w:rPr>
          <w:rFonts w:cs="Arial"/>
          <w:color w:val="000000" w:themeColor="text1"/>
          <w:szCs w:val="24"/>
        </w:rPr>
      </w:pPr>
    </w:p>
    <w:p w:rsidR="00755D25" w:rsidRDefault="00755D25" w:rsidP="008821D7">
      <w:pPr>
        <w:rPr>
          <w:rFonts w:cs="Arial"/>
          <w:color w:val="000000" w:themeColor="text1"/>
          <w:szCs w:val="24"/>
        </w:rPr>
      </w:pPr>
    </w:p>
    <w:p w:rsidR="00755D25" w:rsidRDefault="00755D25" w:rsidP="008821D7">
      <w:pPr>
        <w:rPr>
          <w:rFonts w:cs="Arial"/>
          <w:color w:val="000000" w:themeColor="text1"/>
          <w:szCs w:val="24"/>
        </w:rPr>
      </w:pPr>
    </w:p>
    <w:p w:rsidR="00755D25" w:rsidRPr="00296F84" w:rsidRDefault="00755D25" w:rsidP="008821D7">
      <w:pPr>
        <w:rPr>
          <w:rFonts w:cs="Arial"/>
          <w:color w:val="000000" w:themeColor="text1"/>
          <w:szCs w:val="24"/>
        </w:rPr>
      </w:pPr>
    </w:p>
    <w:p w:rsidR="00163D4D" w:rsidRPr="00296F84" w:rsidRDefault="009E34FA" w:rsidP="00506C8A">
      <w:pPr>
        <w:pStyle w:val="Heading1"/>
      </w:pPr>
      <w:bookmarkStart w:id="68" w:name="_Toc498155247"/>
      <w:r>
        <w:t>DIAGRAMA DE ACTIVIDADES</w:t>
      </w:r>
      <w:bookmarkEnd w:id="68"/>
    </w:p>
    <w:p w:rsidR="00163D4D" w:rsidRDefault="00163D4D" w:rsidP="002D2466">
      <w:pPr>
        <w:pStyle w:val="Heading2"/>
        <w:numPr>
          <w:ilvl w:val="0"/>
          <w:numId w:val="20"/>
        </w:numPr>
      </w:pPr>
      <w:bookmarkStart w:id="69" w:name="_Toc498155248"/>
      <w:r w:rsidRPr="00296F84">
        <w:t>Registro del usuario</w:t>
      </w:r>
      <w:bookmarkEnd w:id="69"/>
      <w:r w:rsidRPr="00296F84">
        <w:t xml:space="preserve"> </w:t>
      </w:r>
    </w:p>
    <w:p w:rsidR="00D949A6" w:rsidRPr="00D949A6" w:rsidRDefault="00D949A6" w:rsidP="00D949A6">
      <w:pPr>
        <w:ind w:left="360" w:firstLine="0"/>
        <w:rPr>
          <w:rFonts w:cs="Arial"/>
          <w:color w:val="000000" w:themeColor="text1"/>
          <w:szCs w:val="24"/>
        </w:rPr>
      </w:pPr>
      <w:r w:rsidRPr="00D949A6">
        <w:rPr>
          <w:rFonts w:cs="Arial"/>
          <w:color w:val="000000" w:themeColor="text1"/>
          <w:szCs w:val="24"/>
        </w:rPr>
        <w:t xml:space="preserve">Descripción: El usuario de la plataforma se dará de alta para poder usarla, </w:t>
      </w:r>
    </w:p>
    <w:p w:rsidR="00D949A6" w:rsidRPr="00D949A6" w:rsidRDefault="009E34FA" w:rsidP="00D949A6">
      <w:r w:rsidRPr="00296F84">
        <w:rPr>
          <w:noProof/>
          <w:lang w:eastAsia="es-MX"/>
        </w:rPr>
        <w:drawing>
          <wp:anchor distT="0" distB="0" distL="114300" distR="114300" simplePos="0" relativeHeight="251678720" behindDoc="0" locked="0" layoutInCell="1" allowOverlap="1" wp14:anchorId="0ADBA224" wp14:editId="26E7EB96">
            <wp:simplePos x="0" y="0"/>
            <wp:positionH relativeFrom="margin">
              <wp:posOffset>-38100</wp:posOffset>
            </wp:positionH>
            <wp:positionV relativeFrom="page">
              <wp:posOffset>2254466</wp:posOffset>
            </wp:positionV>
            <wp:extent cx="4966335" cy="5612765"/>
            <wp:effectExtent l="0" t="0" r="5715" b="6985"/>
            <wp:wrapSquare wrapText="bothSides"/>
            <wp:docPr id="54" name="Imagen 54" descr="C:\Users\RannFerii\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nnFerii\Desktop\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6335" cy="5612765"/>
                    </a:xfrm>
                    <a:prstGeom prst="rect">
                      <a:avLst/>
                    </a:prstGeom>
                    <a:noFill/>
                    <a:ln>
                      <a:noFill/>
                    </a:ln>
                  </pic:spPr>
                </pic:pic>
              </a:graphicData>
            </a:graphic>
          </wp:anchor>
        </w:drawing>
      </w:r>
    </w:p>
    <w:p w:rsidR="00D949A6" w:rsidRPr="00D949A6" w:rsidRDefault="00D949A6" w:rsidP="00D949A6"/>
    <w:p w:rsidR="002D2466" w:rsidRDefault="003862AD" w:rsidP="00F239B2">
      <w:pPr>
        <w:ind w:firstLine="0"/>
      </w:pPr>
      <w:r>
        <w:rPr>
          <w:noProof/>
          <w:lang w:eastAsia="es-MX"/>
        </w:rPr>
        <mc:AlternateContent>
          <mc:Choice Requires="wps">
            <w:drawing>
              <wp:anchor distT="0" distB="0" distL="114300" distR="114300" simplePos="0" relativeHeight="251682816" behindDoc="0" locked="0" layoutInCell="1" allowOverlap="1" wp14:anchorId="2A45AF49" wp14:editId="4E625C89">
                <wp:simplePos x="0" y="0"/>
                <wp:positionH relativeFrom="column">
                  <wp:posOffset>1275715</wp:posOffset>
                </wp:positionH>
                <wp:positionV relativeFrom="paragraph">
                  <wp:posOffset>390525</wp:posOffset>
                </wp:positionV>
                <wp:extent cx="304800" cy="215900"/>
                <wp:effectExtent l="0" t="0" r="19050" b="31750"/>
                <wp:wrapNone/>
                <wp:docPr id="19" name="Conector recto 19"/>
                <wp:cNvGraphicFramePr/>
                <a:graphic xmlns:a="http://schemas.openxmlformats.org/drawingml/2006/main">
                  <a:graphicData uri="http://schemas.microsoft.com/office/word/2010/wordprocessingShape">
                    <wps:wsp>
                      <wps:cNvCnPr/>
                      <wps:spPr>
                        <a:xfrm flipV="1">
                          <a:off x="0" y="0"/>
                          <a:ext cx="30480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52FE8A4" id="Conector recto 19"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00.45pt,30.75pt" to="124.4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" strokecolor="#4472c4 [3204]" strokeweight=".5pt">
                <v:stroke joinstyle="miter"/>
              </v:line>
            </w:pict>
          </mc:Fallback>
        </mc:AlternateContent>
      </w:r>
      <w:r w:rsidR="00D949A6">
        <w:rPr>
          <w:noProof/>
          <w:lang w:eastAsia="es-MX"/>
        </w:rPr>
        <mc:AlternateContent>
          <mc:Choice Requires="wps">
            <w:drawing>
              <wp:anchor distT="0" distB="0" distL="114300" distR="114300" simplePos="0" relativeHeight="251683840" behindDoc="0" locked="0" layoutInCell="1" allowOverlap="1" wp14:anchorId="2E84C585" wp14:editId="369A3950">
                <wp:simplePos x="0" y="0"/>
                <wp:positionH relativeFrom="column">
                  <wp:posOffset>1047115</wp:posOffset>
                </wp:positionH>
                <wp:positionV relativeFrom="paragraph">
                  <wp:posOffset>352425</wp:posOffset>
                </wp:positionV>
                <wp:extent cx="222250" cy="158750"/>
                <wp:effectExtent l="0" t="0" r="25400" b="31750"/>
                <wp:wrapNone/>
                <wp:docPr id="20" name="Conector recto 20"/>
                <wp:cNvGraphicFramePr/>
                <a:graphic xmlns:a="http://schemas.openxmlformats.org/drawingml/2006/main">
                  <a:graphicData uri="http://schemas.microsoft.com/office/word/2010/wordprocessingShape">
                    <wps:wsp>
                      <wps:cNvCnPr/>
                      <wps:spPr>
                        <a:xfrm flipV="1">
                          <a:off x="0" y="0"/>
                          <a:ext cx="222250" cy="15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FBCC273" id="Conector recto 20"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82.45pt,27.75pt" to="99.9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" strokecolor="#4472c4 [3204]" strokeweight=".5pt">
                <v:stroke joinstyle="miter"/>
              </v:line>
            </w:pict>
          </mc:Fallback>
        </mc:AlternateContent>
      </w:r>
      <w:r w:rsidR="00D949A6">
        <w:rPr>
          <w:noProof/>
          <w:lang w:eastAsia="es-MX"/>
        </w:rPr>
        <mc:AlternateContent>
          <mc:Choice Requires="wps">
            <w:drawing>
              <wp:anchor distT="0" distB="0" distL="114300" distR="114300" simplePos="0" relativeHeight="251681792" behindDoc="0" locked="0" layoutInCell="1" allowOverlap="1" wp14:anchorId="55957C2A" wp14:editId="62C949BF">
                <wp:simplePos x="0" y="0"/>
                <wp:positionH relativeFrom="column">
                  <wp:posOffset>1136015</wp:posOffset>
                </wp:positionH>
                <wp:positionV relativeFrom="paragraph">
                  <wp:posOffset>377825</wp:posOffset>
                </wp:positionV>
                <wp:extent cx="247650" cy="171450"/>
                <wp:effectExtent l="0" t="0" r="19050" b="19050"/>
                <wp:wrapNone/>
                <wp:docPr id="18" name="Conector recto 18"/>
                <wp:cNvGraphicFramePr/>
                <a:graphic xmlns:a="http://schemas.openxmlformats.org/drawingml/2006/main">
                  <a:graphicData uri="http://schemas.microsoft.com/office/word/2010/wordprocessingShape">
                    <wps:wsp>
                      <wps:cNvCnPr/>
                      <wps:spPr>
                        <a:xfrm flipH="1">
                          <a:off x="0" y="0"/>
                          <a:ext cx="2476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69FCBD8" id="Conector recto 18"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5pt,29.75pt" to="108.9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" strokecolor="#4472c4 [3204]" strokeweight=".5pt">
                <v:stroke joinstyle="miter"/>
              </v:line>
            </w:pict>
          </mc:Fallback>
        </mc:AlternateContent>
      </w:r>
      <w:r>
        <w:rPr>
          <w:noProof/>
          <w:lang w:eastAsia="es-MX"/>
        </w:rPr>
        <mc:AlternateContent>
          <mc:Choice Requires="wps">
            <w:drawing>
              <wp:anchor distT="0" distB="0" distL="114300" distR="114300" simplePos="0" relativeHeight="251686912" behindDoc="0" locked="0" layoutInCell="1" allowOverlap="1" wp14:anchorId="5F1F1334" wp14:editId="4630A488">
                <wp:simplePos x="0" y="0"/>
                <wp:positionH relativeFrom="column">
                  <wp:posOffset>3720465</wp:posOffset>
                </wp:positionH>
                <wp:positionV relativeFrom="paragraph">
                  <wp:posOffset>210184</wp:posOffset>
                </wp:positionV>
                <wp:extent cx="290195" cy="234950"/>
                <wp:effectExtent l="0" t="0" r="33655" b="31750"/>
                <wp:wrapNone/>
                <wp:docPr id="23" name="Conector recto 23"/>
                <wp:cNvGraphicFramePr/>
                <a:graphic xmlns:a="http://schemas.openxmlformats.org/drawingml/2006/main">
                  <a:graphicData uri="http://schemas.microsoft.com/office/word/2010/wordprocessingShape">
                    <wps:wsp>
                      <wps:cNvCnPr/>
                      <wps:spPr>
                        <a:xfrm flipV="1">
                          <a:off x="0" y="0"/>
                          <a:ext cx="290195" cy="23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625D0AD" id="Conector recto 2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95pt,16.55pt" to="315.8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" strokecolor="#4472c4 [3204]" strokeweight=".5pt">
                <v:stroke joinstyle="miter"/>
              </v:line>
            </w:pict>
          </mc:Fallback>
        </mc:AlternateContent>
      </w:r>
      <w:r>
        <w:rPr>
          <w:noProof/>
          <w:lang w:eastAsia="es-MX"/>
        </w:rPr>
        <mc:AlternateContent>
          <mc:Choice Requires="wps">
            <w:drawing>
              <wp:anchor distT="0" distB="0" distL="114300" distR="114300" simplePos="0" relativeHeight="251685888" behindDoc="0" locked="0" layoutInCell="1" allowOverlap="1" wp14:anchorId="5324CBCC" wp14:editId="45AB3B82">
                <wp:simplePos x="0" y="0"/>
                <wp:positionH relativeFrom="column">
                  <wp:posOffset>3231515</wp:posOffset>
                </wp:positionH>
                <wp:positionV relativeFrom="paragraph">
                  <wp:posOffset>83184</wp:posOffset>
                </wp:positionV>
                <wp:extent cx="588645" cy="368300"/>
                <wp:effectExtent l="0" t="0" r="20955" b="31750"/>
                <wp:wrapNone/>
                <wp:docPr id="22" name="Conector recto 22"/>
                <wp:cNvGraphicFramePr/>
                <a:graphic xmlns:a="http://schemas.openxmlformats.org/drawingml/2006/main">
                  <a:graphicData uri="http://schemas.microsoft.com/office/word/2010/wordprocessingShape">
                    <wps:wsp>
                      <wps:cNvCnPr/>
                      <wps:spPr>
                        <a:xfrm flipV="1">
                          <a:off x="0" y="0"/>
                          <a:ext cx="588645" cy="36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010B12B" id="Conector recto 22"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45pt,6.55pt" to="300.8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" strokecolor="#4472c4 [3204]" strokeweight=".5pt">
                <v:stroke joinstyle="miter"/>
              </v:line>
            </w:pict>
          </mc:Fallback>
        </mc:AlternateContent>
      </w:r>
      <w:r>
        <w:rPr>
          <w:noProof/>
          <w:lang w:eastAsia="es-MX"/>
        </w:rPr>
        <mc:AlternateContent>
          <mc:Choice Requires="wps">
            <w:drawing>
              <wp:anchor distT="0" distB="0" distL="114300" distR="114300" simplePos="0" relativeHeight="251684864" behindDoc="0" locked="0" layoutInCell="1" allowOverlap="1" wp14:anchorId="5516C15E" wp14:editId="65051680">
                <wp:simplePos x="0" y="0"/>
                <wp:positionH relativeFrom="column">
                  <wp:posOffset>3082290</wp:posOffset>
                </wp:positionH>
                <wp:positionV relativeFrom="paragraph">
                  <wp:posOffset>114300</wp:posOffset>
                </wp:positionV>
                <wp:extent cx="293298" cy="215660"/>
                <wp:effectExtent l="0" t="0" r="31115" b="32385"/>
                <wp:wrapNone/>
                <wp:docPr id="21" name="Conector recto 21"/>
                <wp:cNvGraphicFramePr/>
                <a:graphic xmlns:a="http://schemas.openxmlformats.org/drawingml/2006/main">
                  <a:graphicData uri="http://schemas.microsoft.com/office/word/2010/wordprocessingShape">
                    <wps:wsp>
                      <wps:cNvCnPr/>
                      <wps:spPr>
                        <a:xfrm flipV="1">
                          <a:off x="0" y="0"/>
                          <a:ext cx="293298" cy="21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2F9295FB" id="Conector recto 2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42.7pt,9pt" to="265.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" strokecolor="#4472c4 [3204]" strokeweight=".5pt">
                <v:stroke joinstyle="miter"/>
              </v:line>
            </w:pict>
          </mc:Fallback>
        </mc:AlternateContent>
      </w:r>
    </w:p>
    <w:p w:rsidR="002D2466" w:rsidRDefault="00D949A6" w:rsidP="002D2466">
      <w:r>
        <w:rPr>
          <w:noProof/>
          <w:lang w:eastAsia="es-MX"/>
        </w:rPr>
        <mc:AlternateContent>
          <mc:Choice Requires="wps">
            <w:drawing>
              <wp:anchor distT="0" distB="0" distL="114300" distR="114300" simplePos="0" relativeHeight="251689984" behindDoc="0" locked="0" layoutInCell="1" allowOverlap="1" wp14:anchorId="0F3D2729" wp14:editId="381410A2">
                <wp:simplePos x="0" y="0"/>
                <wp:positionH relativeFrom="column">
                  <wp:posOffset>4501156</wp:posOffset>
                </wp:positionH>
                <wp:positionV relativeFrom="paragraph">
                  <wp:posOffset>424468</wp:posOffset>
                </wp:positionV>
                <wp:extent cx="327803" cy="181154"/>
                <wp:effectExtent l="0" t="0" r="34290" b="28575"/>
                <wp:wrapNone/>
                <wp:docPr id="26" name="Conector recto 26"/>
                <wp:cNvGraphicFramePr/>
                <a:graphic xmlns:a="http://schemas.openxmlformats.org/drawingml/2006/main">
                  <a:graphicData uri="http://schemas.microsoft.com/office/word/2010/wordprocessingShape">
                    <wps:wsp>
                      <wps:cNvCnPr/>
                      <wps:spPr>
                        <a:xfrm flipV="1">
                          <a:off x="0" y="0"/>
                          <a:ext cx="327803" cy="1811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20FD326D" id="Conector recto 26"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354.4pt,33.4pt" to="380.2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" strokecolor="#4472c4 [3204]" strokeweight=".5pt">
                <v:stroke joinstyle="miter"/>
              </v:line>
            </w:pict>
          </mc:Fallback>
        </mc:AlternateContent>
      </w:r>
      <w:r>
        <w:rPr>
          <w:noProof/>
          <w:lang w:eastAsia="es-MX"/>
        </w:rPr>
        <mc:AlternateContent>
          <mc:Choice Requires="wps">
            <w:drawing>
              <wp:anchor distT="0" distB="0" distL="114300" distR="114300" simplePos="0" relativeHeight="251688960" behindDoc="0" locked="0" layoutInCell="1" allowOverlap="1" wp14:anchorId="74CEEE4A" wp14:editId="41988C1C">
                <wp:simplePos x="0" y="0"/>
                <wp:positionH relativeFrom="column">
                  <wp:posOffset>4268242</wp:posOffset>
                </wp:positionH>
                <wp:positionV relativeFrom="paragraph">
                  <wp:posOffset>260566</wp:posOffset>
                </wp:positionV>
                <wp:extent cx="577970" cy="284671"/>
                <wp:effectExtent l="0" t="0" r="31750" b="20320"/>
                <wp:wrapNone/>
                <wp:docPr id="25" name="Conector recto 25"/>
                <wp:cNvGraphicFramePr/>
                <a:graphic xmlns:a="http://schemas.openxmlformats.org/drawingml/2006/main">
                  <a:graphicData uri="http://schemas.microsoft.com/office/word/2010/wordprocessingShape">
                    <wps:wsp>
                      <wps:cNvCnPr/>
                      <wps:spPr>
                        <a:xfrm flipV="1">
                          <a:off x="0" y="0"/>
                          <a:ext cx="577970" cy="2846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B05764C" id="Conector recto 25"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336.1pt,20.5pt" to="381.6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" strokecolor="#4472c4 [3204]" strokeweight=".5pt">
                <v:stroke joinstyle="miter"/>
              </v:line>
            </w:pict>
          </mc:Fallback>
        </mc:AlternateContent>
      </w:r>
      <w:r>
        <w:rPr>
          <w:noProof/>
          <w:lang w:eastAsia="es-MX"/>
        </w:rPr>
        <mc:AlternateContent>
          <mc:Choice Requires="wps">
            <w:drawing>
              <wp:anchor distT="0" distB="0" distL="114300" distR="114300" simplePos="0" relativeHeight="251687936" behindDoc="0" locked="0" layoutInCell="1" allowOverlap="1" wp14:anchorId="1443F880" wp14:editId="0EA0F050">
                <wp:simplePos x="0" y="0"/>
                <wp:positionH relativeFrom="column">
                  <wp:posOffset>4233737</wp:posOffset>
                </wp:positionH>
                <wp:positionV relativeFrom="paragraph">
                  <wp:posOffset>243313</wp:posOffset>
                </wp:positionV>
                <wp:extent cx="327803" cy="146649"/>
                <wp:effectExtent l="0" t="0" r="34290" b="25400"/>
                <wp:wrapNone/>
                <wp:docPr id="24" name="Conector recto 24"/>
                <wp:cNvGraphicFramePr/>
                <a:graphic xmlns:a="http://schemas.openxmlformats.org/drawingml/2006/main">
                  <a:graphicData uri="http://schemas.microsoft.com/office/word/2010/wordprocessingShape">
                    <wps:wsp>
                      <wps:cNvCnPr/>
                      <wps:spPr>
                        <a:xfrm flipV="1">
                          <a:off x="0" y="0"/>
                          <a:ext cx="327803" cy="146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07639237" id="Conector recto 24"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33.35pt,19.15pt" to="359.1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" strokecolor="#4472c4 [3204]" strokeweight=".5pt">
                <v:stroke joinstyle="miter"/>
              </v:line>
            </w:pict>
          </mc:Fallback>
        </mc:AlternateContent>
      </w:r>
    </w:p>
    <w:p w:rsidR="002D2466" w:rsidRDefault="002D2466" w:rsidP="002D2466"/>
    <w:p w:rsidR="002D2466" w:rsidRDefault="002D2466" w:rsidP="002D2466"/>
    <w:p w:rsidR="00D949A6" w:rsidRDefault="00D949A6" w:rsidP="002D2466"/>
    <w:p w:rsidR="00D949A6" w:rsidRDefault="00D949A6" w:rsidP="002D2466"/>
    <w:p w:rsidR="00D949A6" w:rsidRDefault="00D949A6" w:rsidP="002D2466"/>
    <w:p w:rsidR="00D949A6" w:rsidRDefault="00D949A6" w:rsidP="002D2466"/>
    <w:p w:rsidR="00F239B2" w:rsidRDefault="00F239B2" w:rsidP="002D2466"/>
    <w:p w:rsidR="00F239B2" w:rsidRDefault="00F239B2" w:rsidP="002D2466"/>
    <w:p w:rsidR="00F239B2" w:rsidRDefault="00F239B2" w:rsidP="002D2466"/>
    <w:p w:rsidR="00F239B2" w:rsidRDefault="00F239B2" w:rsidP="002D2466"/>
    <w:p w:rsidR="00F239B2" w:rsidRDefault="00F239B2" w:rsidP="002D2466"/>
    <w:p w:rsidR="00D949A6" w:rsidRPr="00755D25" w:rsidRDefault="00D949A6" w:rsidP="00755D25">
      <w:pPr>
        <w:ind w:firstLine="0"/>
        <w:rPr>
          <w:rFonts w:cs="Arial"/>
          <w:color w:val="000000" w:themeColor="text1"/>
          <w:szCs w:val="24"/>
        </w:rPr>
      </w:pPr>
    </w:p>
    <w:p w:rsidR="00163D4D" w:rsidRDefault="00163D4D" w:rsidP="00D949A6">
      <w:pPr>
        <w:pStyle w:val="Heading2"/>
        <w:numPr>
          <w:ilvl w:val="0"/>
          <w:numId w:val="20"/>
        </w:numPr>
      </w:pPr>
      <w:bookmarkStart w:id="70" w:name="_Toc498155249"/>
      <w:r w:rsidRPr="00296F84">
        <w:t>Realizar pregunta</w:t>
      </w:r>
      <w:bookmarkEnd w:id="70"/>
    </w:p>
    <w:p w:rsidR="003862AD" w:rsidRDefault="003862AD" w:rsidP="003862AD">
      <w:pPr>
        <w:spacing w:line="240" w:lineRule="auto"/>
        <w:ind w:firstLine="0"/>
      </w:pPr>
      <w:r w:rsidRPr="00D949A6">
        <w:rPr>
          <w:rFonts w:cs="Arial"/>
          <w:color w:val="000000" w:themeColor="text1"/>
          <w:szCs w:val="24"/>
        </w:rPr>
        <w:t>Descripció</w:t>
      </w:r>
      <w:r>
        <w:rPr>
          <w:rFonts w:cs="Arial"/>
          <w:color w:val="000000" w:themeColor="text1"/>
          <w:szCs w:val="24"/>
        </w:rPr>
        <w:t>n: El usuario una vez registrado podrá realizar preguntas en el sistema donde los demás usuarios las verán</w:t>
      </w:r>
    </w:p>
    <w:p w:rsidR="003862AD" w:rsidRDefault="003862AD" w:rsidP="003862AD"/>
    <w:p w:rsidR="003862AD" w:rsidRPr="003862AD" w:rsidRDefault="003862AD" w:rsidP="003862AD">
      <w:r>
        <w:rPr>
          <w:rFonts w:cs="Arial"/>
          <w:noProof/>
          <w:color w:val="000000" w:themeColor="text1"/>
          <w:szCs w:val="24"/>
          <w:lang w:eastAsia="es-MX"/>
        </w:rPr>
        <w:lastRenderedPageBreak/>
        <mc:AlternateContent>
          <mc:Choice Requires="wps">
            <w:drawing>
              <wp:anchor distT="0" distB="0" distL="114300" distR="114300" simplePos="0" relativeHeight="251699200" behindDoc="0" locked="0" layoutInCell="1" allowOverlap="1" wp14:anchorId="4F2FEE2D" wp14:editId="7CD10844">
                <wp:simplePos x="0" y="0"/>
                <wp:positionH relativeFrom="column">
                  <wp:posOffset>4584065</wp:posOffset>
                </wp:positionH>
                <wp:positionV relativeFrom="paragraph">
                  <wp:posOffset>3839845</wp:posOffset>
                </wp:positionV>
                <wp:extent cx="215900" cy="222250"/>
                <wp:effectExtent l="0" t="0" r="31750" b="25400"/>
                <wp:wrapNone/>
                <wp:docPr id="36" name="Conector recto 36"/>
                <wp:cNvGraphicFramePr/>
                <a:graphic xmlns:a="http://schemas.openxmlformats.org/drawingml/2006/main">
                  <a:graphicData uri="http://schemas.microsoft.com/office/word/2010/wordprocessingShape">
                    <wps:wsp>
                      <wps:cNvCnPr/>
                      <wps:spPr>
                        <a:xfrm flipV="1">
                          <a:off x="0" y="0"/>
                          <a:ext cx="215900"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778F35A2" id="Conector recto 36"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360.95pt,302.35pt" to="377.95pt,3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698176" behindDoc="0" locked="0" layoutInCell="1" allowOverlap="1" wp14:anchorId="7A370353" wp14:editId="2B877347">
                <wp:simplePos x="0" y="0"/>
                <wp:positionH relativeFrom="column">
                  <wp:posOffset>4317365</wp:posOffset>
                </wp:positionH>
                <wp:positionV relativeFrom="paragraph">
                  <wp:posOffset>3642995</wp:posOffset>
                </wp:positionV>
                <wp:extent cx="469900" cy="393700"/>
                <wp:effectExtent l="0" t="0" r="25400" b="25400"/>
                <wp:wrapNone/>
                <wp:docPr id="35" name="Conector recto 35"/>
                <wp:cNvGraphicFramePr/>
                <a:graphic xmlns:a="http://schemas.openxmlformats.org/drawingml/2006/main">
                  <a:graphicData uri="http://schemas.microsoft.com/office/word/2010/wordprocessingShape">
                    <wps:wsp>
                      <wps:cNvCnPr/>
                      <wps:spPr>
                        <a:xfrm flipV="1">
                          <a:off x="0" y="0"/>
                          <a:ext cx="469900" cy="393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6E1F0133" id="Conector recto 35"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339.95pt,286.85pt" to="376.95pt,3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697152" behindDoc="0" locked="0" layoutInCell="1" allowOverlap="1" wp14:anchorId="065E2278" wp14:editId="645D077E">
                <wp:simplePos x="0" y="0"/>
                <wp:positionH relativeFrom="column">
                  <wp:posOffset>4145915</wp:posOffset>
                </wp:positionH>
                <wp:positionV relativeFrom="paragraph">
                  <wp:posOffset>3636645</wp:posOffset>
                </wp:positionV>
                <wp:extent cx="279400" cy="247650"/>
                <wp:effectExtent l="0" t="0" r="25400" b="19050"/>
                <wp:wrapNone/>
                <wp:docPr id="34" name="Conector recto 34"/>
                <wp:cNvGraphicFramePr/>
                <a:graphic xmlns:a="http://schemas.openxmlformats.org/drawingml/2006/main">
                  <a:graphicData uri="http://schemas.microsoft.com/office/word/2010/wordprocessingShape">
                    <wps:wsp>
                      <wps:cNvCnPr/>
                      <wps:spPr>
                        <a:xfrm flipV="1">
                          <a:off x="0" y="0"/>
                          <a:ext cx="2794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02AAD835" id="Conector recto 34"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326.45pt,286.35pt" to="348.45pt,3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696128" behindDoc="0" locked="0" layoutInCell="1" allowOverlap="1" wp14:anchorId="5FF56BED" wp14:editId="653A464D">
                <wp:simplePos x="0" y="0"/>
                <wp:positionH relativeFrom="column">
                  <wp:posOffset>4641215</wp:posOffset>
                </wp:positionH>
                <wp:positionV relativeFrom="paragraph">
                  <wp:posOffset>2138045</wp:posOffset>
                </wp:positionV>
                <wp:extent cx="374650" cy="196850"/>
                <wp:effectExtent l="0" t="0" r="25400" b="31750"/>
                <wp:wrapNone/>
                <wp:docPr id="33" name="Conector recto 33"/>
                <wp:cNvGraphicFramePr/>
                <a:graphic xmlns:a="http://schemas.openxmlformats.org/drawingml/2006/main">
                  <a:graphicData uri="http://schemas.microsoft.com/office/word/2010/wordprocessingShape">
                    <wps:wsp>
                      <wps:cNvCnPr/>
                      <wps:spPr>
                        <a:xfrm flipV="1">
                          <a:off x="0" y="0"/>
                          <a:ext cx="374650" cy="196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240EF448" id="Conector recto 33"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365.45pt,168.35pt" to="394.95pt,1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695104" behindDoc="0" locked="0" layoutInCell="1" allowOverlap="1" wp14:anchorId="07A7E4B3" wp14:editId="4EFD49A5">
                <wp:simplePos x="0" y="0"/>
                <wp:positionH relativeFrom="column">
                  <wp:posOffset>4037965</wp:posOffset>
                </wp:positionH>
                <wp:positionV relativeFrom="paragraph">
                  <wp:posOffset>1972945</wp:posOffset>
                </wp:positionV>
                <wp:extent cx="863600" cy="368300"/>
                <wp:effectExtent l="0" t="0" r="31750" b="31750"/>
                <wp:wrapNone/>
                <wp:docPr id="32" name="Conector recto 32"/>
                <wp:cNvGraphicFramePr/>
                <a:graphic xmlns:a="http://schemas.openxmlformats.org/drawingml/2006/main">
                  <a:graphicData uri="http://schemas.microsoft.com/office/word/2010/wordprocessingShape">
                    <wps:wsp>
                      <wps:cNvCnPr/>
                      <wps:spPr>
                        <a:xfrm flipV="1">
                          <a:off x="0" y="0"/>
                          <a:ext cx="863600" cy="36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BBE569B" id="Conector recto 32"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317.95pt,155.35pt" to="385.95pt,1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694080" behindDoc="0" locked="0" layoutInCell="1" allowOverlap="1" wp14:anchorId="65FF15A2" wp14:editId="05EDC7C3">
                <wp:simplePos x="0" y="0"/>
                <wp:positionH relativeFrom="column">
                  <wp:posOffset>3974465</wp:posOffset>
                </wp:positionH>
                <wp:positionV relativeFrom="paragraph">
                  <wp:posOffset>1947545</wp:posOffset>
                </wp:positionV>
                <wp:extent cx="374650" cy="203200"/>
                <wp:effectExtent l="0" t="0" r="25400" b="25400"/>
                <wp:wrapNone/>
                <wp:docPr id="31" name="Conector recto 31"/>
                <wp:cNvGraphicFramePr/>
                <a:graphic xmlns:a="http://schemas.openxmlformats.org/drawingml/2006/main">
                  <a:graphicData uri="http://schemas.microsoft.com/office/word/2010/wordprocessingShape">
                    <wps:wsp>
                      <wps:cNvCnPr/>
                      <wps:spPr>
                        <a:xfrm flipV="1">
                          <a:off x="0" y="0"/>
                          <a:ext cx="37465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0FFA242" id="Conector recto 31"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312.95pt,153.35pt" to="342.4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693056" behindDoc="0" locked="0" layoutInCell="1" allowOverlap="1" wp14:anchorId="0E154A80" wp14:editId="61D7CEFD">
                <wp:simplePos x="0" y="0"/>
                <wp:positionH relativeFrom="column">
                  <wp:posOffset>2018665</wp:posOffset>
                </wp:positionH>
                <wp:positionV relativeFrom="paragraph">
                  <wp:posOffset>1325245</wp:posOffset>
                </wp:positionV>
                <wp:extent cx="304800" cy="177800"/>
                <wp:effectExtent l="0" t="0" r="19050" b="31750"/>
                <wp:wrapNone/>
                <wp:docPr id="30" name="Conector recto 30"/>
                <wp:cNvGraphicFramePr/>
                <a:graphic xmlns:a="http://schemas.openxmlformats.org/drawingml/2006/main">
                  <a:graphicData uri="http://schemas.microsoft.com/office/word/2010/wordprocessingShape">
                    <wps:wsp>
                      <wps:cNvCnPr/>
                      <wps:spPr>
                        <a:xfrm flipV="1">
                          <a:off x="0" y="0"/>
                          <a:ext cx="304800" cy="17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771F6BBA" id="Conector recto 30"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58.95pt,104.35pt" to="182.95pt,1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692032" behindDoc="0" locked="0" layoutInCell="1" allowOverlap="1" wp14:anchorId="2F2CAC7C" wp14:editId="5FE1CC17">
                <wp:simplePos x="0" y="0"/>
                <wp:positionH relativeFrom="column">
                  <wp:posOffset>1713865</wp:posOffset>
                </wp:positionH>
                <wp:positionV relativeFrom="paragraph">
                  <wp:posOffset>1249045</wp:posOffset>
                </wp:positionV>
                <wp:extent cx="412750" cy="254000"/>
                <wp:effectExtent l="0" t="0" r="25400" b="31750"/>
                <wp:wrapNone/>
                <wp:docPr id="29" name="Conector recto 29"/>
                <wp:cNvGraphicFramePr/>
                <a:graphic xmlns:a="http://schemas.openxmlformats.org/drawingml/2006/main">
                  <a:graphicData uri="http://schemas.microsoft.com/office/word/2010/wordprocessingShape">
                    <wps:wsp>
                      <wps:cNvCnPr/>
                      <wps:spPr>
                        <a:xfrm flipV="1">
                          <a:off x="0" y="0"/>
                          <a:ext cx="41275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0783A0F" id="Conector recto 29"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34.95pt,98.35pt" to="167.45pt,1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691008" behindDoc="0" locked="0" layoutInCell="1" allowOverlap="1" wp14:anchorId="745F6D49" wp14:editId="0BF08F0C">
                <wp:simplePos x="0" y="0"/>
                <wp:positionH relativeFrom="column">
                  <wp:posOffset>1536065</wp:posOffset>
                </wp:positionH>
                <wp:positionV relativeFrom="paragraph">
                  <wp:posOffset>1236345</wp:posOffset>
                </wp:positionV>
                <wp:extent cx="222250" cy="165100"/>
                <wp:effectExtent l="0" t="0" r="25400" b="25400"/>
                <wp:wrapNone/>
                <wp:docPr id="28" name="Conector recto 28"/>
                <wp:cNvGraphicFramePr/>
                <a:graphic xmlns:a="http://schemas.openxmlformats.org/drawingml/2006/main">
                  <a:graphicData uri="http://schemas.microsoft.com/office/word/2010/wordprocessingShape">
                    <wps:wsp>
                      <wps:cNvCnPr/>
                      <wps:spPr>
                        <a:xfrm flipV="1">
                          <a:off x="0" y="0"/>
                          <a:ext cx="22225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18331C24" id="Conector recto 28"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120.95pt,97.35pt" to="138.45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" strokecolor="#4472c4 [3204]" strokeweight=".5pt">
                <v:stroke joinstyle="miter"/>
              </v:line>
            </w:pict>
          </mc:Fallback>
        </mc:AlternateContent>
      </w:r>
      <w:r w:rsidRPr="00296F84">
        <w:rPr>
          <w:rFonts w:cs="Arial"/>
          <w:noProof/>
          <w:color w:val="000000" w:themeColor="text1"/>
          <w:szCs w:val="24"/>
          <w:lang w:eastAsia="es-MX"/>
        </w:rPr>
        <w:drawing>
          <wp:inline distT="0" distB="0" distL="0" distR="0" wp14:anchorId="26AC66D9" wp14:editId="3EF2621B">
            <wp:extent cx="5613400" cy="6304186"/>
            <wp:effectExtent l="0" t="0" r="6350" b="1905"/>
            <wp:docPr id="55" name="Imagen 55" descr="C:\Users\RannFerii\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nnFerii\Desktop\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3400" cy="6304186"/>
                    </a:xfrm>
                    <a:prstGeom prst="rect">
                      <a:avLst/>
                    </a:prstGeom>
                    <a:noFill/>
                    <a:ln>
                      <a:noFill/>
                    </a:ln>
                  </pic:spPr>
                </pic:pic>
              </a:graphicData>
            </a:graphic>
          </wp:inline>
        </w:drawing>
      </w:r>
    </w:p>
    <w:p w:rsidR="00163D4D" w:rsidRPr="00296F84" w:rsidRDefault="00163D4D" w:rsidP="003862AD">
      <w:pPr>
        <w:pStyle w:val="Heading2"/>
        <w:numPr>
          <w:ilvl w:val="0"/>
          <w:numId w:val="20"/>
        </w:numPr>
      </w:pPr>
      <w:bookmarkStart w:id="71" w:name="_Toc498155250"/>
      <w:r w:rsidRPr="00296F84">
        <w:t>Responder preguntas</w:t>
      </w:r>
      <w:bookmarkEnd w:id="71"/>
    </w:p>
    <w:p w:rsidR="00163D4D" w:rsidRPr="00296F84" w:rsidRDefault="00163D4D" w:rsidP="00163D4D">
      <w:pPr>
        <w:pStyle w:val="ListParagraph"/>
        <w:rPr>
          <w:rFonts w:ascii="Arial" w:hAnsi="Arial" w:cs="Arial"/>
          <w:color w:val="000000" w:themeColor="text1"/>
          <w:sz w:val="24"/>
          <w:szCs w:val="24"/>
        </w:rPr>
      </w:pPr>
    </w:p>
    <w:p w:rsidR="00593CAB" w:rsidRPr="00296F84" w:rsidRDefault="00163D4D" w:rsidP="003862AD">
      <w:pPr>
        <w:ind w:firstLine="0"/>
        <w:rPr>
          <w:rFonts w:cs="Arial"/>
          <w:color w:val="000000" w:themeColor="text1"/>
          <w:szCs w:val="24"/>
        </w:rPr>
      </w:pPr>
      <w:r w:rsidRPr="00296F84">
        <w:rPr>
          <w:rFonts w:cs="Arial"/>
          <w:color w:val="000000" w:themeColor="text1"/>
          <w:szCs w:val="24"/>
        </w:rPr>
        <w:t xml:space="preserve">Descripción: El usuario </w:t>
      </w:r>
      <w:r w:rsidR="003862AD">
        <w:rPr>
          <w:rFonts w:cs="Arial"/>
          <w:color w:val="000000" w:themeColor="text1"/>
          <w:szCs w:val="24"/>
        </w:rPr>
        <w:t>comenta una respuesta en la pregunta que otro usuario ha publicado</w:t>
      </w:r>
    </w:p>
    <w:p w:rsidR="00593CAB" w:rsidRPr="00296F84" w:rsidRDefault="00AD5BE6" w:rsidP="008821D7">
      <w:pPr>
        <w:rPr>
          <w:rFonts w:cs="Arial"/>
          <w:color w:val="000000" w:themeColor="text1"/>
          <w:szCs w:val="24"/>
        </w:rPr>
      </w:pPr>
      <w:r>
        <w:rPr>
          <w:rFonts w:cs="Arial"/>
          <w:noProof/>
          <w:color w:val="000000" w:themeColor="text1"/>
          <w:szCs w:val="24"/>
          <w:lang w:eastAsia="es-MX"/>
        </w:rPr>
        <w:lastRenderedPageBreak/>
        <mc:AlternateContent>
          <mc:Choice Requires="wps">
            <w:drawing>
              <wp:anchor distT="0" distB="0" distL="114300" distR="114300" simplePos="0" relativeHeight="251711488" behindDoc="0" locked="0" layoutInCell="1" allowOverlap="1" wp14:anchorId="73AA8663" wp14:editId="6FF28956">
                <wp:simplePos x="0" y="0"/>
                <wp:positionH relativeFrom="column">
                  <wp:posOffset>4939665</wp:posOffset>
                </wp:positionH>
                <wp:positionV relativeFrom="paragraph">
                  <wp:posOffset>3598545</wp:posOffset>
                </wp:positionV>
                <wp:extent cx="295275" cy="190500"/>
                <wp:effectExtent l="0" t="0" r="28575" b="19050"/>
                <wp:wrapNone/>
                <wp:docPr id="48" name="Conector recto 48"/>
                <wp:cNvGraphicFramePr/>
                <a:graphic xmlns:a="http://schemas.openxmlformats.org/drawingml/2006/main">
                  <a:graphicData uri="http://schemas.microsoft.com/office/word/2010/wordprocessingShape">
                    <wps:wsp>
                      <wps:cNvCnPr/>
                      <wps:spPr>
                        <a:xfrm flipV="1">
                          <a:off x="0" y="0"/>
                          <a:ext cx="29527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6014BC92" id="Conector recto 48"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388.95pt,283.35pt" to="412.2pt,2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710464" behindDoc="0" locked="0" layoutInCell="1" allowOverlap="1" wp14:anchorId="468B8E5F" wp14:editId="72E19C2A">
                <wp:simplePos x="0" y="0"/>
                <wp:positionH relativeFrom="column">
                  <wp:posOffset>4711065</wp:posOffset>
                </wp:positionH>
                <wp:positionV relativeFrom="paragraph">
                  <wp:posOffset>3446145</wp:posOffset>
                </wp:positionV>
                <wp:extent cx="542925" cy="333375"/>
                <wp:effectExtent l="0" t="0" r="28575" b="28575"/>
                <wp:wrapNone/>
                <wp:docPr id="47" name="Conector recto 47"/>
                <wp:cNvGraphicFramePr/>
                <a:graphic xmlns:a="http://schemas.openxmlformats.org/drawingml/2006/main">
                  <a:graphicData uri="http://schemas.microsoft.com/office/word/2010/wordprocessingShape">
                    <wps:wsp>
                      <wps:cNvCnPr/>
                      <wps:spPr>
                        <a:xfrm flipV="1">
                          <a:off x="0" y="0"/>
                          <a:ext cx="5429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8AB3511" id="Conector recto 47"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370.95pt,271.35pt" to="413.7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709440" behindDoc="0" locked="0" layoutInCell="1" allowOverlap="1" wp14:anchorId="5430E64D" wp14:editId="72FFF94D">
                <wp:simplePos x="0" y="0"/>
                <wp:positionH relativeFrom="column">
                  <wp:posOffset>4672965</wp:posOffset>
                </wp:positionH>
                <wp:positionV relativeFrom="paragraph">
                  <wp:posOffset>3446145</wp:posOffset>
                </wp:positionV>
                <wp:extent cx="314325" cy="142875"/>
                <wp:effectExtent l="0" t="0" r="28575" b="28575"/>
                <wp:wrapNone/>
                <wp:docPr id="46" name="Conector recto 46"/>
                <wp:cNvGraphicFramePr/>
                <a:graphic xmlns:a="http://schemas.openxmlformats.org/drawingml/2006/main">
                  <a:graphicData uri="http://schemas.microsoft.com/office/word/2010/wordprocessingShape">
                    <wps:wsp>
                      <wps:cNvCnPr/>
                      <wps:spPr>
                        <a:xfrm flipV="1">
                          <a:off x="0" y="0"/>
                          <a:ext cx="3143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D182881" id="Conector recto 46"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367.95pt,271.35pt" to="392.7pt,2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708416" behindDoc="0" locked="0" layoutInCell="1" allowOverlap="1" wp14:anchorId="610BFD4D" wp14:editId="24015668">
                <wp:simplePos x="0" y="0"/>
                <wp:positionH relativeFrom="column">
                  <wp:posOffset>3206115</wp:posOffset>
                </wp:positionH>
                <wp:positionV relativeFrom="paragraph">
                  <wp:posOffset>3512820</wp:posOffset>
                </wp:positionV>
                <wp:extent cx="333375" cy="238125"/>
                <wp:effectExtent l="0" t="0" r="28575" b="28575"/>
                <wp:wrapNone/>
                <wp:docPr id="45" name="Conector recto 45"/>
                <wp:cNvGraphicFramePr/>
                <a:graphic xmlns:a="http://schemas.openxmlformats.org/drawingml/2006/main">
                  <a:graphicData uri="http://schemas.microsoft.com/office/word/2010/wordprocessingShape">
                    <wps:wsp>
                      <wps:cNvCnPr/>
                      <wps:spPr>
                        <a:xfrm flipV="1">
                          <a:off x="0" y="0"/>
                          <a:ext cx="33337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2E1E1A94" id="Conector recto 45"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252.45pt,276.6pt" to="278.7pt,2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707392" behindDoc="0" locked="0" layoutInCell="1" allowOverlap="1" wp14:anchorId="625C88AE" wp14:editId="12F45E32">
                <wp:simplePos x="0" y="0"/>
                <wp:positionH relativeFrom="column">
                  <wp:posOffset>2987040</wp:posOffset>
                </wp:positionH>
                <wp:positionV relativeFrom="paragraph">
                  <wp:posOffset>3379470</wp:posOffset>
                </wp:positionV>
                <wp:extent cx="542925" cy="333375"/>
                <wp:effectExtent l="0" t="0" r="28575" b="28575"/>
                <wp:wrapNone/>
                <wp:docPr id="44" name="Conector recto 44"/>
                <wp:cNvGraphicFramePr/>
                <a:graphic xmlns:a="http://schemas.openxmlformats.org/drawingml/2006/main">
                  <a:graphicData uri="http://schemas.microsoft.com/office/word/2010/wordprocessingShape">
                    <wps:wsp>
                      <wps:cNvCnPr/>
                      <wps:spPr>
                        <a:xfrm flipV="1">
                          <a:off x="0" y="0"/>
                          <a:ext cx="5429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98D8D78" id="Conector recto 44"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235.2pt,266.1pt" to="277.95pt,2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" strokecolor="#4472c4 [3204]" strokeweight=".5pt">
                <v:stroke joinstyle="miter"/>
              </v:line>
            </w:pict>
          </mc:Fallback>
        </mc:AlternateContent>
      </w:r>
      <w:r>
        <w:rPr>
          <w:rFonts w:cs="Arial"/>
          <w:noProof/>
          <w:color w:val="000000" w:themeColor="text1"/>
          <w:szCs w:val="24"/>
          <w:lang w:eastAsia="es-MX"/>
        </w:rPr>
        <mc:AlternateContent>
          <mc:Choice Requires="wps">
            <w:drawing>
              <wp:anchor distT="0" distB="0" distL="114300" distR="114300" simplePos="0" relativeHeight="251706368" behindDoc="0" locked="0" layoutInCell="1" allowOverlap="1" wp14:anchorId="43CE559E" wp14:editId="5DB763BE">
                <wp:simplePos x="0" y="0"/>
                <wp:positionH relativeFrom="column">
                  <wp:posOffset>2996565</wp:posOffset>
                </wp:positionH>
                <wp:positionV relativeFrom="paragraph">
                  <wp:posOffset>3369945</wp:posOffset>
                </wp:positionV>
                <wp:extent cx="276225" cy="190500"/>
                <wp:effectExtent l="0" t="0" r="28575" b="19050"/>
                <wp:wrapNone/>
                <wp:docPr id="43" name="Conector recto 43"/>
                <wp:cNvGraphicFramePr/>
                <a:graphic xmlns:a="http://schemas.openxmlformats.org/drawingml/2006/main">
                  <a:graphicData uri="http://schemas.microsoft.com/office/word/2010/wordprocessingShape">
                    <wps:wsp>
                      <wps:cNvCnPr/>
                      <wps:spPr>
                        <a:xfrm flipV="1">
                          <a:off x="0" y="0"/>
                          <a:ext cx="2762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DFBD3FC" id="Conector recto 43"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35.95pt,265.35pt" to="257.7pt,2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" strokecolor="#4472c4 [3204]" strokeweight=".5pt">
                <v:stroke joinstyle="miter"/>
              </v:line>
            </w:pict>
          </mc:Fallback>
        </mc:AlternateContent>
      </w:r>
      <w:r w:rsidR="003862AD">
        <w:rPr>
          <w:rFonts w:cs="Arial"/>
          <w:noProof/>
          <w:color w:val="000000" w:themeColor="text1"/>
          <w:szCs w:val="24"/>
          <w:lang w:eastAsia="es-MX"/>
        </w:rPr>
        <mc:AlternateContent>
          <mc:Choice Requires="wps">
            <w:drawing>
              <wp:anchor distT="0" distB="0" distL="114300" distR="114300" simplePos="0" relativeHeight="251705344" behindDoc="0" locked="0" layoutInCell="1" allowOverlap="1" wp14:anchorId="5F7A4597" wp14:editId="70CC9C53">
                <wp:simplePos x="0" y="0"/>
                <wp:positionH relativeFrom="column">
                  <wp:posOffset>4139565</wp:posOffset>
                </wp:positionH>
                <wp:positionV relativeFrom="paragraph">
                  <wp:posOffset>1817370</wp:posOffset>
                </wp:positionV>
                <wp:extent cx="381000" cy="219075"/>
                <wp:effectExtent l="0" t="0" r="19050" b="28575"/>
                <wp:wrapNone/>
                <wp:docPr id="42" name="Conector recto 42"/>
                <wp:cNvGraphicFramePr/>
                <a:graphic xmlns:a="http://schemas.openxmlformats.org/drawingml/2006/main">
                  <a:graphicData uri="http://schemas.microsoft.com/office/word/2010/wordprocessingShape">
                    <wps:wsp>
                      <wps:cNvCnPr/>
                      <wps:spPr>
                        <a:xfrm flipV="1">
                          <a:off x="0" y="0"/>
                          <a:ext cx="38100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D00A2AF" id="Conector recto 42"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325.95pt,143.1pt" to="355.95pt,1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" strokecolor="#4472c4 [3204]" strokeweight=".5pt">
                <v:stroke joinstyle="miter"/>
              </v:line>
            </w:pict>
          </mc:Fallback>
        </mc:AlternateContent>
      </w:r>
      <w:r w:rsidR="003862AD">
        <w:rPr>
          <w:rFonts w:cs="Arial"/>
          <w:noProof/>
          <w:color w:val="000000" w:themeColor="text1"/>
          <w:szCs w:val="24"/>
          <w:lang w:eastAsia="es-MX"/>
        </w:rPr>
        <mc:AlternateContent>
          <mc:Choice Requires="wps">
            <w:drawing>
              <wp:anchor distT="0" distB="0" distL="114300" distR="114300" simplePos="0" relativeHeight="251704320" behindDoc="0" locked="0" layoutInCell="1" allowOverlap="1" wp14:anchorId="7496209F" wp14:editId="3E6E795C">
                <wp:simplePos x="0" y="0"/>
                <wp:positionH relativeFrom="column">
                  <wp:posOffset>3787140</wp:posOffset>
                </wp:positionH>
                <wp:positionV relativeFrom="paragraph">
                  <wp:posOffset>1750695</wp:posOffset>
                </wp:positionV>
                <wp:extent cx="542925" cy="323850"/>
                <wp:effectExtent l="0" t="0" r="28575" b="19050"/>
                <wp:wrapNone/>
                <wp:docPr id="41" name="Conector recto 41"/>
                <wp:cNvGraphicFramePr/>
                <a:graphic xmlns:a="http://schemas.openxmlformats.org/drawingml/2006/main">
                  <a:graphicData uri="http://schemas.microsoft.com/office/word/2010/wordprocessingShape">
                    <wps:wsp>
                      <wps:cNvCnPr/>
                      <wps:spPr>
                        <a:xfrm flipV="1">
                          <a:off x="0" y="0"/>
                          <a:ext cx="5429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68949899" id="Conector recto 41"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298.2pt,137.85pt" to="340.95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" strokecolor="#4472c4 [3204]" strokeweight=".5pt">
                <v:stroke joinstyle="miter"/>
              </v:line>
            </w:pict>
          </mc:Fallback>
        </mc:AlternateContent>
      </w:r>
      <w:r w:rsidR="003862AD">
        <w:rPr>
          <w:rFonts w:cs="Arial"/>
          <w:noProof/>
          <w:color w:val="000000" w:themeColor="text1"/>
          <w:szCs w:val="24"/>
          <w:lang w:eastAsia="es-MX"/>
        </w:rPr>
        <mc:AlternateContent>
          <mc:Choice Requires="wps">
            <w:drawing>
              <wp:anchor distT="0" distB="0" distL="114300" distR="114300" simplePos="0" relativeHeight="251703296" behindDoc="0" locked="0" layoutInCell="1" allowOverlap="1" wp14:anchorId="2F32932B" wp14:editId="42449CCE">
                <wp:simplePos x="0" y="0"/>
                <wp:positionH relativeFrom="column">
                  <wp:posOffset>3596640</wp:posOffset>
                </wp:positionH>
                <wp:positionV relativeFrom="paragraph">
                  <wp:posOffset>1741170</wp:posOffset>
                </wp:positionV>
                <wp:extent cx="219075" cy="180975"/>
                <wp:effectExtent l="0" t="0" r="28575" b="28575"/>
                <wp:wrapNone/>
                <wp:docPr id="40" name="Conector recto 40"/>
                <wp:cNvGraphicFramePr/>
                <a:graphic xmlns:a="http://schemas.openxmlformats.org/drawingml/2006/main">
                  <a:graphicData uri="http://schemas.microsoft.com/office/word/2010/wordprocessingShape">
                    <wps:wsp>
                      <wps:cNvCnPr/>
                      <wps:spPr>
                        <a:xfrm flipV="1">
                          <a:off x="0" y="0"/>
                          <a:ext cx="21907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6174B62B" id="Conector recto 40"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83.2pt,137.1pt" to="300.45pt,1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" strokecolor="#4472c4 [3204]" strokeweight=".5pt">
                <v:stroke joinstyle="miter"/>
              </v:line>
            </w:pict>
          </mc:Fallback>
        </mc:AlternateContent>
      </w:r>
      <w:r w:rsidR="003862AD">
        <w:rPr>
          <w:rFonts w:cs="Arial"/>
          <w:noProof/>
          <w:color w:val="000000" w:themeColor="text1"/>
          <w:szCs w:val="24"/>
          <w:lang w:eastAsia="es-MX"/>
        </w:rPr>
        <mc:AlternateContent>
          <mc:Choice Requires="wps">
            <w:drawing>
              <wp:anchor distT="0" distB="0" distL="114300" distR="114300" simplePos="0" relativeHeight="251702272" behindDoc="0" locked="0" layoutInCell="1" allowOverlap="1" wp14:anchorId="5D406FEA" wp14:editId="0C123F20">
                <wp:simplePos x="0" y="0"/>
                <wp:positionH relativeFrom="column">
                  <wp:posOffset>1805940</wp:posOffset>
                </wp:positionH>
                <wp:positionV relativeFrom="paragraph">
                  <wp:posOffset>1122045</wp:posOffset>
                </wp:positionV>
                <wp:extent cx="257175" cy="200025"/>
                <wp:effectExtent l="0" t="0" r="28575" b="28575"/>
                <wp:wrapNone/>
                <wp:docPr id="39" name="Conector recto 39"/>
                <wp:cNvGraphicFramePr/>
                <a:graphic xmlns:a="http://schemas.openxmlformats.org/drawingml/2006/main">
                  <a:graphicData uri="http://schemas.microsoft.com/office/word/2010/wordprocessingShape">
                    <wps:wsp>
                      <wps:cNvCnPr/>
                      <wps:spPr>
                        <a:xfrm flipV="1">
                          <a:off x="0" y="0"/>
                          <a:ext cx="25717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1EFEE130" id="Conector recto 39"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42.2pt,88.35pt" to="162.4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" strokecolor="#4472c4 [3204]" strokeweight=".5pt">
                <v:stroke joinstyle="miter"/>
              </v:line>
            </w:pict>
          </mc:Fallback>
        </mc:AlternateContent>
      </w:r>
      <w:r w:rsidR="003862AD">
        <w:rPr>
          <w:rFonts w:cs="Arial"/>
          <w:noProof/>
          <w:color w:val="000000" w:themeColor="text1"/>
          <w:szCs w:val="24"/>
          <w:lang w:eastAsia="es-MX"/>
        </w:rPr>
        <mc:AlternateContent>
          <mc:Choice Requires="wps">
            <w:drawing>
              <wp:anchor distT="0" distB="0" distL="114300" distR="114300" simplePos="0" relativeHeight="251701248" behindDoc="0" locked="0" layoutInCell="1" allowOverlap="1" wp14:anchorId="330C5D4E" wp14:editId="7C645964">
                <wp:simplePos x="0" y="0"/>
                <wp:positionH relativeFrom="column">
                  <wp:posOffset>1548765</wp:posOffset>
                </wp:positionH>
                <wp:positionV relativeFrom="paragraph">
                  <wp:posOffset>1122045</wp:posOffset>
                </wp:positionV>
                <wp:extent cx="333375" cy="200025"/>
                <wp:effectExtent l="0" t="0" r="28575" b="28575"/>
                <wp:wrapNone/>
                <wp:docPr id="38" name="Conector recto 38"/>
                <wp:cNvGraphicFramePr/>
                <a:graphic xmlns:a="http://schemas.openxmlformats.org/drawingml/2006/main">
                  <a:graphicData uri="http://schemas.microsoft.com/office/word/2010/wordprocessingShape">
                    <wps:wsp>
                      <wps:cNvCnPr/>
                      <wps:spPr>
                        <a:xfrm flipV="1">
                          <a:off x="0" y="0"/>
                          <a:ext cx="33337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3395FA24" id="Conector recto 38"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21.95pt,88.35pt" to="148.2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" strokecolor="#4472c4 [3204]" strokeweight=".5pt">
                <v:stroke joinstyle="miter"/>
              </v:line>
            </w:pict>
          </mc:Fallback>
        </mc:AlternateContent>
      </w:r>
      <w:r w:rsidR="003862AD">
        <w:rPr>
          <w:rFonts w:cs="Arial"/>
          <w:noProof/>
          <w:color w:val="000000" w:themeColor="text1"/>
          <w:szCs w:val="24"/>
          <w:lang w:eastAsia="es-MX"/>
        </w:rPr>
        <mc:AlternateContent>
          <mc:Choice Requires="wps">
            <w:drawing>
              <wp:anchor distT="0" distB="0" distL="114300" distR="114300" simplePos="0" relativeHeight="251700224" behindDoc="0" locked="0" layoutInCell="1" allowOverlap="1" wp14:anchorId="30C64C49" wp14:editId="42696935">
                <wp:simplePos x="0" y="0"/>
                <wp:positionH relativeFrom="column">
                  <wp:posOffset>1348740</wp:posOffset>
                </wp:positionH>
                <wp:positionV relativeFrom="paragraph">
                  <wp:posOffset>1141095</wp:posOffset>
                </wp:positionV>
                <wp:extent cx="257175" cy="152400"/>
                <wp:effectExtent l="0" t="0" r="28575" b="19050"/>
                <wp:wrapNone/>
                <wp:docPr id="37" name="Conector recto 37"/>
                <wp:cNvGraphicFramePr/>
                <a:graphic xmlns:a="http://schemas.openxmlformats.org/drawingml/2006/main">
                  <a:graphicData uri="http://schemas.microsoft.com/office/word/2010/wordprocessingShape">
                    <wps:wsp>
                      <wps:cNvCnPr/>
                      <wps:spPr>
                        <a:xfrm flipV="1">
                          <a:off x="0" y="0"/>
                          <a:ext cx="2571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DBB70B0" id="Conector recto 37"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106.2pt,89.85pt" to="126.4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" strokecolor="#4472c4 [3204]" strokeweight=".5pt">
                <v:stroke joinstyle="miter"/>
              </v:line>
            </w:pict>
          </mc:Fallback>
        </mc:AlternateContent>
      </w:r>
      <w:r w:rsidR="00163D4D" w:rsidRPr="00296F84">
        <w:rPr>
          <w:rFonts w:cs="Arial"/>
          <w:noProof/>
          <w:color w:val="000000" w:themeColor="text1"/>
          <w:szCs w:val="24"/>
          <w:lang w:eastAsia="es-MX"/>
        </w:rPr>
        <w:drawing>
          <wp:inline distT="0" distB="0" distL="0" distR="0" wp14:anchorId="60F5E42D" wp14:editId="543F8EF4">
            <wp:extent cx="4982210" cy="5864860"/>
            <wp:effectExtent l="0" t="0" r="8890" b="2540"/>
            <wp:docPr id="57" name="Imagen 57" descr="C:\Users\RannFeri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nnFerii\Desktop\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2210" cy="5864860"/>
                    </a:xfrm>
                    <a:prstGeom prst="rect">
                      <a:avLst/>
                    </a:prstGeom>
                    <a:noFill/>
                    <a:ln>
                      <a:noFill/>
                    </a:ln>
                  </pic:spPr>
                </pic:pic>
              </a:graphicData>
            </a:graphic>
          </wp:inline>
        </w:drawing>
      </w:r>
    </w:p>
    <w:p w:rsidR="00593CAB" w:rsidRPr="00296F84" w:rsidRDefault="00593CAB" w:rsidP="008821D7">
      <w:pPr>
        <w:rPr>
          <w:rFonts w:cs="Arial"/>
          <w:color w:val="000000" w:themeColor="text1"/>
          <w:szCs w:val="24"/>
        </w:rPr>
      </w:pPr>
    </w:p>
    <w:p w:rsidR="00593CAB" w:rsidRPr="00296F84" w:rsidRDefault="00593CAB" w:rsidP="008821D7">
      <w:pPr>
        <w:rPr>
          <w:rFonts w:cs="Arial"/>
          <w:color w:val="000000" w:themeColor="text1"/>
          <w:szCs w:val="24"/>
        </w:rPr>
      </w:pPr>
    </w:p>
    <w:p w:rsidR="0081339E" w:rsidRPr="00296F84" w:rsidRDefault="0081339E" w:rsidP="008821D7">
      <w:pPr>
        <w:rPr>
          <w:rFonts w:cs="Arial"/>
          <w:color w:val="000000" w:themeColor="text1"/>
          <w:szCs w:val="24"/>
        </w:rPr>
      </w:pPr>
    </w:p>
    <w:p w:rsidR="0081339E" w:rsidRDefault="009E34FA" w:rsidP="00AD5BE6">
      <w:pPr>
        <w:pStyle w:val="Heading1"/>
      </w:pPr>
      <w:bookmarkStart w:id="72" w:name="_Toc498155251"/>
      <w:r>
        <w:t>DIAGRAMA DE CASOS DE USOS</w:t>
      </w:r>
      <w:bookmarkEnd w:id="72"/>
    </w:p>
    <w:p w:rsidR="00AD5BE6" w:rsidRPr="00AD5BE6" w:rsidRDefault="00AD5BE6" w:rsidP="00AD5BE6">
      <w:pPr>
        <w:rPr>
          <w:lang w:val="es-ES_tradnl" w:eastAsia="es-ES"/>
        </w:rPr>
      </w:pPr>
    </w:p>
    <w:p w:rsidR="00AD5BE6" w:rsidRPr="00AD5BE6" w:rsidRDefault="00A634B6" w:rsidP="00AD5BE6">
      <w:pPr>
        <w:pStyle w:val="Heading2"/>
        <w:numPr>
          <w:ilvl w:val="2"/>
          <w:numId w:val="9"/>
        </w:numPr>
        <w:tabs>
          <w:tab w:val="clear" w:pos="2062"/>
          <w:tab w:val="num" w:pos="1276"/>
        </w:tabs>
        <w:ind w:hanging="2062"/>
        <w:rPr>
          <w:lang w:val="es-ES_tradnl" w:eastAsia="es-ES"/>
        </w:rPr>
      </w:pPr>
      <w:bookmarkStart w:id="73" w:name="_Toc498155252"/>
      <w:r>
        <w:rPr>
          <w:noProof/>
          <w:lang w:eastAsia="es-MX"/>
        </w:rPr>
        <w:lastRenderedPageBreak/>
        <mc:AlternateContent>
          <mc:Choice Requires="wps">
            <w:drawing>
              <wp:anchor distT="0" distB="0" distL="114300" distR="114300" simplePos="0" relativeHeight="251714560" behindDoc="0" locked="0" layoutInCell="1" allowOverlap="1" wp14:anchorId="255C031B" wp14:editId="55EFDBD4">
                <wp:simplePos x="0" y="0"/>
                <wp:positionH relativeFrom="column">
                  <wp:posOffset>3263265</wp:posOffset>
                </wp:positionH>
                <wp:positionV relativeFrom="paragraph">
                  <wp:posOffset>267335</wp:posOffset>
                </wp:positionV>
                <wp:extent cx="2924175" cy="971550"/>
                <wp:effectExtent l="0" t="0" r="28575" b="19050"/>
                <wp:wrapNone/>
                <wp:docPr id="61" name="Elipse 61"/>
                <wp:cNvGraphicFramePr/>
                <a:graphic xmlns:a="http://schemas.openxmlformats.org/drawingml/2006/main">
                  <a:graphicData uri="http://schemas.microsoft.com/office/word/2010/wordprocessingShape">
                    <wps:wsp>
                      <wps:cNvSpPr/>
                      <wps:spPr>
                        <a:xfrm>
                          <a:off x="0" y="0"/>
                          <a:ext cx="292417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F239B2" w:rsidRDefault="00F239B2" w:rsidP="00A634B6">
                            <w:pPr>
                              <w:spacing w:line="240" w:lineRule="auto"/>
                            </w:pPr>
                            <w:r>
                              <w:t>Realizar petición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C031B" id="Elipse 61" o:spid="_x0000_s1026" style="position:absolute;left:0;text-align:left;margin-left:256.95pt;margin-top:21.05pt;width:230.25pt;height:7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" fillcolor="white [3201]" strokecolor="black [3200]" strokeweight="1pt">
                <v:stroke joinstyle="miter"/>
                <v:textbox>
                  <w:txbxContent>
                    <w:p w:rsidR="00F239B2" w:rsidRDefault="00F239B2" w:rsidP="00A634B6">
                      <w:pPr>
                        <w:spacing w:line="240" w:lineRule="auto"/>
                      </w:pPr>
                      <w:r>
                        <w:t>Realizar petición</w:t>
                      </w:r>
                    </w:p>
                  </w:txbxContent>
                </v:textbox>
              </v:oval>
            </w:pict>
          </mc:Fallback>
        </mc:AlternateContent>
      </w:r>
      <w:r w:rsidR="00AD5BE6" w:rsidRPr="00AD5BE6">
        <w:rPr>
          <w:lang w:val="es-ES_tradnl" w:eastAsia="es-ES"/>
        </w:rPr>
        <w:t>Registro de usuarios</w:t>
      </w:r>
      <w:bookmarkEnd w:id="73"/>
    </w:p>
    <w:p w:rsidR="00A634B6" w:rsidRDefault="00A634B6" w:rsidP="008821D7">
      <w:pPr>
        <w:rPr>
          <w:b/>
          <w:sz w:val="32"/>
          <w:lang w:val="es-ES_tradnl" w:eastAsia="es-ES"/>
        </w:rPr>
      </w:pPr>
      <w:r w:rsidRPr="00A634B6">
        <w:rPr>
          <w:b/>
          <w:noProof/>
          <w:sz w:val="32"/>
          <w:lang w:eastAsia="es-MX"/>
        </w:rPr>
        <w:drawing>
          <wp:anchor distT="0" distB="0" distL="114300" distR="114300" simplePos="0" relativeHeight="251712512" behindDoc="0" locked="0" layoutInCell="1" allowOverlap="1" wp14:anchorId="6DD1369E" wp14:editId="0E294D1A">
            <wp:simplePos x="0" y="0"/>
            <wp:positionH relativeFrom="margin">
              <wp:posOffset>24765</wp:posOffset>
            </wp:positionH>
            <wp:positionV relativeFrom="margin">
              <wp:posOffset>1719580</wp:posOffset>
            </wp:positionV>
            <wp:extent cx="1704975" cy="2261870"/>
            <wp:effectExtent l="0" t="0" r="9525" b="5080"/>
            <wp:wrapSquare wrapText="bothSides"/>
            <wp:docPr id="59" name="Imagen 59" descr="C:\Users\RannFerii\Desktop\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nFerii\Desktop\fo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497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4B6" w:rsidRDefault="00A634B6" w:rsidP="008821D7">
      <w:pPr>
        <w:rPr>
          <w:b/>
          <w:sz w:val="32"/>
          <w:lang w:val="es-ES_tradnl" w:eastAsia="es-ES"/>
        </w:rPr>
      </w:pPr>
      <w:r>
        <w:rPr>
          <w:b/>
          <w:noProof/>
          <w:sz w:val="32"/>
          <w:lang w:eastAsia="es-MX"/>
        </w:rPr>
        <mc:AlternateContent>
          <mc:Choice Requires="wps">
            <w:drawing>
              <wp:anchor distT="0" distB="0" distL="114300" distR="114300" simplePos="0" relativeHeight="251713536" behindDoc="0" locked="0" layoutInCell="1" allowOverlap="1" wp14:anchorId="617FA21B" wp14:editId="787AC078">
                <wp:simplePos x="0" y="0"/>
                <wp:positionH relativeFrom="column">
                  <wp:posOffset>1758315</wp:posOffset>
                </wp:positionH>
                <wp:positionV relativeFrom="paragraph">
                  <wp:posOffset>13335</wp:posOffset>
                </wp:positionV>
                <wp:extent cx="1504950" cy="647700"/>
                <wp:effectExtent l="0" t="0" r="19050" b="19050"/>
                <wp:wrapNone/>
                <wp:docPr id="60" name="Conector recto 60"/>
                <wp:cNvGraphicFramePr/>
                <a:graphic xmlns:a="http://schemas.openxmlformats.org/drawingml/2006/main">
                  <a:graphicData uri="http://schemas.microsoft.com/office/word/2010/wordprocessingShape">
                    <wps:wsp>
                      <wps:cNvCnPr/>
                      <wps:spPr>
                        <a:xfrm flipV="1">
                          <a:off x="0" y="0"/>
                          <a:ext cx="15049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1D1A7D8" id="Conector recto 60"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5pt,1.05pt" to="256.9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" strokecolor="black [3200]" strokeweight=".5pt">
                <v:stroke joinstyle="miter"/>
              </v:line>
            </w:pict>
          </mc:Fallback>
        </mc:AlternateContent>
      </w:r>
    </w:p>
    <w:p w:rsidR="00A634B6" w:rsidRDefault="00A634B6" w:rsidP="008821D7">
      <w:pPr>
        <w:rPr>
          <w:b/>
          <w:sz w:val="32"/>
          <w:lang w:val="es-ES_tradnl" w:eastAsia="es-ES"/>
        </w:rPr>
      </w:pPr>
    </w:p>
    <w:p w:rsidR="00A634B6" w:rsidRDefault="00A634B6" w:rsidP="008821D7">
      <w:pPr>
        <w:rPr>
          <w:b/>
          <w:sz w:val="32"/>
          <w:lang w:val="es-ES_tradnl" w:eastAsia="es-ES"/>
        </w:rPr>
      </w:pPr>
    </w:p>
    <w:p w:rsidR="00A634B6" w:rsidRDefault="00A634B6" w:rsidP="008821D7">
      <w:pPr>
        <w:rPr>
          <w:b/>
          <w:sz w:val="32"/>
          <w:lang w:val="es-ES_tradnl" w:eastAsia="es-ES"/>
        </w:rPr>
      </w:pPr>
      <w:r>
        <w:rPr>
          <w:b/>
          <w:noProof/>
          <w:sz w:val="32"/>
          <w:lang w:eastAsia="es-MX"/>
        </w:rPr>
        <mc:AlternateContent>
          <mc:Choice Requires="wps">
            <w:drawing>
              <wp:anchor distT="0" distB="0" distL="114300" distR="114300" simplePos="0" relativeHeight="251715584" behindDoc="0" locked="0" layoutInCell="1" allowOverlap="1" wp14:anchorId="1836B38F" wp14:editId="05932116">
                <wp:simplePos x="0" y="0"/>
                <wp:positionH relativeFrom="column">
                  <wp:posOffset>320040</wp:posOffset>
                </wp:positionH>
                <wp:positionV relativeFrom="paragraph">
                  <wp:posOffset>107315</wp:posOffset>
                </wp:positionV>
                <wp:extent cx="1200150" cy="266700"/>
                <wp:effectExtent l="0" t="0" r="0" b="0"/>
                <wp:wrapNone/>
                <wp:docPr id="452" name="Rectángulo 452"/>
                <wp:cNvGraphicFramePr/>
                <a:graphic xmlns:a="http://schemas.openxmlformats.org/drawingml/2006/main">
                  <a:graphicData uri="http://schemas.microsoft.com/office/word/2010/wordprocessingShape">
                    <wps:wsp>
                      <wps:cNvSpPr/>
                      <wps:spPr>
                        <a:xfrm>
                          <a:off x="0" y="0"/>
                          <a:ext cx="120015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239B2" w:rsidRDefault="00F239B2" w:rsidP="00A634B6">
                            <w:pPr>
                              <w:ind w:firstLine="0"/>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36B38F" id="Rectángulo 452" o:spid="_x0000_s1027" style="position:absolute;left:0;text-align:left;margin-left:25.2pt;margin-top:8.45pt;width:94.5pt;height:21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" fillcolor="white [3201]" stroked="f" strokeweight="1pt">
                <v:textbox>
                  <w:txbxContent>
                    <w:p w:rsidR="00F239B2" w:rsidRDefault="00F239B2" w:rsidP="00A634B6">
                      <w:pPr>
                        <w:ind w:firstLine="0"/>
                        <w:jc w:val="center"/>
                      </w:pPr>
                      <w:r>
                        <w:t>Usuario</w:t>
                      </w:r>
                    </w:p>
                  </w:txbxContent>
                </v:textbox>
              </v:rect>
            </w:pict>
          </mc:Fallback>
        </mc:AlternateContent>
      </w:r>
    </w:p>
    <w:p w:rsidR="00A634B6" w:rsidRPr="00296F84" w:rsidRDefault="00A634B6" w:rsidP="008821D7">
      <w:pPr>
        <w:rPr>
          <w:rFonts w:cs="Arial"/>
          <w:color w:val="000000" w:themeColor="text1"/>
          <w:szCs w:val="24"/>
        </w:rPr>
      </w:pPr>
    </w:p>
    <w:p w:rsidR="008E6D39" w:rsidRDefault="00A634B6" w:rsidP="00506C8A">
      <w:pPr>
        <w:pStyle w:val="Heading1"/>
      </w:pPr>
      <w:bookmarkStart w:id="74" w:name="_Toc498155177"/>
      <w:bookmarkStart w:id="75" w:name="_Toc498155253"/>
      <w:r>
        <w:rPr>
          <w:noProof/>
          <w:lang w:val="es-MX" w:eastAsia="es-MX"/>
        </w:rPr>
        <mc:AlternateContent>
          <mc:Choice Requires="wps">
            <w:drawing>
              <wp:anchor distT="0" distB="0" distL="114300" distR="114300" simplePos="0" relativeHeight="251723776" behindDoc="0" locked="0" layoutInCell="1" allowOverlap="1" wp14:anchorId="7868FBF1" wp14:editId="6E963A2B">
                <wp:simplePos x="0" y="0"/>
                <wp:positionH relativeFrom="column">
                  <wp:posOffset>3048000</wp:posOffset>
                </wp:positionH>
                <wp:positionV relativeFrom="paragraph">
                  <wp:posOffset>138430</wp:posOffset>
                </wp:positionV>
                <wp:extent cx="2924175" cy="971550"/>
                <wp:effectExtent l="0" t="0" r="28575" b="19050"/>
                <wp:wrapNone/>
                <wp:docPr id="459" name="Elipse 459"/>
                <wp:cNvGraphicFramePr/>
                <a:graphic xmlns:a="http://schemas.openxmlformats.org/drawingml/2006/main">
                  <a:graphicData uri="http://schemas.microsoft.com/office/word/2010/wordprocessingShape">
                    <wps:wsp>
                      <wps:cNvSpPr/>
                      <wps:spPr>
                        <a:xfrm>
                          <a:off x="0" y="0"/>
                          <a:ext cx="292417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F239B2" w:rsidRDefault="00F239B2" w:rsidP="00A634B6">
                            <w:pPr>
                              <w:spacing w:line="240" w:lineRule="auto"/>
                            </w:pPr>
                            <w:r>
                              <w:t>Capturar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8FBF1" id="Elipse 459" o:spid="_x0000_s1028" style="position:absolute;margin-left:240pt;margin-top:10.9pt;width:230.25pt;height:7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" fillcolor="white [3201]" strokecolor="black [3200]" strokeweight="1pt">
                <v:stroke joinstyle="miter"/>
                <v:textbox>
                  <w:txbxContent>
                    <w:p w:rsidR="00F239B2" w:rsidRDefault="00F239B2" w:rsidP="00A634B6">
                      <w:pPr>
                        <w:spacing w:line="240" w:lineRule="auto"/>
                      </w:pPr>
                      <w:r>
                        <w:t>Capturar datos</w:t>
                      </w:r>
                    </w:p>
                  </w:txbxContent>
                </v:textbox>
              </v:oval>
            </w:pict>
          </mc:Fallback>
        </mc:AlternateContent>
      </w:r>
      <w:bookmarkEnd w:id="74"/>
      <w:bookmarkEnd w:id="75"/>
    </w:p>
    <w:p w:rsidR="00A634B6" w:rsidRDefault="00A634B6" w:rsidP="00A634B6">
      <w:pPr>
        <w:rPr>
          <w:lang w:val="es-ES_tradnl" w:eastAsia="es-ES"/>
        </w:rPr>
      </w:pPr>
      <w:r>
        <w:rPr>
          <w:noProof/>
          <w:lang w:eastAsia="es-MX"/>
        </w:rPr>
        <mc:AlternateContent>
          <mc:Choice Requires="wps">
            <w:drawing>
              <wp:anchor distT="0" distB="0" distL="114300" distR="114300" simplePos="0" relativeHeight="251724800" behindDoc="0" locked="0" layoutInCell="1" allowOverlap="1" wp14:anchorId="144279F0" wp14:editId="554C9878">
                <wp:simplePos x="0" y="0"/>
                <wp:positionH relativeFrom="column">
                  <wp:posOffset>4043999</wp:posOffset>
                </wp:positionH>
                <wp:positionV relativeFrom="paragraph">
                  <wp:posOffset>443548</wp:posOffset>
                </wp:positionV>
                <wp:extent cx="2047875" cy="1790700"/>
                <wp:effectExtent l="0" t="0" r="119062" b="0"/>
                <wp:wrapNone/>
                <wp:docPr id="460" name="Arco 460"/>
                <wp:cNvGraphicFramePr/>
                <a:graphic xmlns:a="http://schemas.openxmlformats.org/drawingml/2006/main">
                  <a:graphicData uri="http://schemas.microsoft.com/office/word/2010/wordprocessingShape">
                    <wps:wsp>
                      <wps:cNvSpPr/>
                      <wps:spPr>
                        <a:xfrm rot="2758645">
                          <a:off x="0" y="0"/>
                          <a:ext cx="2047875" cy="179070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21B4CCED" id="Arco 460" o:spid="_x0000_s1026" style="position:absolute;margin-left:318.45pt;margin-top:34.95pt;width:161.25pt;height:141pt;rotation:3013176fd;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2047875,179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" path="m1023937,nsc1589442,,2047875,400862,2047875,895350r-1023937,c1023938,596900,1023937,298450,1023937,xem1023937,nfc1589442,,2047875,400862,2047875,895350e" filled="f" strokecolor="black [3200]" strokeweight=".5pt">
                <v:stroke joinstyle="miter"/>
                <v:path arrowok="t" o:connecttype="custom" o:connectlocs="1023937,0;2047875,895350" o:connectangles="0,0"/>
              </v:shape>
            </w:pict>
          </mc:Fallback>
        </mc:AlternateContent>
      </w:r>
      <w:r w:rsidRPr="00A634B6">
        <w:rPr>
          <w:b/>
          <w:noProof/>
          <w:sz w:val="32"/>
          <w:lang w:eastAsia="es-MX"/>
        </w:rPr>
        <w:drawing>
          <wp:anchor distT="0" distB="0" distL="114300" distR="114300" simplePos="0" relativeHeight="251717632" behindDoc="0" locked="0" layoutInCell="1" allowOverlap="1" wp14:anchorId="76821AD8" wp14:editId="784CB5D8">
            <wp:simplePos x="0" y="0"/>
            <wp:positionH relativeFrom="margin">
              <wp:posOffset>0</wp:posOffset>
            </wp:positionH>
            <wp:positionV relativeFrom="margin">
              <wp:posOffset>5534025</wp:posOffset>
            </wp:positionV>
            <wp:extent cx="1704975" cy="2261870"/>
            <wp:effectExtent l="0" t="0" r="9525" b="5080"/>
            <wp:wrapSquare wrapText="bothSides"/>
            <wp:docPr id="455" name="Imagen 455" descr="C:\Users\RannFerii\Desktop\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nFerii\Desktop\fo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497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4B6" w:rsidRDefault="00A634B6" w:rsidP="00A634B6">
      <w:pPr>
        <w:rPr>
          <w:lang w:val="es-ES_tradnl" w:eastAsia="es-ES"/>
        </w:rPr>
      </w:pPr>
      <w:r>
        <w:rPr>
          <w:b/>
          <w:noProof/>
          <w:sz w:val="32"/>
          <w:lang w:eastAsia="es-MX"/>
        </w:rPr>
        <mc:AlternateContent>
          <mc:Choice Requires="wps">
            <w:drawing>
              <wp:anchor distT="0" distB="0" distL="114300" distR="114300" simplePos="0" relativeHeight="251721728" behindDoc="0" locked="0" layoutInCell="1" allowOverlap="1" wp14:anchorId="31E91688" wp14:editId="56122B02">
                <wp:simplePos x="0" y="0"/>
                <wp:positionH relativeFrom="column">
                  <wp:posOffset>1676400</wp:posOffset>
                </wp:positionH>
                <wp:positionV relativeFrom="paragraph">
                  <wp:posOffset>175895</wp:posOffset>
                </wp:positionV>
                <wp:extent cx="1504950" cy="647700"/>
                <wp:effectExtent l="0" t="0" r="19050" b="19050"/>
                <wp:wrapNone/>
                <wp:docPr id="458" name="Conector recto 458"/>
                <wp:cNvGraphicFramePr/>
                <a:graphic xmlns:a="http://schemas.openxmlformats.org/drawingml/2006/main">
                  <a:graphicData uri="http://schemas.microsoft.com/office/word/2010/wordprocessingShape">
                    <wps:wsp>
                      <wps:cNvCnPr/>
                      <wps:spPr>
                        <a:xfrm flipV="1">
                          <a:off x="0" y="0"/>
                          <a:ext cx="15049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4ED665A" id="Conector recto 458"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3.85pt" to="250.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" strokecolor="black [3200]" strokeweight=".5pt">
                <v:stroke joinstyle="miter"/>
              </v:line>
            </w:pict>
          </mc:Fallback>
        </mc:AlternateContent>
      </w:r>
    </w:p>
    <w:p w:rsidR="00A634B6" w:rsidRDefault="00A634B6" w:rsidP="00A634B6">
      <w:pPr>
        <w:rPr>
          <w:lang w:val="es-ES_tradnl" w:eastAsia="es-ES"/>
        </w:rPr>
      </w:pPr>
      <w:r>
        <w:rPr>
          <w:b/>
          <w:noProof/>
          <w:sz w:val="32"/>
          <w:lang w:eastAsia="es-MX"/>
        </w:rPr>
        <mc:AlternateContent>
          <mc:Choice Requires="wps">
            <w:drawing>
              <wp:anchor distT="0" distB="0" distL="114300" distR="114300" simplePos="0" relativeHeight="251726848" behindDoc="0" locked="0" layoutInCell="1" allowOverlap="1" wp14:anchorId="1208D022" wp14:editId="77256B1C">
                <wp:simplePos x="0" y="0"/>
                <wp:positionH relativeFrom="column">
                  <wp:posOffset>5006340</wp:posOffset>
                </wp:positionH>
                <wp:positionV relativeFrom="paragraph">
                  <wp:posOffset>339090</wp:posOffset>
                </wp:positionV>
                <wp:extent cx="933450" cy="266700"/>
                <wp:effectExtent l="0" t="0" r="0" b="0"/>
                <wp:wrapNone/>
                <wp:docPr id="461" name="Rectángulo 461"/>
                <wp:cNvGraphicFramePr/>
                <a:graphic xmlns:a="http://schemas.openxmlformats.org/drawingml/2006/main">
                  <a:graphicData uri="http://schemas.microsoft.com/office/word/2010/wordprocessingShape">
                    <wps:wsp>
                      <wps:cNvSpPr/>
                      <wps:spPr>
                        <a:xfrm>
                          <a:off x="0" y="0"/>
                          <a:ext cx="93345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239B2" w:rsidRDefault="00F239B2" w:rsidP="00A634B6">
                            <w:pPr>
                              <w:ind w:firstLine="0"/>
                              <w:jc w:val="center"/>
                            </w:pPr>
                            <w:r>
                              <w:t>Extends</w:t>
                            </w:r>
                          </w:p>
                          <w:p w:rsidR="00F239B2" w:rsidRDefault="00F239B2" w:rsidP="00A634B6">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D022" id="Rectángulo 461" o:spid="_x0000_s1029" style="position:absolute;left:0;text-align:left;margin-left:394.2pt;margin-top:26.7pt;width:73.5pt;height:2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" fillcolor="white [3201]" stroked="f" strokeweight="1pt">
                <v:textbox>
                  <w:txbxContent>
                    <w:p w:rsidR="00F239B2" w:rsidRDefault="00F239B2" w:rsidP="00A634B6">
                      <w:pPr>
                        <w:ind w:firstLine="0"/>
                        <w:jc w:val="center"/>
                      </w:pPr>
                      <w:r>
                        <w:t>Extends</w:t>
                      </w:r>
                    </w:p>
                    <w:p w:rsidR="00F239B2" w:rsidRDefault="00F239B2" w:rsidP="00A634B6">
                      <w:pPr>
                        <w:ind w:firstLine="0"/>
                        <w:jc w:val="center"/>
                      </w:pPr>
                    </w:p>
                  </w:txbxContent>
                </v:textbox>
              </v:rect>
            </w:pict>
          </mc:Fallback>
        </mc:AlternateContent>
      </w:r>
    </w:p>
    <w:p w:rsidR="00A634B6" w:rsidRDefault="00A634B6" w:rsidP="00A634B6">
      <w:pPr>
        <w:rPr>
          <w:lang w:val="es-ES_tradnl" w:eastAsia="es-ES"/>
        </w:rPr>
      </w:pPr>
    </w:p>
    <w:p w:rsidR="00A634B6" w:rsidRDefault="00A634B6" w:rsidP="00A634B6">
      <w:pPr>
        <w:rPr>
          <w:lang w:val="es-ES_tradnl" w:eastAsia="es-ES"/>
        </w:rPr>
      </w:pPr>
      <w:r>
        <w:rPr>
          <w:noProof/>
          <w:lang w:eastAsia="es-MX"/>
        </w:rPr>
        <mc:AlternateContent>
          <mc:Choice Requires="wps">
            <w:drawing>
              <wp:anchor distT="0" distB="0" distL="114300" distR="114300" simplePos="0" relativeHeight="251728896" behindDoc="0" locked="0" layoutInCell="1" allowOverlap="1" wp14:anchorId="718B0B4D" wp14:editId="7E3D8C2B">
                <wp:simplePos x="0" y="0"/>
                <wp:positionH relativeFrom="column">
                  <wp:posOffset>3238500</wp:posOffset>
                </wp:positionH>
                <wp:positionV relativeFrom="paragraph">
                  <wp:posOffset>194945</wp:posOffset>
                </wp:positionV>
                <wp:extent cx="2924175" cy="971550"/>
                <wp:effectExtent l="0" t="0" r="28575" b="19050"/>
                <wp:wrapNone/>
                <wp:docPr id="462" name="Elipse 462"/>
                <wp:cNvGraphicFramePr/>
                <a:graphic xmlns:a="http://schemas.openxmlformats.org/drawingml/2006/main">
                  <a:graphicData uri="http://schemas.microsoft.com/office/word/2010/wordprocessingShape">
                    <wps:wsp>
                      <wps:cNvSpPr/>
                      <wps:spPr>
                        <a:xfrm>
                          <a:off x="0" y="0"/>
                          <a:ext cx="292417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F239B2" w:rsidRDefault="00F239B2" w:rsidP="00A634B6">
                            <w:pPr>
                              <w:spacing w:line="240" w:lineRule="auto"/>
                              <w:ind w:firstLine="0"/>
                              <w:jc w:val="center"/>
                            </w:pPr>
                            <w:r>
                              <w:t>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B0B4D" id="Elipse 462" o:spid="_x0000_s1030" style="position:absolute;left:0;text-align:left;margin-left:255pt;margin-top:15.35pt;width:230.25pt;height:7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" fillcolor="white [3201]" strokecolor="black [3200]" strokeweight="1pt">
                <v:stroke joinstyle="miter"/>
                <v:textbox>
                  <w:txbxContent>
                    <w:p w:rsidR="00F239B2" w:rsidRDefault="00F239B2" w:rsidP="00A634B6">
                      <w:pPr>
                        <w:spacing w:line="240" w:lineRule="auto"/>
                        <w:ind w:firstLine="0"/>
                        <w:jc w:val="center"/>
                      </w:pPr>
                      <w:r>
                        <w:t>Registrar</w:t>
                      </w:r>
                    </w:p>
                  </w:txbxContent>
                </v:textbox>
              </v:oval>
            </w:pict>
          </mc:Fallback>
        </mc:AlternateContent>
      </w:r>
    </w:p>
    <w:p w:rsidR="00A634B6" w:rsidRDefault="00A634B6" w:rsidP="00A634B6">
      <w:pPr>
        <w:rPr>
          <w:lang w:val="es-ES_tradnl" w:eastAsia="es-ES"/>
        </w:rPr>
      </w:pPr>
      <w:r>
        <w:rPr>
          <w:b/>
          <w:noProof/>
          <w:sz w:val="32"/>
          <w:lang w:eastAsia="es-MX"/>
        </w:rPr>
        <mc:AlternateContent>
          <mc:Choice Requires="wps">
            <w:drawing>
              <wp:anchor distT="0" distB="0" distL="114300" distR="114300" simplePos="0" relativeHeight="251719680" behindDoc="0" locked="0" layoutInCell="1" allowOverlap="1" wp14:anchorId="1A374FED" wp14:editId="5701E5C7">
                <wp:simplePos x="0" y="0"/>
                <wp:positionH relativeFrom="column">
                  <wp:posOffset>180975</wp:posOffset>
                </wp:positionH>
                <wp:positionV relativeFrom="paragraph">
                  <wp:posOffset>414020</wp:posOffset>
                </wp:positionV>
                <wp:extent cx="1200150" cy="266700"/>
                <wp:effectExtent l="0" t="0" r="0" b="0"/>
                <wp:wrapNone/>
                <wp:docPr id="456" name="Rectángulo 456"/>
                <wp:cNvGraphicFramePr/>
                <a:graphic xmlns:a="http://schemas.openxmlformats.org/drawingml/2006/main">
                  <a:graphicData uri="http://schemas.microsoft.com/office/word/2010/wordprocessingShape">
                    <wps:wsp>
                      <wps:cNvSpPr/>
                      <wps:spPr>
                        <a:xfrm>
                          <a:off x="0" y="0"/>
                          <a:ext cx="120015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239B2" w:rsidRDefault="00F239B2" w:rsidP="00A634B6">
                            <w:pPr>
                              <w:ind w:firstLine="0"/>
                              <w:jc w:val="center"/>
                            </w:pPr>
                            <w: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374FED" id="Rectángulo 456" o:spid="_x0000_s1031" style="position:absolute;left:0;text-align:left;margin-left:14.25pt;margin-top:32.6pt;width:94.5pt;height:21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" fillcolor="white [3201]" stroked="f" strokeweight="1pt">
                <v:textbox>
                  <w:txbxContent>
                    <w:p w:rsidR="00F239B2" w:rsidRDefault="00F239B2" w:rsidP="00A634B6">
                      <w:pPr>
                        <w:ind w:firstLine="0"/>
                        <w:jc w:val="center"/>
                      </w:pPr>
                      <w:r>
                        <w:t>Sistema</w:t>
                      </w:r>
                    </w:p>
                  </w:txbxContent>
                </v:textbox>
              </v:rect>
            </w:pict>
          </mc:Fallback>
        </mc:AlternateContent>
      </w:r>
    </w:p>
    <w:p w:rsidR="00A634B6" w:rsidRDefault="00A634B6" w:rsidP="00A634B6">
      <w:pPr>
        <w:rPr>
          <w:lang w:val="es-ES_tradnl" w:eastAsia="es-ES"/>
        </w:rPr>
      </w:pPr>
    </w:p>
    <w:p w:rsidR="00A634B6" w:rsidRPr="00AD5BE6" w:rsidRDefault="00A634B6" w:rsidP="00A634B6">
      <w:pPr>
        <w:rPr>
          <w:lang w:val="es-ES_tradnl" w:eastAsia="es-ES"/>
        </w:rPr>
      </w:pPr>
    </w:p>
    <w:p w:rsidR="00A634B6" w:rsidRPr="00AD5BE6" w:rsidRDefault="00A634B6" w:rsidP="00A634B6">
      <w:pPr>
        <w:pStyle w:val="Heading2"/>
        <w:numPr>
          <w:ilvl w:val="2"/>
          <w:numId w:val="9"/>
        </w:numPr>
        <w:tabs>
          <w:tab w:val="clear" w:pos="2062"/>
          <w:tab w:val="num" w:pos="1276"/>
        </w:tabs>
        <w:ind w:hanging="2062"/>
        <w:rPr>
          <w:lang w:val="es-ES_tradnl" w:eastAsia="es-ES"/>
        </w:rPr>
      </w:pPr>
      <w:bookmarkStart w:id="76" w:name="_Toc498155254"/>
      <w:r>
        <w:rPr>
          <w:noProof/>
          <w:lang w:eastAsia="es-MX"/>
        </w:rPr>
        <mc:AlternateContent>
          <mc:Choice Requires="wps">
            <w:drawing>
              <wp:anchor distT="0" distB="0" distL="114300" distR="114300" simplePos="0" relativeHeight="251732992" behindDoc="0" locked="0" layoutInCell="1" allowOverlap="1" wp14:anchorId="7ED8E359" wp14:editId="6196C84A">
                <wp:simplePos x="0" y="0"/>
                <wp:positionH relativeFrom="column">
                  <wp:posOffset>3263265</wp:posOffset>
                </wp:positionH>
                <wp:positionV relativeFrom="paragraph">
                  <wp:posOffset>267335</wp:posOffset>
                </wp:positionV>
                <wp:extent cx="2924175" cy="971550"/>
                <wp:effectExtent l="0" t="0" r="28575" b="19050"/>
                <wp:wrapNone/>
                <wp:docPr id="463" name="Elipse 463"/>
                <wp:cNvGraphicFramePr/>
                <a:graphic xmlns:a="http://schemas.openxmlformats.org/drawingml/2006/main">
                  <a:graphicData uri="http://schemas.microsoft.com/office/word/2010/wordprocessingShape">
                    <wps:wsp>
                      <wps:cNvSpPr/>
                      <wps:spPr>
                        <a:xfrm>
                          <a:off x="0" y="0"/>
                          <a:ext cx="292417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F239B2" w:rsidRDefault="00F239B2" w:rsidP="00A634B6">
                            <w:pPr>
                              <w:spacing w:line="240" w:lineRule="auto"/>
                            </w:pPr>
                            <w:r>
                              <w:t>Realiza pregunta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D8E359" id="Elipse 463" o:spid="_x0000_s1032" style="position:absolute;left:0;text-align:left;margin-left:256.95pt;margin-top:21.05pt;width:230.25pt;height:7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" fillcolor="white [3201]" strokecolor="black [3200]" strokeweight="1pt">
                <v:stroke joinstyle="miter"/>
                <v:textbox>
                  <w:txbxContent>
                    <w:p w:rsidR="00F239B2" w:rsidRDefault="00F239B2" w:rsidP="00A634B6">
                      <w:pPr>
                        <w:spacing w:line="240" w:lineRule="auto"/>
                      </w:pPr>
                      <w:r>
                        <w:t>Realiza pregunta</w:t>
                      </w:r>
                    </w:p>
                  </w:txbxContent>
                </v:textbox>
              </v:oval>
            </w:pict>
          </mc:Fallback>
        </mc:AlternateContent>
      </w:r>
      <w:r>
        <w:rPr>
          <w:lang w:val="es-ES_tradnl" w:eastAsia="es-ES"/>
        </w:rPr>
        <w:t>Realizar pregunta</w:t>
      </w:r>
      <w:bookmarkEnd w:id="76"/>
    </w:p>
    <w:p w:rsidR="00A634B6" w:rsidRDefault="00A634B6" w:rsidP="00A634B6">
      <w:pPr>
        <w:rPr>
          <w:b/>
          <w:sz w:val="32"/>
          <w:lang w:val="es-ES_tradnl" w:eastAsia="es-ES"/>
        </w:rPr>
      </w:pPr>
      <w:r w:rsidRPr="00A634B6">
        <w:rPr>
          <w:b/>
          <w:noProof/>
          <w:sz w:val="32"/>
          <w:lang w:eastAsia="es-MX"/>
        </w:rPr>
        <w:drawing>
          <wp:anchor distT="0" distB="0" distL="114300" distR="114300" simplePos="0" relativeHeight="251730944" behindDoc="0" locked="0" layoutInCell="1" allowOverlap="1" wp14:anchorId="708E9B91" wp14:editId="29F2FDF7">
            <wp:simplePos x="0" y="0"/>
            <wp:positionH relativeFrom="margin">
              <wp:posOffset>24765</wp:posOffset>
            </wp:positionH>
            <wp:positionV relativeFrom="margin">
              <wp:posOffset>1719580</wp:posOffset>
            </wp:positionV>
            <wp:extent cx="1704975" cy="2261870"/>
            <wp:effectExtent l="0" t="0" r="9525" b="5080"/>
            <wp:wrapSquare wrapText="bothSides"/>
            <wp:docPr id="472" name="Imagen 472" descr="C:\Users\RannFerii\Desktop\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nFerii\Desktop\fo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497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4B6" w:rsidRDefault="00A634B6" w:rsidP="00A634B6">
      <w:pPr>
        <w:rPr>
          <w:b/>
          <w:sz w:val="32"/>
          <w:lang w:val="es-ES_tradnl" w:eastAsia="es-ES"/>
        </w:rPr>
      </w:pPr>
      <w:r>
        <w:rPr>
          <w:b/>
          <w:noProof/>
          <w:sz w:val="32"/>
          <w:lang w:eastAsia="es-MX"/>
        </w:rPr>
        <w:lastRenderedPageBreak/>
        <mc:AlternateContent>
          <mc:Choice Requires="wps">
            <w:drawing>
              <wp:anchor distT="0" distB="0" distL="114300" distR="114300" simplePos="0" relativeHeight="251731968" behindDoc="0" locked="0" layoutInCell="1" allowOverlap="1" wp14:anchorId="6A05C2F8" wp14:editId="7A15A6EA">
                <wp:simplePos x="0" y="0"/>
                <wp:positionH relativeFrom="column">
                  <wp:posOffset>1758315</wp:posOffset>
                </wp:positionH>
                <wp:positionV relativeFrom="paragraph">
                  <wp:posOffset>13335</wp:posOffset>
                </wp:positionV>
                <wp:extent cx="1504950" cy="647700"/>
                <wp:effectExtent l="0" t="0" r="19050" b="19050"/>
                <wp:wrapNone/>
                <wp:docPr id="464" name="Conector recto 464"/>
                <wp:cNvGraphicFramePr/>
                <a:graphic xmlns:a="http://schemas.openxmlformats.org/drawingml/2006/main">
                  <a:graphicData uri="http://schemas.microsoft.com/office/word/2010/wordprocessingShape">
                    <wps:wsp>
                      <wps:cNvCnPr/>
                      <wps:spPr>
                        <a:xfrm flipV="1">
                          <a:off x="0" y="0"/>
                          <a:ext cx="15049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FACACF0" id="Conector recto 464"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5pt,1.05pt" to="256.9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" strokecolor="black [3200]" strokeweight=".5pt">
                <v:stroke joinstyle="miter"/>
              </v:line>
            </w:pict>
          </mc:Fallback>
        </mc:AlternateContent>
      </w:r>
    </w:p>
    <w:p w:rsidR="00A634B6" w:rsidRDefault="00A634B6" w:rsidP="00A634B6">
      <w:pPr>
        <w:rPr>
          <w:b/>
          <w:sz w:val="32"/>
          <w:lang w:val="es-ES_tradnl" w:eastAsia="es-ES"/>
        </w:rPr>
      </w:pPr>
    </w:p>
    <w:p w:rsidR="00A634B6" w:rsidRDefault="00A634B6" w:rsidP="00A634B6">
      <w:pPr>
        <w:rPr>
          <w:b/>
          <w:sz w:val="32"/>
          <w:lang w:val="es-ES_tradnl" w:eastAsia="es-ES"/>
        </w:rPr>
      </w:pPr>
    </w:p>
    <w:p w:rsidR="00A634B6" w:rsidRDefault="00A634B6" w:rsidP="00A634B6">
      <w:pPr>
        <w:rPr>
          <w:b/>
          <w:sz w:val="32"/>
          <w:lang w:val="es-ES_tradnl" w:eastAsia="es-ES"/>
        </w:rPr>
      </w:pPr>
    </w:p>
    <w:p w:rsidR="00A634B6" w:rsidRPr="00296F84" w:rsidRDefault="00A634B6" w:rsidP="00A634B6">
      <w:pPr>
        <w:rPr>
          <w:rFonts w:cs="Arial"/>
          <w:color w:val="000000" w:themeColor="text1"/>
          <w:szCs w:val="24"/>
        </w:rPr>
      </w:pPr>
      <w:r>
        <w:rPr>
          <w:b/>
          <w:noProof/>
          <w:sz w:val="32"/>
          <w:lang w:eastAsia="es-MX"/>
        </w:rPr>
        <mc:AlternateContent>
          <mc:Choice Requires="wps">
            <w:drawing>
              <wp:anchor distT="0" distB="0" distL="114300" distR="114300" simplePos="0" relativeHeight="251734016" behindDoc="0" locked="0" layoutInCell="1" allowOverlap="1" wp14:anchorId="2BB164C2" wp14:editId="4F7322CB">
                <wp:simplePos x="0" y="0"/>
                <wp:positionH relativeFrom="column">
                  <wp:posOffset>243840</wp:posOffset>
                </wp:positionH>
                <wp:positionV relativeFrom="paragraph">
                  <wp:posOffset>138430</wp:posOffset>
                </wp:positionV>
                <wp:extent cx="1200150" cy="266700"/>
                <wp:effectExtent l="0" t="0" r="0" b="0"/>
                <wp:wrapNone/>
                <wp:docPr id="465" name="Rectángulo 465"/>
                <wp:cNvGraphicFramePr/>
                <a:graphic xmlns:a="http://schemas.openxmlformats.org/drawingml/2006/main">
                  <a:graphicData uri="http://schemas.microsoft.com/office/word/2010/wordprocessingShape">
                    <wps:wsp>
                      <wps:cNvSpPr/>
                      <wps:spPr>
                        <a:xfrm>
                          <a:off x="0" y="0"/>
                          <a:ext cx="120015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239B2" w:rsidRDefault="00F239B2" w:rsidP="00A634B6">
                            <w:pPr>
                              <w:ind w:firstLine="0"/>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B164C2" id="Rectángulo 465" o:spid="_x0000_s1033" style="position:absolute;left:0;text-align:left;margin-left:19.2pt;margin-top:10.9pt;width:94.5pt;height:21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" fillcolor="white [3201]" stroked="f" strokeweight="1pt">
                <v:textbox>
                  <w:txbxContent>
                    <w:p w:rsidR="00F239B2" w:rsidRDefault="00F239B2" w:rsidP="00A634B6">
                      <w:pPr>
                        <w:ind w:firstLine="0"/>
                        <w:jc w:val="center"/>
                      </w:pPr>
                      <w:r>
                        <w:t>Usuario</w:t>
                      </w:r>
                    </w:p>
                  </w:txbxContent>
                </v:textbox>
              </v:rect>
            </w:pict>
          </mc:Fallback>
        </mc:AlternateContent>
      </w:r>
    </w:p>
    <w:p w:rsidR="00A634B6" w:rsidRDefault="00A634B6" w:rsidP="00A634B6">
      <w:pPr>
        <w:pStyle w:val="Heading1"/>
      </w:pPr>
      <w:bookmarkStart w:id="77" w:name="_Toc498155179"/>
      <w:bookmarkStart w:id="78" w:name="_Toc498155255"/>
      <w:r>
        <w:rPr>
          <w:noProof/>
          <w:lang w:val="es-MX" w:eastAsia="es-MX"/>
        </w:rPr>
        <mc:AlternateContent>
          <mc:Choice Requires="wps">
            <w:drawing>
              <wp:anchor distT="0" distB="0" distL="114300" distR="114300" simplePos="0" relativeHeight="251738112" behindDoc="0" locked="0" layoutInCell="1" allowOverlap="1" wp14:anchorId="0F0AA80E" wp14:editId="26DDE08D">
                <wp:simplePos x="0" y="0"/>
                <wp:positionH relativeFrom="column">
                  <wp:posOffset>3048000</wp:posOffset>
                </wp:positionH>
                <wp:positionV relativeFrom="paragraph">
                  <wp:posOffset>138430</wp:posOffset>
                </wp:positionV>
                <wp:extent cx="2924175" cy="971550"/>
                <wp:effectExtent l="0" t="0" r="28575" b="19050"/>
                <wp:wrapNone/>
                <wp:docPr id="466" name="Elipse 466"/>
                <wp:cNvGraphicFramePr/>
                <a:graphic xmlns:a="http://schemas.openxmlformats.org/drawingml/2006/main">
                  <a:graphicData uri="http://schemas.microsoft.com/office/word/2010/wordprocessingShape">
                    <wps:wsp>
                      <wps:cNvSpPr/>
                      <wps:spPr>
                        <a:xfrm>
                          <a:off x="0" y="0"/>
                          <a:ext cx="292417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F239B2" w:rsidRDefault="00F239B2" w:rsidP="00A634B6">
                            <w:pPr>
                              <w:spacing w:line="240" w:lineRule="auto"/>
                            </w:pPr>
                            <w:r>
                              <w:t>Capturar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AA80E" id="Elipse 466" o:spid="_x0000_s1034" style="position:absolute;margin-left:240pt;margin-top:10.9pt;width:230.25pt;height:7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" fillcolor="white [3201]" strokecolor="black [3200]" strokeweight="1pt">
                <v:stroke joinstyle="miter"/>
                <v:textbox>
                  <w:txbxContent>
                    <w:p w:rsidR="00F239B2" w:rsidRDefault="00F239B2" w:rsidP="00A634B6">
                      <w:pPr>
                        <w:spacing w:line="240" w:lineRule="auto"/>
                      </w:pPr>
                      <w:r>
                        <w:t>Capturar datos</w:t>
                      </w:r>
                    </w:p>
                  </w:txbxContent>
                </v:textbox>
              </v:oval>
            </w:pict>
          </mc:Fallback>
        </mc:AlternateContent>
      </w:r>
      <w:bookmarkEnd w:id="77"/>
      <w:bookmarkEnd w:id="78"/>
    </w:p>
    <w:p w:rsidR="00A634B6" w:rsidRDefault="00A634B6" w:rsidP="00A634B6">
      <w:pPr>
        <w:rPr>
          <w:lang w:val="es-ES_tradnl" w:eastAsia="es-ES"/>
        </w:rPr>
      </w:pPr>
      <w:r>
        <w:rPr>
          <w:noProof/>
          <w:lang w:eastAsia="es-MX"/>
        </w:rPr>
        <mc:AlternateContent>
          <mc:Choice Requires="wps">
            <w:drawing>
              <wp:anchor distT="0" distB="0" distL="114300" distR="114300" simplePos="0" relativeHeight="251739136" behindDoc="0" locked="0" layoutInCell="1" allowOverlap="1" wp14:anchorId="28FC554B" wp14:editId="7360F071">
                <wp:simplePos x="0" y="0"/>
                <wp:positionH relativeFrom="column">
                  <wp:posOffset>4043999</wp:posOffset>
                </wp:positionH>
                <wp:positionV relativeFrom="paragraph">
                  <wp:posOffset>443548</wp:posOffset>
                </wp:positionV>
                <wp:extent cx="2047875" cy="1790700"/>
                <wp:effectExtent l="0" t="0" r="119062" b="0"/>
                <wp:wrapNone/>
                <wp:docPr id="467" name="Arco 467"/>
                <wp:cNvGraphicFramePr/>
                <a:graphic xmlns:a="http://schemas.openxmlformats.org/drawingml/2006/main">
                  <a:graphicData uri="http://schemas.microsoft.com/office/word/2010/wordprocessingShape">
                    <wps:wsp>
                      <wps:cNvSpPr/>
                      <wps:spPr>
                        <a:xfrm rot="2758645">
                          <a:off x="0" y="0"/>
                          <a:ext cx="2047875" cy="179070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55EF2620" id="Arco 467" o:spid="_x0000_s1026" style="position:absolute;margin-left:318.45pt;margin-top:34.95pt;width:161.25pt;height:141pt;rotation:3013176fd;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2047875,179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" path="m1023937,nsc1589442,,2047875,400862,2047875,895350r-1023937,c1023938,596900,1023937,298450,1023937,xem1023937,nfc1589442,,2047875,400862,2047875,895350e" filled="f" strokecolor="black [3200]" strokeweight=".5pt">
                <v:stroke joinstyle="miter"/>
                <v:path arrowok="t" o:connecttype="custom" o:connectlocs="1023937,0;2047875,895350" o:connectangles="0,0"/>
              </v:shape>
            </w:pict>
          </mc:Fallback>
        </mc:AlternateContent>
      </w:r>
      <w:r w:rsidRPr="00A634B6">
        <w:rPr>
          <w:b/>
          <w:noProof/>
          <w:sz w:val="32"/>
          <w:lang w:eastAsia="es-MX"/>
        </w:rPr>
        <w:drawing>
          <wp:anchor distT="0" distB="0" distL="114300" distR="114300" simplePos="0" relativeHeight="251735040" behindDoc="0" locked="0" layoutInCell="1" allowOverlap="1" wp14:anchorId="68F502DA" wp14:editId="1A7B634D">
            <wp:simplePos x="0" y="0"/>
            <wp:positionH relativeFrom="margin">
              <wp:posOffset>0</wp:posOffset>
            </wp:positionH>
            <wp:positionV relativeFrom="margin">
              <wp:posOffset>5534025</wp:posOffset>
            </wp:positionV>
            <wp:extent cx="1704975" cy="2261870"/>
            <wp:effectExtent l="0" t="0" r="9525" b="5080"/>
            <wp:wrapSquare wrapText="bothSides"/>
            <wp:docPr id="473" name="Imagen 473" descr="C:\Users\RannFerii\Desktop\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nFerii\Desktop\fo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497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4B6" w:rsidRDefault="00A634B6" w:rsidP="00A634B6">
      <w:pPr>
        <w:rPr>
          <w:lang w:val="es-ES_tradnl" w:eastAsia="es-ES"/>
        </w:rPr>
      </w:pPr>
      <w:r>
        <w:rPr>
          <w:b/>
          <w:noProof/>
          <w:sz w:val="32"/>
          <w:lang w:eastAsia="es-MX"/>
        </w:rPr>
        <mc:AlternateContent>
          <mc:Choice Requires="wps">
            <w:drawing>
              <wp:anchor distT="0" distB="0" distL="114300" distR="114300" simplePos="0" relativeHeight="251737088" behindDoc="0" locked="0" layoutInCell="1" allowOverlap="1" wp14:anchorId="0A9D4F5A" wp14:editId="4FF9E305">
                <wp:simplePos x="0" y="0"/>
                <wp:positionH relativeFrom="column">
                  <wp:posOffset>1676400</wp:posOffset>
                </wp:positionH>
                <wp:positionV relativeFrom="paragraph">
                  <wp:posOffset>175895</wp:posOffset>
                </wp:positionV>
                <wp:extent cx="1504950" cy="647700"/>
                <wp:effectExtent l="0" t="0" r="19050" b="19050"/>
                <wp:wrapNone/>
                <wp:docPr id="468" name="Conector recto 468"/>
                <wp:cNvGraphicFramePr/>
                <a:graphic xmlns:a="http://schemas.openxmlformats.org/drawingml/2006/main">
                  <a:graphicData uri="http://schemas.microsoft.com/office/word/2010/wordprocessingShape">
                    <wps:wsp>
                      <wps:cNvCnPr/>
                      <wps:spPr>
                        <a:xfrm flipV="1">
                          <a:off x="0" y="0"/>
                          <a:ext cx="15049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A7F442B" id="Conector recto 468"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3.85pt" to="250.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" strokecolor="black [3200]" strokeweight=".5pt">
                <v:stroke joinstyle="miter"/>
              </v:line>
            </w:pict>
          </mc:Fallback>
        </mc:AlternateContent>
      </w:r>
    </w:p>
    <w:p w:rsidR="00A634B6" w:rsidRDefault="00A634B6" w:rsidP="00A634B6">
      <w:pPr>
        <w:rPr>
          <w:lang w:val="es-ES_tradnl" w:eastAsia="es-ES"/>
        </w:rPr>
      </w:pPr>
      <w:r>
        <w:rPr>
          <w:b/>
          <w:noProof/>
          <w:sz w:val="32"/>
          <w:lang w:eastAsia="es-MX"/>
        </w:rPr>
        <mc:AlternateContent>
          <mc:Choice Requires="wps">
            <w:drawing>
              <wp:anchor distT="0" distB="0" distL="114300" distR="114300" simplePos="0" relativeHeight="251740160" behindDoc="0" locked="0" layoutInCell="1" allowOverlap="1" wp14:anchorId="408720EA" wp14:editId="1B0692A4">
                <wp:simplePos x="0" y="0"/>
                <wp:positionH relativeFrom="column">
                  <wp:posOffset>5006340</wp:posOffset>
                </wp:positionH>
                <wp:positionV relativeFrom="paragraph">
                  <wp:posOffset>339090</wp:posOffset>
                </wp:positionV>
                <wp:extent cx="933450" cy="266700"/>
                <wp:effectExtent l="0" t="0" r="0" b="0"/>
                <wp:wrapNone/>
                <wp:docPr id="469" name="Rectángulo 469"/>
                <wp:cNvGraphicFramePr/>
                <a:graphic xmlns:a="http://schemas.openxmlformats.org/drawingml/2006/main">
                  <a:graphicData uri="http://schemas.microsoft.com/office/word/2010/wordprocessingShape">
                    <wps:wsp>
                      <wps:cNvSpPr/>
                      <wps:spPr>
                        <a:xfrm>
                          <a:off x="0" y="0"/>
                          <a:ext cx="93345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239B2" w:rsidRDefault="00F239B2" w:rsidP="00A634B6">
                            <w:pPr>
                              <w:ind w:firstLine="0"/>
                              <w:jc w:val="center"/>
                            </w:pPr>
                            <w:r>
                              <w:t>Extends</w:t>
                            </w:r>
                          </w:p>
                          <w:p w:rsidR="00F239B2" w:rsidRDefault="00F239B2" w:rsidP="00A634B6">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720EA" id="Rectángulo 469" o:spid="_x0000_s1035" style="position:absolute;left:0;text-align:left;margin-left:394.2pt;margin-top:26.7pt;width:73.5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" fillcolor="white [3201]" stroked="f" strokeweight="1pt">
                <v:textbox>
                  <w:txbxContent>
                    <w:p w:rsidR="00F239B2" w:rsidRDefault="00F239B2" w:rsidP="00A634B6">
                      <w:pPr>
                        <w:ind w:firstLine="0"/>
                        <w:jc w:val="center"/>
                      </w:pPr>
                      <w:r>
                        <w:t>Extends</w:t>
                      </w:r>
                    </w:p>
                    <w:p w:rsidR="00F239B2" w:rsidRDefault="00F239B2" w:rsidP="00A634B6">
                      <w:pPr>
                        <w:ind w:firstLine="0"/>
                        <w:jc w:val="center"/>
                      </w:pPr>
                    </w:p>
                  </w:txbxContent>
                </v:textbox>
              </v:rect>
            </w:pict>
          </mc:Fallback>
        </mc:AlternateContent>
      </w:r>
    </w:p>
    <w:p w:rsidR="00A634B6" w:rsidRDefault="00A634B6" w:rsidP="00A634B6">
      <w:pPr>
        <w:rPr>
          <w:lang w:val="es-ES_tradnl" w:eastAsia="es-ES"/>
        </w:rPr>
      </w:pPr>
    </w:p>
    <w:p w:rsidR="00A634B6" w:rsidRDefault="00A634B6" w:rsidP="00A634B6">
      <w:pPr>
        <w:rPr>
          <w:lang w:val="es-ES_tradnl" w:eastAsia="es-ES"/>
        </w:rPr>
      </w:pPr>
      <w:r>
        <w:rPr>
          <w:noProof/>
          <w:lang w:eastAsia="es-MX"/>
        </w:rPr>
        <mc:AlternateContent>
          <mc:Choice Requires="wps">
            <w:drawing>
              <wp:anchor distT="0" distB="0" distL="114300" distR="114300" simplePos="0" relativeHeight="251741184" behindDoc="0" locked="0" layoutInCell="1" allowOverlap="1" wp14:anchorId="66346B0D" wp14:editId="03FBCAE3">
                <wp:simplePos x="0" y="0"/>
                <wp:positionH relativeFrom="column">
                  <wp:posOffset>3238500</wp:posOffset>
                </wp:positionH>
                <wp:positionV relativeFrom="paragraph">
                  <wp:posOffset>194945</wp:posOffset>
                </wp:positionV>
                <wp:extent cx="2924175" cy="971550"/>
                <wp:effectExtent l="0" t="0" r="28575" b="19050"/>
                <wp:wrapNone/>
                <wp:docPr id="470" name="Elipse 470"/>
                <wp:cNvGraphicFramePr/>
                <a:graphic xmlns:a="http://schemas.openxmlformats.org/drawingml/2006/main">
                  <a:graphicData uri="http://schemas.microsoft.com/office/word/2010/wordprocessingShape">
                    <wps:wsp>
                      <wps:cNvSpPr/>
                      <wps:spPr>
                        <a:xfrm>
                          <a:off x="0" y="0"/>
                          <a:ext cx="292417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F239B2" w:rsidRDefault="00F239B2" w:rsidP="00A634B6">
                            <w:pPr>
                              <w:spacing w:line="240" w:lineRule="auto"/>
                              <w:ind w:firstLine="0"/>
                              <w:jc w:val="center"/>
                            </w:pPr>
                            <w:r>
                              <w:t>Publica pregunta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346B0D" id="Elipse 470" o:spid="_x0000_s1036" style="position:absolute;left:0;text-align:left;margin-left:255pt;margin-top:15.35pt;width:230.25pt;height:7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" fillcolor="white [3201]" strokecolor="black [3200]" strokeweight="1pt">
                <v:stroke joinstyle="miter"/>
                <v:textbox>
                  <w:txbxContent>
                    <w:p w:rsidR="00F239B2" w:rsidRDefault="00F239B2" w:rsidP="00A634B6">
                      <w:pPr>
                        <w:spacing w:line="240" w:lineRule="auto"/>
                        <w:ind w:firstLine="0"/>
                        <w:jc w:val="center"/>
                      </w:pPr>
                      <w:r>
                        <w:t>Publica pregunta</w:t>
                      </w:r>
                    </w:p>
                  </w:txbxContent>
                </v:textbox>
              </v:oval>
            </w:pict>
          </mc:Fallback>
        </mc:AlternateContent>
      </w:r>
    </w:p>
    <w:p w:rsidR="00A634B6" w:rsidRDefault="00A634B6" w:rsidP="00A634B6">
      <w:pPr>
        <w:rPr>
          <w:lang w:val="es-ES_tradnl" w:eastAsia="es-ES"/>
        </w:rPr>
      </w:pPr>
    </w:p>
    <w:p w:rsidR="00A634B6" w:rsidRDefault="00A634B6" w:rsidP="00A634B6">
      <w:pPr>
        <w:rPr>
          <w:lang w:val="es-ES_tradnl" w:eastAsia="es-ES"/>
        </w:rPr>
      </w:pPr>
    </w:p>
    <w:p w:rsidR="00A634B6" w:rsidRDefault="00A634B6" w:rsidP="00A634B6">
      <w:pPr>
        <w:rPr>
          <w:lang w:val="es-ES_tradnl" w:eastAsia="es-ES"/>
        </w:rPr>
      </w:pPr>
      <w:r>
        <w:rPr>
          <w:b/>
          <w:noProof/>
          <w:sz w:val="32"/>
          <w:lang w:eastAsia="es-MX"/>
        </w:rPr>
        <mc:AlternateContent>
          <mc:Choice Requires="wps">
            <w:drawing>
              <wp:anchor distT="0" distB="0" distL="114300" distR="114300" simplePos="0" relativeHeight="251736064" behindDoc="0" locked="0" layoutInCell="1" allowOverlap="1" wp14:anchorId="6DA30EEC" wp14:editId="2380773C">
                <wp:simplePos x="0" y="0"/>
                <wp:positionH relativeFrom="column">
                  <wp:posOffset>209550</wp:posOffset>
                </wp:positionH>
                <wp:positionV relativeFrom="paragraph">
                  <wp:posOffset>167005</wp:posOffset>
                </wp:positionV>
                <wp:extent cx="1200150" cy="266700"/>
                <wp:effectExtent l="0" t="0" r="0" b="0"/>
                <wp:wrapNone/>
                <wp:docPr id="471" name="Rectángulo 471"/>
                <wp:cNvGraphicFramePr/>
                <a:graphic xmlns:a="http://schemas.openxmlformats.org/drawingml/2006/main">
                  <a:graphicData uri="http://schemas.microsoft.com/office/word/2010/wordprocessingShape">
                    <wps:wsp>
                      <wps:cNvSpPr/>
                      <wps:spPr>
                        <a:xfrm>
                          <a:off x="0" y="0"/>
                          <a:ext cx="120015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239B2" w:rsidRDefault="00F239B2" w:rsidP="00A634B6">
                            <w:pPr>
                              <w:ind w:firstLine="0"/>
                              <w:jc w:val="center"/>
                            </w:pPr>
                            <w: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30EEC" id="Rectángulo 471" o:spid="_x0000_s1037" style="position:absolute;left:0;text-align:left;margin-left:16.5pt;margin-top:13.15pt;width:94.5pt;height:21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" fillcolor="white [3201]" stroked="f" strokeweight="1pt">
                <v:textbox>
                  <w:txbxContent>
                    <w:p w:rsidR="00F239B2" w:rsidRDefault="00F239B2" w:rsidP="00A634B6">
                      <w:pPr>
                        <w:ind w:firstLine="0"/>
                        <w:jc w:val="center"/>
                      </w:pPr>
                      <w:r>
                        <w:t>Sistema</w:t>
                      </w:r>
                    </w:p>
                  </w:txbxContent>
                </v:textbox>
              </v:rect>
            </w:pict>
          </mc:Fallback>
        </mc:AlternateContent>
      </w:r>
    </w:p>
    <w:p w:rsidR="00A634B6" w:rsidRDefault="00A634B6" w:rsidP="00A634B6">
      <w:pPr>
        <w:rPr>
          <w:lang w:val="es-ES_tradnl" w:eastAsia="es-ES"/>
        </w:rPr>
      </w:pPr>
    </w:p>
    <w:p w:rsidR="00A634B6" w:rsidRDefault="00A634B6" w:rsidP="00A634B6">
      <w:pPr>
        <w:rPr>
          <w:lang w:val="es-ES_tradnl" w:eastAsia="es-ES"/>
        </w:rPr>
      </w:pPr>
    </w:p>
    <w:p w:rsidR="00A634B6" w:rsidRPr="00AD5BE6" w:rsidRDefault="00A634B6" w:rsidP="00A634B6">
      <w:pPr>
        <w:rPr>
          <w:lang w:val="es-ES_tradnl" w:eastAsia="es-ES"/>
        </w:rPr>
      </w:pPr>
    </w:p>
    <w:p w:rsidR="00A634B6" w:rsidRPr="00AD5BE6" w:rsidRDefault="00A634B6" w:rsidP="00A634B6">
      <w:pPr>
        <w:pStyle w:val="Heading2"/>
        <w:numPr>
          <w:ilvl w:val="2"/>
          <w:numId w:val="9"/>
        </w:numPr>
        <w:tabs>
          <w:tab w:val="clear" w:pos="2062"/>
          <w:tab w:val="num" w:pos="1276"/>
        </w:tabs>
        <w:ind w:hanging="2062"/>
        <w:rPr>
          <w:lang w:val="es-ES_tradnl" w:eastAsia="es-ES"/>
        </w:rPr>
      </w:pPr>
      <w:bookmarkStart w:id="79" w:name="_Toc498155256"/>
      <w:r>
        <w:rPr>
          <w:noProof/>
          <w:lang w:eastAsia="es-MX"/>
        </w:rPr>
        <w:lastRenderedPageBreak/>
        <mc:AlternateContent>
          <mc:Choice Requires="wps">
            <w:drawing>
              <wp:anchor distT="0" distB="0" distL="114300" distR="114300" simplePos="0" relativeHeight="251745280" behindDoc="0" locked="0" layoutInCell="1" allowOverlap="1" wp14:anchorId="126B0A3F" wp14:editId="2F74D75F">
                <wp:simplePos x="0" y="0"/>
                <wp:positionH relativeFrom="column">
                  <wp:posOffset>3263265</wp:posOffset>
                </wp:positionH>
                <wp:positionV relativeFrom="paragraph">
                  <wp:posOffset>267335</wp:posOffset>
                </wp:positionV>
                <wp:extent cx="2924175" cy="971550"/>
                <wp:effectExtent l="0" t="0" r="28575" b="19050"/>
                <wp:wrapNone/>
                <wp:docPr id="474" name="Elipse 474"/>
                <wp:cNvGraphicFramePr/>
                <a:graphic xmlns:a="http://schemas.openxmlformats.org/drawingml/2006/main">
                  <a:graphicData uri="http://schemas.microsoft.com/office/word/2010/wordprocessingShape">
                    <wps:wsp>
                      <wps:cNvSpPr/>
                      <wps:spPr>
                        <a:xfrm>
                          <a:off x="0" y="0"/>
                          <a:ext cx="292417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F239B2" w:rsidRDefault="00F239B2" w:rsidP="00A634B6">
                            <w:pPr>
                              <w:spacing w:line="240" w:lineRule="auto"/>
                            </w:pPr>
                            <w:r>
                              <w:t>Responde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B0A3F" id="Elipse 474" o:spid="_x0000_s1038" style="position:absolute;left:0;text-align:left;margin-left:256.95pt;margin-top:21.05pt;width:230.25pt;height:7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" fillcolor="white [3201]" strokecolor="black [3200]" strokeweight="1pt">
                <v:stroke joinstyle="miter"/>
                <v:textbox>
                  <w:txbxContent>
                    <w:p w:rsidR="00F239B2" w:rsidRDefault="00F239B2" w:rsidP="00A634B6">
                      <w:pPr>
                        <w:spacing w:line="240" w:lineRule="auto"/>
                      </w:pPr>
                      <w:r>
                        <w:t>Responde</w:t>
                      </w:r>
                    </w:p>
                  </w:txbxContent>
                </v:textbox>
              </v:oval>
            </w:pict>
          </mc:Fallback>
        </mc:AlternateContent>
      </w:r>
      <w:r>
        <w:rPr>
          <w:lang w:val="es-ES_tradnl" w:eastAsia="es-ES"/>
        </w:rPr>
        <w:t>Responder pregunta</w:t>
      </w:r>
      <w:bookmarkEnd w:id="79"/>
    </w:p>
    <w:p w:rsidR="00A634B6" w:rsidRDefault="00A634B6" w:rsidP="00A634B6">
      <w:pPr>
        <w:rPr>
          <w:b/>
          <w:sz w:val="32"/>
          <w:lang w:val="es-ES_tradnl" w:eastAsia="es-ES"/>
        </w:rPr>
      </w:pPr>
      <w:r w:rsidRPr="00A634B6">
        <w:rPr>
          <w:b/>
          <w:noProof/>
          <w:sz w:val="32"/>
          <w:lang w:eastAsia="es-MX"/>
        </w:rPr>
        <w:drawing>
          <wp:anchor distT="0" distB="0" distL="114300" distR="114300" simplePos="0" relativeHeight="251743232" behindDoc="0" locked="0" layoutInCell="1" allowOverlap="1" wp14:anchorId="3077321A" wp14:editId="67C9DA12">
            <wp:simplePos x="0" y="0"/>
            <wp:positionH relativeFrom="margin">
              <wp:posOffset>24765</wp:posOffset>
            </wp:positionH>
            <wp:positionV relativeFrom="margin">
              <wp:posOffset>1719580</wp:posOffset>
            </wp:positionV>
            <wp:extent cx="1704975" cy="2261870"/>
            <wp:effectExtent l="0" t="0" r="9525" b="5080"/>
            <wp:wrapSquare wrapText="bothSides"/>
            <wp:docPr id="483" name="Imagen 483" descr="C:\Users\RannFerii\Desktop\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nFerii\Desktop\fo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497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4B6" w:rsidRDefault="00A634B6" w:rsidP="00A634B6">
      <w:pPr>
        <w:rPr>
          <w:b/>
          <w:sz w:val="32"/>
          <w:lang w:val="es-ES_tradnl" w:eastAsia="es-ES"/>
        </w:rPr>
      </w:pPr>
      <w:r>
        <w:rPr>
          <w:b/>
          <w:noProof/>
          <w:sz w:val="32"/>
          <w:lang w:eastAsia="es-MX"/>
        </w:rPr>
        <mc:AlternateContent>
          <mc:Choice Requires="wps">
            <w:drawing>
              <wp:anchor distT="0" distB="0" distL="114300" distR="114300" simplePos="0" relativeHeight="251744256" behindDoc="0" locked="0" layoutInCell="1" allowOverlap="1" wp14:anchorId="45BFE172" wp14:editId="6D38A462">
                <wp:simplePos x="0" y="0"/>
                <wp:positionH relativeFrom="column">
                  <wp:posOffset>1758315</wp:posOffset>
                </wp:positionH>
                <wp:positionV relativeFrom="paragraph">
                  <wp:posOffset>13335</wp:posOffset>
                </wp:positionV>
                <wp:extent cx="1504950" cy="647700"/>
                <wp:effectExtent l="0" t="0" r="19050" b="19050"/>
                <wp:wrapNone/>
                <wp:docPr id="475" name="Conector recto 475"/>
                <wp:cNvGraphicFramePr/>
                <a:graphic xmlns:a="http://schemas.openxmlformats.org/drawingml/2006/main">
                  <a:graphicData uri="http://schemas.microsoft.com/office/word/2010/wordprocessingShape">
                    <wps:wsp>
                      <wps:cNvCnPr/>
                      <wps:spPr>
                        <a:xfrm flipV="1">
                          <a:off x="0" y="0"/>
                          <a:ext cx="15049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9FAFBA8" id="Conector recto 475"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5pt,1.05pt" to="256.9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" strokecolor="black [3200]" strokeweight=".5pt">
                <v:stroke joinstyle="miter"/>
              </v:line>
            </w:pict>
          </mc:Fallback>
        </mc:AlternateContent>
      </w:r>
    </w:p>
    <w:p w:rsidR="00A634B6" w:rsidRDefault="00A634B6" w:rsidP="00A634B6">
      <w:pPr>
        <w:rPr>
          <w:b/>
          <w:sz w:val="32"/>
          <w:lang w:val="es-ES_tradnl" w:eastAsia="es-ES"/>
        </w:rPr>
      </w:pPr>
    </w:p>
    <w:p w:rsidR="00A634B6" w:rsidRDefault="00A634B6" w:rsidP="00A634B6">
      <w:pPr>
        <w:rPr>
          <w:b/>
          <w:sz w:val="32"/>
          <w:lang w:val="es-ES_tradnl" w:eastAsia="es-ES"/>
        </w:rPr>
      </w:pPr>
    </w:p>
    <w:p w:rsidR="00A634B6" w:rsidRDefault="00A634B6" w:rsidP="00A634B6">
      <w:pPr>
        <w:rPr>
          <w:b/>
          <w:sz w:val="32"/>
          <w:lang w:val="es-ES_tradnl" w:eastAsia="es-ES"/>
        </w:rPr>
      </w:pPr>
    </w:p>
    <w:p w:rsidR="00A634B6" w:rsidRPr="00296F84" w:rsidRDefault="00A634B6" w:rsidP="00A634B6">
      <w:pPr>
        <w:rPr>
          <w:rFonts w:cs="Arial"/>
          <w:color w:val="000000" w:themeColor="text1"/>
          <w:szCs w:val="24"/>
        </w:rPr>
      </w:pPr>
      <w:r>
        <w:rPr>
          <w:b/>
          <w:noProof/>
          <w:sz w:val="32"/>
          <w:lang w:eastAsia="es-MX"/>
        </w:rPr>
        <mc:AlternateContent>
          <mc:Choice Requires="wps">
            <w:drawing>
              <wp:anchor distT="0" distB="0" distL="114300" distR="114300" simplePos="0" relativeHeight="251746304" behindDoc="0" locked="0" layoutInCell="1" allowOverlap="1" wp14:anchorId="310738DE" wp14:editId="7D1D5A76">
                <wp:simplePos x="0" y="0"/>
                <wp:positionH relativeFrom="column">
                  <wp:posOffset>243840</wp:posOffset>
                </wp:positionH>
                <wp:positionV relativeFrom="paragraph">
                  <wp:posOffset>138430</wp:posOffset>
                </wp:positionV>
                <wp:extent cx="1200150" cy="266700"/>
                <wp:effectExtent l="0" t="0" r="0" b="0"/>
                <wp:wrapNone/>
                <wp:docPr id="476" name="Rectángulo 476"/>
                <wp:cNvGraphicFramePr/>
                <a:graphic xmlns:a="http://schemas.openxmlformats.org/drawingml/2006/main">
                  <a:graphicData uri="http://schemas.microsoft.com/office/word/2010/wordprocessingShape">
                    <wps:wsp>
                      <wps:cNvSpPr/>
                      <wps:spPr>
                        <a:xfrm>
                          <a:off x="0" y="0"/>
                          <a:ext cx="120015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239B2" w:rsidRDefault="00F239B2" w:rsidP="00A634B6">
                            <w:pPr>
                              <w:ind w:firstLine="0"/>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0738DE" id="Rectángulo 476" o:spid="_x0000_s1039" style="position:absolute;left:0;text-align:left;margin-left:19.2pt;margin-top:10.9pt;width:94.5pt;height:21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" fillcolor="white [3201]" stroked="f" strokeweight="1pt">
                <v:textbox>
                  <w:txbxContent>
                    <w:p w:rsidR="00F239B2" w:rsidRDefault="00F239B2" w:rsidP="00A634B6">
                      <w:pPr>
                        <w:ind w:firstLine="0"/>
                        <w:jc w:val="center"/>
                      </w:pPr>
                      <w:r>
                        <w:t>Usuario</w:t>
                      </w:r>
                    </w:p>
                  </w:txbxContent>
                </v:textbox>
              </v:rect>
            </w:pict>
          </mc:Fallback>
        </mc:AlternateContent>
      </w:r>
    </w:p>
    <w:p w:rsidR="00A634B6" w:rsidRDefault="00A634B6" w:rsidP="00A634B6">
      <w:pPr>
        <w:pStyle w:val="Heading1"/>
      </w:pPr>
      <w:bookmarkStart w:id="80" w:name="_Toc498155181"/>
      <w:bookmarkStart w:id="81" w:name="_Toc498155257"/>
      <w:r>
        <w:rPr>
          <w:noProof/>
          <w:lang w:val="es-MX" w:eastAsia="es-MX"/>
        </w:rPr>
        <mc:AlternateContent>
          <mc:Choice Requires="wps">
            <w:drawing>
              <wp:anchor distT="0" distB="0" distL="114300" distR="114300" simplePos="0" relativeHeight="251750400" behindDoc="0" locked="0" layoutInCell="1" allowOverlap="1" wp14:anchorId="6A245B73" wp14:editId="0FD52AEA">
                <wp:simplePos x="0" y="0"/>
                <wp:positionH relativeFrom="column">
                  <wp:posOffset>3048000</wp:posOffset>
                </wp:positionH>
                <wp:positionV relativeFrom="paragraph">
                  <wp:posOffset>138430</wp:posOffset>
                </wp:positionV>
                <wp:extent cx="2924175" cy="971550"/>
                <wp:effectExtent l="0" t="0" r="28575" b="19050"/>
                <wp:wrapNone/>
                <wp:docPr id="477" name="Elipse 477"/>
                <wp:cNvGraphicFramePr/>
                <a:graphic xmlns:a="http://schemas.openxmlformats.org/drawingml/2006/main">
                  <a:graphicData uri="http://schemas.microsoft.com/office/word/2010/wordprocessingShape">
                    <wps:wsp>
                      <wps:cNvSpPr/>
                      <wps:spPr>
                        <a:xfrm>
                          <a:off x="0" y="0"/>
                          <a:ext cx="292417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F239B2" w:rsidRDefault="00F239B2" w:rsidP="00A634B6">
                            <w:pPr>
                              <w:spacing w:line="240" w:lineRule="auto"/>
                            </w:pPr>
                            <w:r>
                              <w:t>Capturar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245B73" id="Elipse 477" o:spid="_x0000_s1040" style="position:absolute;margin-left:240pt;margin-top:10.9pt;width:230.25pt;height:7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" fillcolor="white [3201]" strokecolor="black [3200]" strokeweight="1pt">
                <v:stroke joinstyle="miter"/>
                <v:textbox>
                  <w:txbxContent>
                    <w:p w:rsidR="00F239B2" w:rsidRDefault="00F239B2" w:rsidP="00A634B6">
                      <w:pPr>
                        <w:spacing w:line="240" w:lineRule="auto"/>
                      </w:pPr>
                      <w:r>
                        <w:t>Capturar datos</w:t>
                      </w:r>
                    </w:p>
                  </w:txbxContent>
                </v:textbox>
              </v:oval>
            </w:pict>
          </mc:Fallback>
        </mc:AlternateContent>
      </w:r>
      <w:bookmarkEnd w:id="80"/>
      <w:bookmarkEnd w:id="81"/>
    </w:p>
    <w:p w:rsidR="00A634B6" w:rsidRDefault="00A634B6" w:rsidP="00A634B6">
      <w:pPr>
        <w:rPr>
          <w:lang w:val="es-ES_tradnl" w:eastAsia="es-ES"/>
        </w:rPr>
      </w:pPr>
      <w:r>
        <w:rPr>
          <w:noProof/>
          <w:lang w:eastAsia="es-MX"/>
        </w:rPr>
        <mc:AlternateContent>
          <mc:Choice Requires="wps">
            <w:drawing>
              <wp:anchor distT="0" distB="0" distL="114300" distR="114300" simplePos="0" relativeHeight="251751424" behindDoc="0" locked="0" layoutInCell="1" allowOverlap="1" wp14:anchorId="7FDC0834" wp14:editId="3733B1BF">
                <wp:simplePos x="0" y="0"/>
                <wp:positionH relativeFrom="column">
                  <wp:posOffset>4043999</wp:posOffset>
                </wp:positionH>
                <wp:positionV relativeFrom="paragraph">
                  <wp:posOffset>443548</wp:posOffset>
                </wp:positionV>
                <wp:extent cx="2047875" cy="1790700"/>
                <wp:effectExtent l="0" t="0" r="119062" b="0"/>
                <wp:wrapNone/>
                <wp:docPr id="478" name="Arco 478"/>
                <wp:cNvGraphicFramePr/>
                <a:graphic xmlns:a="http://schemas.openxmlformats.org/drawingml/2006/main">
                  <a:graphicData uri="http://schemas.microsoft.com/office/word/2010/wordprocessingShape">
                    <wps:wsp>
                      <wps:cNvSpPr/>
                      <wps:spPr>
                        <a:xfrm rot="2758645">
                          <a:off x="0" y="0"/>
                          <a:ext cx="2047875" cy="179070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33AF147F" id="Arco 478" o:spid="_x0000_s1026" style="position:absolute;margin-left:318.45pt;margin-top:34.95pt;width:161.25pt;height:141pt;rotation:3013176fd;z-index:251751424;visibility:visible;mso-wrap-style:square;mso-wrap-distance-left:9pt;mso-wrap-distance-top:0;mso-wrap-distance-right:9pt;mso-wrap-distance-bottom:0;mso-position-horizontal:absolute;mso-position-horizontal-relative:text;mso-position-vertical:absolute;mso-position-vertical-relative:text;v-text-anchor:middle" coordsize="2047875,179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" path="m1023937,nsc1589442,,2047875,400862,2047875,895350r-1023937,c1023938,596900,1023937,298450,1023937,xem1023937,nfc1589442,,2047875,400862,2047875,895350e" filled="f" strokecolor="black [3200]" strokeweight=".5pt">
                <v:stroke joinstyle="miter"/>
                <v:path arrowok="t" o:connecttype="custom" o:connectlocs="1023937,0;2047875,895350" o:connectangles="0,0"/>
              </v:shape>
            </w:pict>
          </mc:Fallback>
        </mc:AlternateContent>
      </w:r>
      <w:r w:rsidRPr="00A634B6">
        <w:rPr>
          <w:b/>
          <w:noProof/>
          <w:sz w:val="32"/>
          <w:lang w:eastAsia="es-MX"/>
        </w:rPr>
        <w:drawing>
          <wp:anchor distT="0" distB="0" distL="114300" distR="114300" simplePos="0" relativeHeight="251747328" behindDoc="0" locked="0" layoutInCell="1" allowOverlap="1" wp14:anchorId="5536B3CB" wp14:editId="2E9C508F">
            <wp:simplePos x="0" y="0"/>
            <wp:positionH relativeFrom="margin">
              <wp:posOffset>0</wp:posOffset>
            </wp:positionH>
            <wp:positionV relativeFrom="margin">
              <wp:posOffset>5534025</wp:posOffset>
            </wp:positionV>
            <wp:extent cx="1704975" cy="2261870"/>
            <wp:effectExtent l="0" t="0" r="9525" b="5080"/>
            <wp:wrapSquare wrapText="bothSides"/>
            <wp:docPr id="484" name="Imagen 484" descr="C:\Users\RannFerii\Desktop\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nFerii\Desktop\fot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497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4B6" w:rsidRDefault="00A634B6" w:rsidP="00A634B6">
      <w:pPr>
        <w:rPr>
          <w:lang w:val="es-ES_tradnl" w:eastAsia="es-ES"/>
        </w:rPr>
      </w:pPr>
      <w:r>
        <w:rPr>
          <w:b/>
          <w:noProof/>
          <w:sz w:val="32"/>
          <w:lang w:eastAsia="es-MX"/>
        </w:rPr>
        <mc:AlternateContent>
          <mc:Choice Requires="wps">
            <w:drawing>
              <wp:anchor distT="0" distB="0" distL="114300" distR="114300" simplePos="0" relativeHeight="251749376" behindDoc="0" locked="0" layoutInCell="1" allowOverlap="1" wp14:anchorId="3DCB414F" wp14:editId="399558DA">
                <wp:simplePos x="0" y="0"/>
                <wp:positionH relativeFrom="column">
                  <wp:posOffset>1676400</wp:posOffset>
                </wp:positionH>
                <wp:positionV relativeFrom="paragraph">
                  <wp:posOffset>175895</wp:posOffset>
                </wp:positionV>
                <wp:extent cx="1504950" cy="647700"/>
                <wp:effectExtent l="0" t="0" r="19050" b="19050"/>
                <wp:wrapNone/>
                <wp:docPr id="479" name="Conector recto 479"/>
                <wp:cNvGraphicFramePr/>
                <a:graphic xmlns:a="http://schemas.openxmlformats.org/drawingml/2006/main">
                  <a:graphicData uri="http://schemas.microsoft.com/office/word/2010/wordprocessingShape">
                    <wps:wsp>
                      <wps:cNvCnPr/>
                      <wps:spPr>
                        <a:xfrm flipV="1">
                          <a:off x="0" y="0"/>
                          <a:ext cx="150495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94871D7" id="Conector recto 479"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3.85pt" to="250.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" strokecolor="black [3200]" strokeweight=".5pt">
                <v:stroke joinstyle="miter"/>
              </v:line>
            </w:pict>
          </mc:Fallback>
        </mc:AlternateContent>
      </w:r>
    </w:p>
    <w:p w:rsidR="00A634B6" w:rsidRDefault="00A634B6" w:rsidP="00A634B6">
      <w:pPr>
        <w:rPr>
          <w:lang w:val="es-ES_tradnl" w:eastAsia="es-ES"/>
        </w:rPr>
      </w:pPr>
      <w:r>
        <w:rPr>
          <w:b/>
          <w:noProof/>
          <w:sz w:val="32"/>
          <w:lang w:eastAsia="es-MX"/>
        </w:rPr>
        <mc:AlternateContent>
          <mc:Choice Requires="wps">
            <w:drawing>
              <wp:anchor distT="0" distB="0" distL="114300" distR="114300" simplePos="0" relativeHeight="251752448" behindDoc="0" locked="0" layoutInCell="1" allowOverlap="1" wp14:anchorId="317E8547" wp14:editId="5DCBC5B7">
                <wp:simplePos x="0" y="0"/>
                <wp:positionH relativeFrom="column">
                  <wp:posOffset>5006340</wp:posOffset>
                </wp:positionH>
                <wp:positionV relativeFrom="paragraph">
                  <wp:posOffset>339090</wp:posOffset>
                </wp:positionV>
                <wp:extent cx="933450" cy="266700"/>
                <wp:effectExtent l="0" t="0" r="0" b="0"/>
                <wp:wrapNone/>
                <wp:docPr id="480" name="Rectángulo 480"/>
                <wp:cNvGraphicFramePr/>
                <a:graphic xmlns:a="http://schemas.openxmlformats.org/drawingml/2006/main">
                  <a:graphicData uri="http://schemas.microsoft.com/office/word/2010/wordprocessingShape">
                    <wps:wsp>
                      <wps:cNvSpPr/>
                      <wps:spPr>
                        <a:xfrm>
                          <a:off x="0" y="0"/>
                          <a:ext cx="93345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239B2" w:rsidRDefault="00F239B2" w:rsidP="00A634B6">
                            <w:pPr>
                              <w:ind w:firstLine="0"/>
                              <w:jc w:val="center"/>
                            </w:pPr>
                            <w:r>
                              <w:t>Extends</w:t>
                            </w:r>
                          </w:p>
                          <w:p w:rsidR="00F239B2" w:rsidRDefault="00F239B2" w:rsidP="00A634B6">
                            <w:pPr>
                              <w:ind w:firstLin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E8547" id="Rectángulo 480" o:spid="_x0000_s1041" style="position:absolute;left:0;text-align:left;margin-left:394.2pt;margin-top:26.7pt;width:73.5pt;height:2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" fillcolor="white [3201]" stroked="f" strokeweight="1pt">
                <v:textbox>
                  <w:txbxContent>
                    <w:p w:rsidR="00F239B2" w:rsidRDefault="00F239B2" w:rsidP="00A634B6">
                      <w:pPr>
                        <w:ind w:firstLine="0"/>
                        <w:jc w:val="center"/>
                      </w:pPr>
                      <w:r>
                        <w:t>Extends</w:t>
                      </w:r>
                    </w:p>
                    <w:p w:rsidR="00F239B2" w:rsidRDefault="00F239B2" w:rsidP="00A634B6">
                      <w:pPr>
                        <w:ind w:firstLine="0"/>
                        <w:jc w:val="center"/>
                      </w:pPr>
                    </w:p>
                  </w:txbxContent>
                </v:textbox>
              </v:rect>
            </w:pict>
          </mc:Fallback>
        </mc:AlternateContent>
      </w:r>
    </w:p>
    <w:p w:rsidR="00A634B6" w:rsidRDefault="00A634B6" w:rsidP="00A634B6">
      <w:pPr>
        <w:rPr>
          <w:lang w:val="es-ES_tradnl" w:eastAsia="es-ES"/>
        </w:rPr>
      </w:pPr>
    </w:p>
    <w:p w:rsidR="00A634B6" w:rsidRDefault="00A634B6" w:rsidP="00A634B6">
      <w:pPr>
        <w:rPr>
          <w:lang w:val="es-ES_tradnl" w:eastAsia="es-ES"/>
        </w:rPr>
      </w:pPr>
      <w:r>
        <w:rPr>
          <w:noProof/>
          <w:lang w:eastAsia="es-MX"/>
        </w:rPr>
        <mc:AlternateContent>
          <mc:Choice Requires="wps">
            <w:drawing>
              <wp:anchor distT="0" distB="0" distL="114300" distR="114300" simplePos="0" relativeHeight="251753472" behindDoc="0" locked="0" layoutInCell="1" allowOverlap="1" wp14:anchorId="6D6CDDE9" wp14:editId="048A2B16">
                <wp:simplePos x="0" y="0"/>
                <wp:positionH relativeFrom="column">
                  <wp:posOffset>3238500</wp:posOffset>
                </wp:positionH>
                <wp:positionV relativeFrom="paragraph">
                  <wp:posOffset>194945</wp:posOffset>
                </wp:positionV>
                <wp:extent cx="2924175" cy="971550"/>
                <wp:effectExtent l="0" t="0" r="28575" b="19050"/>
                <wp:wrapNone/>
                <wp:docPr id="481" name="Elipse 481"/>
                <wp:cNvGraphicFramePr/>
                <a:graphic xmlns:a="http://schemas.openxmlformats.org/drawingml/2006/main">
                  <a:graphicData uri="http://schemas.microsoft.com/office/word/2010/wordprocessingShape">
                    <wps:wsp>
                      <wps:cNvSpPr/>
                      <wps:spPr>
                        <a:xfrm>
                          <a:off x="0" y="0"/>
                          <a:ext cx="292417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F239B2" w:rsidRDefault="00F239B2" w:rsidP="00A634B6">
                            <w:pPr>
                              <w:spacing w:line="240" w:lineRule="auto"/>
                              <w:ind w:firstLine="0"/>
                              <w:jc w:val="center"/>
                            </w:pPr>
                            <w:r>
                              <w:t>Publica la respuesta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CDDE9" id="Elipse 481" o:spid="_x0000_s1042" style="position:absolute;left:0;text-align:left;margin-left:255pt;margin-top:15.35pt;width:230.25pt;height:7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" fillcolor="white [3201]" strokecolor="black [3200]" strokeweight="1pt">
                <v:stroke joinstyle="miter"/>
                <v:textbox>
                  <w:txbxContent>
                    <w:p w:rsidR="00F239B2" w:rsidRDefault="00F239B2" w:rsidP="00A634B6">
                      <w:pPr>
                        <w:spacing w:line="240" w:lineRule="auto"/>
                        <w:ind w:firstLine="0"/>
                        <w:jc w:val="center"/>
                      </w:pPr>
                      <w:r>
                        <w:t>Publica la respuesta</w:t>
                      </w:r>
                    </w:p>
                  </w:txbxContent>
                </v:textbox>
              </v:oval>
            </w:pict>
          </mc:Fallback>
        </mc:AlternateContent>
      </w:r>
    </w:p>
    <w:p w:rsidR="00A634B6" w:rsidRDefault="00A634B6" w:rsidP="00A634B6">
      <w:pPr>
        <w:rPr>
          <w:lang w:val="es-ES_tradnl" w:eastAsia="es-ES"/>
        </w:rPr>
      </w:pPr>
    </w:p>
    <w:p w:rsidR="00A634B6" w:rsidRDefault="006E2801" w:rsidP="00A634B6">
      <w:pPr>
        <w:rPr>
          <w:lang w:val="es-ES_tradnl" w:eastAsia="es-ES"/>
        </w:rPr>
      </w:pPr>
      <w:r>
        <w:rPr>
          <w:b/>
          <w:noProof/>
          <w:sz w:val="32"/>
          <w:lang w:eastAsia="es-MX"/>
        </w:rPr>
        <mc:AlternateContent>
          <mc:Choice Requires="wps">
            <w:drawing>
              <wp:anchor distT="0" distB="0" distL="114300" distR="114300" simplePos="0" relativeHeight="251748352" behindDoc="0" locked="0" layoutInCell="1" allowOverlap="1" wp14:anchorId="43A38CC9" wp14:editId="745CD1C9">
                <wp:simplePos x="0" y="0"/>
                <wp:positionH relativeFrom="column">
                  <wp:posOffset>266700</wp:posOffset>
                </wp:positionH>
                <wp:positionV relativeFrom="paragraph">
                  <wp:posOffset>66675</wp:posOffset>
                </wp:positionV>
                <wp:extent cx="1200150" cy="266700"/>
                <wp:effectExtent l="0" t="0" r="0" b="0"/>
                <wp:wrapNone/>
                <wp:docPr id="482" name="Rectángulo 482"/>
                <wp:cNvGraphicFramePr/>
                <a:graphic xmlns:a="http://schemas.openxmlformats.org/drawingml/2006/main">
                  <a:graphicData uri="http://schemas.microsoft.com/office/word/2010/wordprocessingShape">
                    <wps:wsp>
                      <wps:cNvSpPr/>
                      <wps:spPr>
                        <a:xfrm>
                          <a:off x="0" y="0"/>
                          <a:ext cx="1200150"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F239B2" w:rsidRDefault="00F239B2" w:rsidP="00A634B6">
                            <w:pPr>
                              <w:ind w:firstLine="0"/>
                              <w:jc w:val="center"/>
                            </w:pPr>
                            <w: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A38CC9" id="Rectángulo 482" o:spid="_x0000_s1043" style="position:absolute;left:0;text-align:left;margin-left:21pt;margin-top:5.25pt;width:94.5pt;height:21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" fillcolor="white [3201]" stroked="f" strokeweight="1pt">
                <v:textbox>
                  <w:txbxContent>
                    <w:p w:rsidR="00F239B2" w:rsidRDefault="00F239B2" w:rsidP="00A634B6">
                      <w:pPr>
                        <w:ind w:firstLine="0"/>
                        <w:jc w:val="center"/>
                      </w:pPr>
                      <w:r>
                        <w:t>Sistema</w:t>
                      </w:r>
                    </w:p>
                  </w:txbxContent>
                </v:textbox>
              </v:rect>
            </w:pict>
          </mc:Fallback>
        </mc:AlternateContent>
      </w:r>
    </w:p>
    <w:p w:rsidR="00A634B6" w:rsidRPr="00A634B6" w:rsidRDefault="00A634B6" w:rsidP="006E2801">
      <w:pPr>
        <w:rPr>
          <w:lang w:val="es-ES_tradnl" w:eastAsia="es-ES"/>
        </w:rPr>
      </w:pPr>
    </w:p>
    <w:p w:rsidR="00A634B6" w:rsidRDefault="008E6D39" w:rsidP="00A634B6">
      <w:pPr>
        <w:pStyle w:val="Heading1"/>
      </w:pPr>
      <w:bookmarkStart w:id="82" w:name="_Toc498155258"/>
      <w:r w:rsidRPr="00296F84">
        <w:t>DIAGRAMA DE ENTIDADES</w:t>
      </w:r>
      <w:bookmarkEnd w:id="82"/>
    </w:p>
    <w:p w:rsidR="00A634B6" w:rsidRPr="00A634B6" w:rsidRDefault="00A634B6" w:rsidP="00A634B6">
      <w:pPr>
        <w:rPr>
          <w:lang w:val="es-ES_tradnl" w:eastAsia="es-ES"/>
        </w:rPr>
      </w:pPr>
    </w:p>
    <w:p w:rsidR="008E6D39" w:rsidRPr="00296F84" w:rsidRDefault="008E6D39" w:rsidP="00A634B6">
      <w:r w:rsidRPr="00296F84">
        <w:rPr>
          <w:noProof/>
          <w:lang w:eastAsia="es-MX"/>
        </w:rPr>
        <w:lastRenderedPageBreak/>
        <w:drawing>
          <wp:inline distT="0" distB="0" distL="0" distR="0" wp14:anchorId="27E8F2E6" wp14:editId="2EBB242B">
            <wp:extent cx="5613400" cy="1697248"/>
            <wp:effectExtent l="0" t="0" r="6350" b="0"/>
            <wp:docPr id="63" name="Imagen 63" descr="C:\Users\RannFerii\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nnFerii\Desktop\5.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21438"/>
                    <a:stretch/>
                  </pic:blipFill>
                  <pic:spPr bwMode="auto">
                    <a:xfrm>
                      <a:off x="0" y="0"/>
                      <a:ext cx="5613400" cy="1697248"/>
                    </a:xfrm>
                    <a:prstGeom prst="rect">
                      <a:avLst/>
                    </a:prstGeom>
                    <a:noFill/>
                    <a:ln>
                      <a:noFill/>
                    </a:ln>
                    <a:extLst>
                      <a:ext uri="{53640926-AAD7-44D8-BBD7-CCE9431645EC}">
                        <a14:shadowObscured xmlns:a14="http://schemas.microsoft.com/office/drawing/2010/main"/>
                      </a:ext>
                    </a:extLst>
                  </pic:spPr>
                </pic:pic>
              </a:graphicData>
            </a:graphic>
          </wp:inline>
        </w:drawing>
      </w:r>
    </w:p>
    <w:p w:rsidR="008E6D39" w:rsidRPr="00296F84" w:rsidRDefault="008E6D39" w:rsidP="008821D7">
      <w:pPr>
        <w:rPr>
          <w:rFonts w:cs="Arial"/>
          <w:color w:val="000000" w:themeColor="text1"/>
          <w:szCs w:val="24"/>
        </w:rPr>
      </w:pPr>
    </w:p>
    <w:p w:rsidR="008E6D39" w:rsidRDefault="008E6D39" w:rsidP="008821D7">
      <w:pPr>
        <w:rPr>
          <w:rFonts w:cs="Arial"/>
          <w:color w:val="000000" w:themeColor="text1"/>
          <w:szCs w:val="24"/>
        </w:rPr>
      </w:pPr>
    </w:p>
    <w:p w:rsidR="00506C8A" w:rsidRDefault="00506C8A" w:rsidP="00506C8A">
      <w:pPr>
        <w:pStyle w:val="Heading1"/>
      </w:pPr>
      <w:bookmarkStart w:id="83" w:name="_Toc498155259"/>
      <w:r>
        <w:t>TABLA DE DESCRIPCION</w:t>
      </w:r>
      <w:bookmarkEnd w:id="83"/>
    </w:p>
    <w:p w:rsidR="006E2801" w:rsidRPr="006E2801" w:rsidRDefault="009E34FA" w:rsidP="009E34FA">
      <w:pPr>
        <w:pStyle w:val="Heading2"/>
        <w:rPr>
          <w:lang w:val="es-ES_tradnl" w:eastAsia="es-ES"/>
        </w:rPr>
      </w:pPr>
      <w:bookmarkStart w:id="84" w:name="_Toc498155260"/>
      <w:r>
        <w:rPr>
          <w:lang w:val="es-ES_tradnl" w:eastAsia="es-ES"/>
        </w:rPr>
        <w:t>Registro de usuarios</w:t>
      </w:r>
      <w:bookmarkEnd w:id="84"/>
    </w:p>
    <w:tbl>
      <w:tblPr>
        <w:tblStyle w:val="TableGrid"/>
        <w:tblW w:w="0" w:type="auto"/>
        <w:tblLook w:val="04A0" w:firstRow="1" w:lastRow="0" w:firstColumn="1" w:lastColumn="0" w:noHBand="0" w:noVBand="1"/>
      </w:tblPr>
      <w:tblGrid>
        <w:gridCol w:w="4414"/>
        <w:gridCol w:w="4414"/>
      </w:tblGrid>
      <w:tr w:rsidR="008E6D39" w:rsidRPr="00296F84" w:rsidTr="008E6D39">
        <w:trPr>
          <w:trHeight w:val="445"/>
        </w:trPr>
        <w:tc>
          <w:tcPr>
            <w:tcW w:w="8828" w:type="dxa"/>
            <w:gridSpan w:val="2"/>
          </w:tcPr>
          <w:p w:rsidR="008E6D39" w:rsidRPr="00296F84" w:rsidRDefault="008E6D39" w:rsidP="008E6D39">
            <w:pPr>
              <w:rPr>
                <w:color w:val="000000" w:themeColor="text1"/>
              </w:rPr>
            </w:pPr>
            <w:r w:rsidRPr="00296F84">
              <w:rPr>
                <w:color w:val="000000" w:themeColor="text1"/>
              </w:rPr>
              <w:t>Descripción: Registro de usuarios</w:t>
            </w:r>
          </w:p>
        </w:tc>
      </w:tr>
      <w:tr w:rsidR="008E6D39" w:rsidRPr="00296F84" w:rsidTr="008E6D39">
        <w:trPr>
          <w:trHeight w:val="439"/>
        </w:trPr>
        <w:tc>
          <w:tcPr>
            <w:tcW w:w="8828" w:type="dxa"/>
            <w:gridSpan w:val="2"/>
          </w:tcPr>
          <w:p w:rsidR="008E6D39" w:rsidRPr="00296F84" w:rsidRDefault="008E6D39" w:rsidP="008E6D39">
            <w:pPr>
              <w:rPr>
                <w:color w:val="000000" w:themeColor="text1"/>
              </w:rPr>
            </w:pPr>
            <w:r w:rsidRPr="00296F84">
              <w:rPr>
                <w:color w:val="000000" w:themeColor="text1"/>
              </w:rPr>
              <w:t>Precondiciones: El usuario debe hacer la petición</w:t>
            </w:r>
          </w:p>
        </w:tc>
      </w:tr>
      <w:tr w:rsidR="008E6D39" w:rsidRPr="00296F84" w:rsidTr="008E6D39">
        <w:trPr>
          <w:trHeight w:val="3721"/>
        </w:trPr>
        <w:tc>
          <w:tcPr>
            <w:tcW w:w="4414" w:type="dxa"/>
          </w:tcPr>
          <w:p w:rsidR="008E6D39" w:rsidRPr="00296F84" w:rsidRDefault="008E6D39" w:rsidP="008E6D39">
            <w:pPr>
              <w:rPr>
                <w:color w:val="000000" w:themeColor="text1"/>
              </w:rPr>
            </w:pPr>
            <w:r w:rsidRPr="00296F84">
              <w:rPr>
                <w:color w:val="000000" w:themeColor="text1"/>
              </w:rPr>
              <w:t>Pasos</w:t>
            </w:r>
          </w:p>
          <w:p w:rsidR="008E6D39" w:rsidRPr="00296F84" w:rsidRDefault="008E6D39" w:rsidP="008E6D39">
            <w:pPr>
              <w:pStyle w:val="ListParagraph"/>
              <w:numPr>
                <w:ilvl w:val="0"/>
                <w:numId w:val="21"/>
              </w:numPr>
              <w:spacing w:line="240" w:lineRule="auto"/>
              <w:rPr>
                <w:color w:val="000000" w:themeColor="text1"/>
              </w:rPr>
            </w:pPr>
            <w:r w:rsidRPr="00296F84">
              <w:rPr>
                <w:color w:val="000000" w:themeColor="text1"/>
              </w:rPr>
              <w:t>Nombre</w:t>
            </w:r>
          </w:p>
          <w:p w:rsidR="008E6D39" w:rsidRPr="00296F84" w:rsidRDefault="008E6D39" w:rsidP="008E6D39">
            <w:pPr>
              <w:pStyle w:val="ListParagraph"/>
              <w:numPr>
                <w:ilvl w:val="0"/>
                <w:numId w:val="21"/>
              </w:numPr>
              <w:spacing w:line="240" w:lineRule="auto"/>
              <w:rPr>
                <w:color w:val="000000" w:themeColor="text1"/>
              </w:rPr>
            </w:pPr>
            <w:r w:rsidRPr="00296F84">
              <w:rPr>
                <w:color w:val="000000" w:themeColor="text1"/>
              </w:rPr>
              <w:t>Apellido Paterno</w:t>
            </w:r>
          </w:p>
          <w:p w:rsidR="008E6D39" w:rsidRPr="00296F84" w:rsidRDefault="008E6D39" w:rsidP="008E6D39">
            <w:pPr>
              <w:pStyle w:val="ListParagraph"/>
              <w:numPr>
                <w:ilvl w:val="0"/>
                <w:numId w:val="21"/>
              </w:numPr>
              <w:spacing w:line="240" w:lineRule="auto"/>
              <w:rPr>
                <w:color w:val="000000" w:themeColor="text1"/>
              </w:rPr>
            </w:pPr>
            <w:r w:rsidRPr="00296F84">
              <w:rPr>
                <w:color w:val="000000" w:themeColor="text1"/>
              </w:rPr>
              <w:t>Apellido Materno</w:t>
            </w:r>
          </w:p>
          <w:p w:rsidR="008E6D39" w:rsidRPr="00296F84" w:rsidRDefault="008E6D39" w:rsidP="008E6D39">
            <w:pPr>
              <w:pStyle w:val="ListParagraph"/>
              <w:numPr>
                <w:ilvl w:val="0"/>
                <w:numId w:val="21"/>
              </w:numPr>
              <w:spacing w:line="240" w:lineRule="auto"/>
              <w:rPr>
                <w:color w:val="000000" w:themeColor="text1"/>
              </w:rPr>
            </w:pPr>
            <w:r w:rsidRPr="00296F84">
              <w:rPr>
                <w:color w:val="000000" w:themeColor="text1"/>
              </w:rPr>
              <w:t>Sexo</w:t>
            </w:r>
          </w:p>
          <w:p w:rsidR="008E6D39" w:rsidRPr="00296F84" w:rsidRDefault="008E6D39" w:rsidP="008E6D39">
            <w:pPr>
              <w:pStyle w:val="ListParagraph"/>
              <w:numPr>
                <w:ilvl w:val="0"/>
                <w:numId w:val="21"/>
              </w:numPr>
              <w:spacing w:line="240" w:lineRule="auto"/>
              <w:rPr>
                <w:color w:val="000000" w:themeColor="text1"/>
              </w:rPr>
            </w:pPr>
            <w:r w:rsidRPr="00296F84">
              <w:rPr>
                <w:color w:val="000000" w:themeColor="text1"/>
              </w:rPr>
              <w:t>Ocupación</w:t>
            </w:r>
          </w:p>
          <w:p w:rsidR="008E6D39" w:rsidRPr="00296F84" w:rsidRDefault="008E6D39" w:rsidP="008E6D39">
            <w:pPr>
              <w:pStyle w:val="ListParagraph"/>
              <w:numPr>
                <w:ilvl w:val="0"/>
                <w:numId w:val="21"/>
              </w:numPr>
              <w:spacing w:line="240" w:lineRule="auto"/>
              <w:rPr>
                <w:color w:val="000000" w:themeColor="text1"/>
              </w:rPr>
            </w:pPr>
            <w:r w:rsidRPr="00296F84">
              <w:rPr>
                <w:color w:val="000000" w:themeColor="text1"/>
              </w:rPr>
              <w:t>Carrera</w:t>
            </w:r>
          </w:p>
          <w:p w:rsidR="008E6D39" w:rsidRPr="00296F84" w:rsidRDefault="008E6D39" w:rsidP="008E6D39">
            <w:pPr>
              <w:pStyle w:val="ListParagraph"/>
              <w:numPr>
                <w:ilvl w:val="0"/>
                <w:numId w:val="21"/>
              </w:numPr>
              <w:spacing w:line="240" w:lineRule="auto"/>
              <w:rPr>
                <w:color w:val="000000" w:themeColor="text1"/>
              </w:rPr>
            </w:pPr>
            <w:r w:rsidRPr="00296F84">
              <w:rPr>
                <w:color w:val="000000" w:themeColor="text1"/>
              </w:rPr>
              <w:t>Fecha de nacimiento</w:t>
            </w:r>
          </w:p>
          <w:p w:rsidR="008E6D39" w:rsidRPr="00296F84" w:rsidRDefault="008E6D39" w:rsidP="008E6D39">
            <w:pPr>
              <w:pStyle w:val="ListParagraph"/>
              <w:numPr>
                <w:ilvl w:val="0"/>
                <w:numId w:val="21"/>
              </w:numPr>
              <w:spacing w:line="240" w:lineRule="auto"/>
              <w:rPr>
                <w:color w:val="000000" w:themeColor="text1"/>
              </w:rPr>
            </w:pPr>
            <w:r w:rsidRPr="00296F84">
              <w:rPr>
                <w:color w:val="000000" w:themeColor="text1"/>
              </w:rPr>
              <w:t>Alias</w:t>
            </w:r>
          </w:p>
          <w:p w:rsidR="008E6D39" w:rsidRPr="00296F84" w:rsidRDefault="008E6D39" w:rsidP="008E6D39">
            <w:pPr>
              <w:pStyle w:val="ListParagraph"/>
              <w:numPr>
                <w:ilvl w:val="0"/>
                <w:numId w:val="21"/>
              </w:numPr>
              <w:spacing w:line="240" w:lineRule="auto"/>
              <w:rPr>
                <w:color w:val="000000" w:themeColor="text1"/>
              </w:rPr>
            </w:pPr>
            <w:r w:rsidRPr="00296F84">
              <w:rPr>
                <w:color w:val="000000" w:themeColor="text1"/>
              </w:rPr>
              <w:t>Correo</w:t>
            </w:r>
          </w:p>
          <w:p w:rsidR="008E6D39" w:rsidRPr="00296F84" w:rsidRDefault="008E6D39" w:rsidP="008E6D39">
            <w:pPr>
              <w:pStyle w:val="ListParagraph"/>
              <w:numPr>
                <w:ilvl w:val="0"/>
                <w:numId w:val="21"/>
              </w:numPr>
              <w:spacing w:line="240" w:lineRule="auto"/>
              <w:rPr>
                <w:color w:val="000000" w:themeColor="text1"/>
              </w:rPr>
            </w:pPr>
            <w:r w:rsidRPr="00296F84">
              <w:rPr>
                <w:color w:val="000000" w:themeColor="text1"/>
              </w:rPr>
              <w:t>contraseña</w:t>
            </w:r>
          </w:p>
        </w:tc>
        <w:tc>
          <w:tcPr>
            <w:tcW w:w="4414" w:type="dxa"/>
          </w:tcPr>
          <w:p w:rsidR="008E6D39" w:rsidRPr="00296F84" w:rsidRDefault="008E6D39" w:rsidP="008E6D39">
            <w:pPr>
              <w:rPr>
                <w:color w:val="000000" w:themeColor="text1"/>
              </w:rPr>
            </w:pPr>
            <w:r w:rsidRPr="00296F84">
              <w:rPr>
                <w:color w:val="000000" w:themeColor="text1"/>
              </w:rPr>
              <w:t>Condición:</w:t>
            </w:r>
          </w:p>
          <w:p w:rsidR="008E6D39" w:rsidRPr="00296F84" w:rsidRDefault="008E6D39" w:rsidP="008E6D39">
            <w:pPr>
              <w:spacing w:line="240" w:lineRule="auto"/>
              <w:ind w:firstLine="0"/>
              <w:rPr>
                <w:color w:val="000000" w:themeColor="text1"/>
              </w:rPr>
            </w:pPr>
            <w:r w:rsidRPr="00296F84">
              <w:rPr>
                <w:color w:val="000000" w:themeColor="text1"/>
              </w:rPr>
              <w:t>Verificar que el correo no exista en el sistema</w:t>
            </w:r>
          </w:p>
        </w:tc>
      </w:tr>
      <w:tr w:rsidR="008E6D39" w:rsidRPr="00296F84" w:rsidTr="008E6D39">
        <w:trPr>
          <w:trHeight w:val="532"/>
        </w:trPr>
        <w:tc>
          <w:tcPr>
            <w:tcW w:w="8828" w:type="dxa"/>
            <w:gridSpan w:val="2"/>
          </w:tcPr>
          <w:p w:rsidR="008E6D39" w:rsidRPr="00296F84" w:rsidRDefault="008E6D39" w:rsidP="008E6D39">
            <w:pPr>
              <w:rPr>
                <w:color w:val="000000" w:themeColor="text1"/>
              </w:rPr>
            </w:pPr>
            <w:r w:rsidRPr="00296F84">
              <w:rPr>
                <w:color w:val="000000" w:themeColor="text1"/>
              </w:rPr>
              <w:t>PostCondicion: Commit “ok”</w:t>
            </w:r>
          </w:p>
        </w:tc>
      </w:tr>
    </w:tbl>
    <w:p w:rsidR="008E6D39" w:rsidRPr="00296F84" w:rsidRDefault="008E6D39" w:rsidP="008E6D39">
      <w:pPr>
        <w:rPr>
          <w:color w:val="000000" w:themeColor="text1"/>
        </w:rPr>
      </w:pPr>
    </w:p>
    <w:p w:rsidR="008E6D39" w:rsidRPr="00296F84" w:rsidRDefault="009E34FA" w:rsidP="009E34FA">
      <w:pPr>
        <w:pStyle w:val="Heading2"/>
      </w:pPr>
      <w:bookmarkStart w:id="85" w:name="_Toc498155261"/>
      <w:r>
        <w:t>Realizar preguntas</w:t>
      </w:r>
      <w:bookmarkEnd w:id="85"/>
    </w:p>
    <w:tbl>
      <w:tblPr>
        <w:tblStyle w:val="TableGrid"/>
        <w:tblW w:w="0" w:type="auto"/>
        <w:tblLook w:val="04A0" w:firstRow="1" w:lastRow="0" w:firstColumn="1" w:lastColumn="0" w:noHBand="0" w:noVBand="1"/>
      </w:tblPr>
      <w:tblGrid>
        <w:gridCol w:w="4414"/>
        <w:gridCol w:w="4414"/>
      </w:tblGrid>
      <w:tr w:rsidR="008E6D39" w:rsidRPr="00296F84" w:rsidTr="008E6D39">
        <w:trPr>
          <w:trHeight w:val="395"/>
        </w:trPr>
        <w:tc>
          <w:tcPr>
            <w:tcW w:w="8828" w:type="dxa"/>
            <w:gridSpan w:val="2"/>
          </w:tcPr>
          <w:p w:rsidR="008E6D39" w:rsidRPr="00296F84" w:rsidRDefault="008E6D39" w:rsidP="009E34FA">
            <w:pPr>
              <w:rPr>
                <w:color w:val="000000" w:themeColor="text1"/>
              </w:rPr>
            </w:pPr>
            <w:r w:rsidRPr="00296F84">
              <w:rPr>
                <w:color w:val="000000" w:themeColor="text1"/>
              </w:rPr>
              <w:t xml:space="preserve">Descripción: </w:t>
            </w:r>
            <w:r w:rsidR="009E34FA">
              <w:rPr>
                <w:color w:val="000000" w:themeColor="text1"/>
              </w:rPr>
              <w:t>Realizar preguntas</w:t>
            </w:r>
          </w:p>
        </w:tc>
      </w:tr>
      <w:tr w:rsidR="008E6D39" w:rsidRPr="00296F84" w:rsidTr="008E6D39">
        <w:trPr>
          <w:trHeight w:val="589"/>
        </w:trPr>
        <w:tc>
          <w:tcPr>
            <w:tcW w:w="8828" w:type="dxa"/>
            <w:gridSpan w:val="2"/>
          </w:tcPr>
          <w:p w:rsidR="008E6D39" w:rsidRPr="00296F84" w:rsidRDefault="008E6D39" w:rsidP="008E6D39">
            <w:pPr>
              <w:rPr>
                <w:color w:val="000000" w:themeColor="text1"/>
              </w:rPr>
            </w:pPr>
            <w:r w:rsidRPr="00296F84">
              <w:rPr>
                <w:color w:val="000000" w:themeColor="text1"/>
              </w:rPr>
              <w:lastRenderedPageBreak/>
              <w:t>Precondiciones: El usuario debe estar registrado en el sistema</w:t>
            </w:r>
          </w:p>
        </w:tc>
      </w:tr>
      <w:tr w:rsidR="008E6D39" w:rsidRPr="00296F84" w:rsidTr="008E6D39">
        <w:trPr>
          <w:trHeight w:val="1831"/>
        </w:trPr>
        <w:tc>
          <w:tcPr>
            <w:tcW w:w="4414" w:type="dxa"/>
          </w:tcPr>
          <w:p w:rsidR="008E6D39" w:rsidRPr="00296F84" w:rsidRDefault="008E6D39" w:rsidP="008E6D39">
            <w:pPr>
              <w:rPr>
                <w:color w:val="000000" w:themeColor="text1"/>
              </w:rPr>
            </w:pPr>
            <w:r w:rsidRPr="00296F84">
              <w:rPr>
                <w:color w:val="000000" w:themeColor="text1"/>
              </w:rPr>
              <w:t>Pasos</w:t>
            </w:r>
          </w:p>
          <w:p w:rsidR="008E6D39" w:rsidRPr="00296F84" w:rsidRDefault="008E6D39" w:rsidP="008E6D39">
            <w:pPr>
              <w:pStyle w:val="ListParagraph"/>
              <w:numPr>
                <w:ilvl w:val="0"/>
                <w:numId w:val="22"/>
              </w:numPr>
              <w:spacing w:line="240" w:lineRule="auto"/>
              <w:rPr>
                <w:color w:val="000000" w:themeColor="text1"/>
              </w:rPr>
            </w:pPr>
            <w:r w:rsidRPr="00296F84">
              <w:rPr>
                <w:color w:val="000000" w:themeColor="text1"/>
              </w:rPr>
              <w:t>Formular una pregunta</w:t>
            </w:r>
          </w:p>
          <w:p w:rsidR="008E6D39" w:rsidRPr="00296F84" w:rsidRDefault="008E6D39" w:rsidP="008E6D39">
            <w:pPr>
              <w:pStyle w:val="ListParagraph"/>
              <w:numPr>
                <w:ilvl w:val="0"/>
                <w:numId w:val="22"/>
              </w:numPr>
              <w:spacing w:line="240" w:lineRule="auto"/>
              <w:rPr>
                <w:color w:val="000000" w:themeColor="text1"/>
              </w:rPr>
            </w:pPr>
            <w:r w:rsidRPr="00296F84">
              <w:rPr>
                <w:color w:val="000000" w:themeColor="text1"/>
              </w:rPr>
              <w:t>Publicarla en el sistema</w:t>
            </w:r>
          </w:p>
        </w:tc>
        <w:tc>
          <w:tcPr>
            <w:tcW w:w="4414" w:type="dxa"/>
          </w:tcPr>
          <w:p w:rsidR="008E6D39" w:rsidRPr="00296F84" w:rsidRDefault="008E6D39" w:rsidP="008E6D39">
            <w:pPr>
              <w:rPr>
                <w:color w:val="000000" w:themeColor="text1"/>
              </w:rPr>
            </w:pPr>
            <w:r w:rsidRPr="00296F84">
              <w:rPr>
                <w:color w:val="000000" w:themeColor="text1"/>
              </w:rPr>
              <w:t>Condición:</w:t>
            </w:r>
          </w:p>
          <w:p w:rsidR="008E6D39" w:rsidRPr="00296F84" w:rsidRDefault="008E6D39" w:rsidP="008E6D39">
            <w:pPr>
              <w:spacing w:line="240" w:lineRule="auto"/>
              <w:ind w:firstLine="0"/>
              <w:rPr>
                <w:color w:val="000000" w:themeColor="text1"/>
              </w:rPr>
            </w:pPr>
            <w:r w:rsidRPr="00296F84">
              <w:rPr>
                <w:color w:val="000000" w:themeColor="text1"/>
              </w:rPr>
              <w:t>La pregunta debe ser entendible, y que aborde los temas relacionados al giro del sistema</w:t>
            </w:r>
          </w:p>
        </w:tc>
      </w:tr>
      <w:tr w:rsidR="008E6D39" w:rsidRPr="00296F84" w:rsidTr="008E6D39">
        <w:trPr>
          <w:trHeight w:val="424"/>
        </w:trPr>
        <w:tc>
          <w:tcPr>
            <w:tcW w:w="8828" w:type="dxa"/>
            <w:gridSpan w:val="2"/>
          </w:tcPr>
          <w:p w:rsidR="008E6D39" w:rsidRPr="00296F84" w:rsidRDefault="008E6D39" w:rsidP="008E6D39">
            <w:pPr>
              <w:rPr>
                <w:color w:val="000000" w:themeColor="text1"/>
              </w:rPr>
            </w:pPr>
            <w:r w:rsidRPr="00296F84">
              <w:rPr>
                <w:color w:val="000000" w:themeColor="text1"/>
              </w:rPr>
              <w:t>PostCondicion: Commit “ok”</w:t>
            </w:r>
          </w:p>
        </w:tc>
      </w:tr>
    </w:tbl>
    <w:p w:rsidR="009E34FA" w:rsidRDefault="009E34FA" w:rsidP="009E34FA">
      <w:pPr>
        <w:pStyle w:val="Heading2"/>
      </w:pPr>
    </w:p>
    <w:p w:rsidR="008E6D39" w:rsidRPr="00296F84" w:rsidRDefault="009E34FA" w:rsidP="009E34FA">
      <w:pPr>
        <w:pStyle w:val="Heading2"/>
      </w:pPr>
      <w:bookmarkStart w:id="86" w:name="_Toc498155262"/>
      <w:r>
        <w:t>Responder preguntas</w:t>
      </w:r>
      <w:bookmarkEnd w:id="86"/>
    </w:p>
    <w:tbl>
      <w:tblPr>
        <w:tblStyle w:val="TableGrid"/>
        <w:tblW w:w="0" w:type="auto"/>
        <w:tblLook w:val="04A0" w:firstRow="1" w:lastRow="0" w:firstColumn="1" w:lastColumn="0" w:noHBand="0" w:noVBand="1"/>
      </w:tblPr>
      <w:tblGrid>
        <w:gridCol w:w="4414"/>
        <w:gridCol w:w="4414"/>
      </w:tblGrid>
      <w:tr w:rsidR="008E6D39" w:rsidRPr="00296F84" w:rsidTr="008E6D39">
        <w:trPr>
          <w:trHeight w:val="152"/>
        </w:trPr>
        <w:tc>
          <w:tcPr>
            <w:tcW w:w="8828" w:type="dxa"/>
            <w:gridSpan w:val="2"/>
          </w:tcPr>
          <w:p w:rsidR="008E6D39" w:rsidRPr="00296F84" w:rsidRDefault="009E34FA" w:rsidP="009E34FA">
            <w:pPr>
              <w:rPr>
                <w:color w:val="000000" w:themeColor="text1"/>
              </w:rPr>
            </w:pPr>
            <w:r>
              <w:rPr>
                <w:color w:val="000000" w:themeColor="text1"/>
              </w:rPr>
              <w:t>Descripción: Responder preguntas</w:t>
            </w:r>
          </w:p>
        </w:tc>
      </w:tr>
      <w:tr w:rsidR="008E6D39" w:rsidRPr="00296F84" w:rsidTr="008E6D39">
        <w:trPr>
          <w:trHeight w:val="301"/>
        </w:trPr>
        <w:tc>
          <w:tcPr>
            <w:tcW w:w="8828" w:type="dxa"/>
            <w:gridSpan w:val="2"/>
          </w:tcPr>
          <w:p w:rsidR="008E6D39" w:rsidRPr="00296F84" w:rsidRDefault="008E6D39" w:rsidP="008E6D39">
            <w:pPr>
              <w:rPr>
                <w:color w:val="000000" w:themeColor="text1"/>
              </w:rPr>
            </w:pPr>
            <w:r w:rsidRPr="00296F84">
              <w:rPr>
                <w:color w:val="000000" w:themeColor="text1"/>
              </w:rPr>
              <w:t>Precondiciones: El usuario debe estar registrado en el sistema</w:t>
            </w:r>
          </w:p>
        </w:tc>
      </w:tr>
      <w:tr w:rsidR="008E6D39" w:rsidRPr="00296F84" w:rsidTr="008E6D39">
        <w:trPr>
          <w:trHeight w:val="1868"/>
        </w:trPr>
        <w:tc>
          <w:tcPr>
            <w:tcW w:w="4414" w:type="dxa"/>
          </w:tcPr>
          <w:p w:rsidR="008E6D39" w:rsidRPr="00296F84" w:rsidRDefault="008E6D39" w:rsidP="008E6D39">
            <w:pPr>
              <w:rPr>
                <w:color w:val="000000" w:themeColor="text1"/>
              </w:rPr>
            </w:pPr>
            <w:r w:rsidRPr="00296F84">
              <w:rPr>
                <w:color w:val="000000" w:themeColor="text1"/>
              </w:rPr>
              <w:t>Pasos</w:t>
            </w:r>
          </w:p>
          <w:p w:rsidR="008E6D39" w:rsidRPr="00296F84" w:rsidRDefault="008E6D39" w:rsidP="008E6D39">
            <w:pPr>
              <w:pStyle w:val="ListParagraph"/>
              <w:numPr>
                <w:ilvl w:val="0"/>
                <w:numId w:val="23"/>
              </w:numPr>
              <w:spacing w:line="240" w:lineRule="auto"/>
              <w:rPr>
                <w:color w:val="000000" w:themeColor="text1"/>
              </w:rPr>
            </w:pPr>
            <w:r w:rsidRPr="00296F84">
              <w:rPr>
                <w:color w:val="000000" w:themeColor="text1"/>
              </w:rPr>
              <w:t>Formular la respuesta</w:t>
            </w:r>
          </w:p>
          <w:p w:rsidR="008E6D39" w:rsidRPr="00296F84" w:rsidRDefault="008E6D39" w:rsidP="008E6D39">
            <w:pPr>
              <w:pStyle w:val="ListParagraph"/>
              <w:numPr>
                <w:ilvl w:val="0"/>
                <w:numId w:val="23"/>
              </w:numPr>
              <w:spacing w:line="240" w:lineRule="auto"/>
              <w:rPr>
                <w:color w:val="000000" w:themeColor="text1"/>
              </w:rPr>
            </w:pPr>
            <w:r w:rsidRPr="00296F84">
              <w:rPr>
                <w:color w:val="000000" w:themeColor="text1"/>
              </w:rPr>
              <w:t>Publicarla en el sistema</w:t>
            </w:r>
          </w:p>
        </w:tc>
        <w:tc>
          <w:tcPr>
            <w:tcW w:w="4414" w:type="dxa"/>
          </w:tcPr>
          <w:p w:rsidR="008E6D39" w:rsidRPr="00296F84" w:rsidRDefault="008E6D39" w:rsidP="008E6D39">
            <w:pPr>
              <w:rPr>
                <w:color w:val="000000" w:themeColor="text1"/>
              </w:rPr>
            </w:pPr>
            <w:r w:rsidRPr="00296F84">
              <w:rPr>
                <w:color w:val="000000" w:themeColor="text1"/>
              </w:rPr>
              <w:t>Condición:</w:t>
            </w:r>
          </w:p>
          <w:p w:rsidR="008E6D39" w:rsidRPr="00296F84" w:rsidRDefault="008E6D39" w:rsidP="008E6D39">
            <w:pPr>
              <w:spacing w:line="240" w:lineRule="auto"/>
              <w:ind w:firstLine="11"/>
              <w:rPr>
                <w:color w:val="000000" w:themeColor="text1"/>
              </w:rPr>
            </w:pPr>
            <w:r w:rsidRPr="00296F84">
              <w:rPr>
                <w:color w:val="000000" w:themeColor="text1"/>
              </w:rPr>
              <w:t>La respuesta debe tratar o en su totalidad responder la pregunta con seriedad.</w:t>
            </w:r>
          </w:p>
        </w:tc>
      </w:tr>
      <w:tr w:rsidR="008E6D39" w:rsidRPr="00296F84" w:rsidTr="008E6D39">
        <w:trPr>
          <w:trHeight w:val="355"/>
        </w:trPr>
        <w:tc>
          <w:tcPr>
            <w:tcW w:w="8828" w:type="dxa"/>
            <w:gridSpan w:val="2"/>
          </w:tcPr>
          <w:p w:rsidR="008E6D39" w:rsidRPr="00296F84" w:rsidRDefault="008E6D39" w:rsidP="008E6D39">
            <w:pPr>
              <w:rPr>
                <w:color w:val="000000" w:themeColor="text1"/>
              </w:rPr>
            </w:pPr>
            <w:r w:rsidRPr="00296F84">
              <w:rPr>
                <w:color w:val="000000" w:themeColor="text1"/>
              </w:rPr>
              <w:t>PostCondicion: Commit “ok”</w:t>
            </w:r>
          </w:p>
        </w:tc>
      </w:tr>
    </w:tbl>
    <w:p w:rsidR="008E6D39" w:rsidRPr="00296F84" w:rsidRDefault="008E6D39" w:rsidP="00506C8A">
      <w:pPr>
        <w:pStyle w:val="Heading1"/>
      </w:pPr>
    </w:p>
    <w:p w:rsidR="006A6A3B" w:rsidRDefault="006A6A3B" w:rsidP="00506C8A">
      <w:pPr>
        <w:pStyle w:val="Heading1"/>
        <w:rPr>
          <w:rFonts w:cs="Arial"/>
          <w:szCs w:val="24"/>
        </w:rPr>
      </w:pPr>
    </w:p>
    <w:p w:rsidR="006A6A3B" w:rsidRDefault="006A6A3B" w:rsidP="00506C8A">
      <w:pPr>
        <w:pStyle w:val="Heading1"/>
        <w:rPr>
          <w:rFonts w:cs="Arial"/>
          <w:szCs w:val="24"/>
        </w:rPr>
      </w:pPr>
    </w:p>
    <w:p w:rsidR="006A6A3B" w:rsidRDefault="006A6A3B" w:rsidP="006A6A3B">
      <w:pPr>
        <w:rPr>
          <w:lang w:val="es-ES_tradnl" w:eastAsia="es-ES"/>
        </w:rPr>
      </w:pPr>
    </w:p>
    <w:p w:rsidR="002D6967" w:rsidRDefault="002D6967" w:rsidP="006A6A3B">
      <w:pPr>
        <w:rPr>
          <w:lang w:val="es-ES_tradnl" w:eastAsia="es-ES"/>
        </w:rPr>
      </w:pPr>
    </w:p>
    <w:p w:rsidR="002D6967" w:rsidRDefault="002D6967" w:rsidP="006A6A3B">
      <w:pPr>
        <w:rPr>
          <w:lang w:val="es-ES_tradnl" w:eastAsia="es-ES"/>
        </w:rPr>
      </w:pPr>
    </w:p>
    <w:p w:rsidR="002D6967" w:rsidRDefault="002D6967" w:rsidP="006A6A3B">
      <w:pPr>
        <w:rPr>
          <w:lang w:val="es-ES_tradnl" w:eastAsia="es-ES"/>
        </w:rPr>
      </w:pPr>
    </w:p>
    <w:p w:rsidR="002D6967" w:rsidRDefault="002D6967" w:rsidP="006A6A3B">
      <w:pPr>
        <w:rPr>
          <w:lang w:val="es-ES_tradnl" w:eastAsia="es-ES"/>
        </w:rPr>
      </w:pPr>
    </w:p>
    <w:p w:rsidR="002D6967" w:rsidRDefault="002D6967" w:rsidP="006A6A3B">
      <w:pPr>
        <w:rPr>
          <w:lang w:val="es-ES_tradnl" w:eastAsia="es-ES"/>
        </w:rPr>
      </w:pPr>
    </w:p>
    <w:p w:rsidR="006A6A3B" w:rsidRDefault="006A6A3B" w:rsidP="006A6A3B">
      <w:pPr>
        <w:rPr>
          <w:lang w:val="es-ES_tradnl" w:eastAsia="es-ES"/>
        </w:rPr>
      </w:pPr>
    </w:p>
    <w:p w:rsidR="006A6A3B" w:rsidRDefault="006A6A3B" w:rsidP="00506C8A">
      <w:pPr>
        <w:pStyle w:val="Heading1"/>
        <w:rPr>
          <w:b w:val="0"/>
          <w:sz w:val="24"/>
        </w:rPr>
      </w:pPr>
    </w:p>
    <w:p w:rsidR="009E34FA" w:rsidRPr="009E34FA" w:rsidRDefault="009E34FA" w:rsidP="009E34FA">
      <w:pPr>
        <w:rPr>
          <w:lang w:val="es-ES_tradnl" w:eastAsia="es-ES"/>
        </w:rPr>
      </w:pPr>
    </w:p>
    <w:p w:rsidR="006A6A3B" w:rsidRDefault="006A6A3B" w:rsidP="00506C8A">
      <w:pPr>
        <w:pStyle w:val="Heading1"/>
        <w:rPr>
          <w:rFonts w:cs="Arial"/>
          <w:szCs w:val="24"/>
        </w:rPr>
      </w:pPr>
    </w:p>
    <w:p w:rsidR="008E6D39" w:rsidRPr="00296F84" w:rsidRDefault="005F182D" w:rsidP="00506C8A">
      <w:pPr>
        <w:pStyle w:val="Heading1"/>
        <w:rPr>
          <w:rFonts w:cs="Arial"/>
          <w:szCs w:val="24"/>
        </w:rPr>
      </w:pPr>
      <w:bookmarkStart w:id="87" w:name="_Toc498155263"/>
      <w:r w:rsidRPr="00296F84">
        <w:rPr>
          <w:rFonts w:cs="Arial"/>
          <w:szCs w:val="24"/>
        </w:rPr>
        <w:t>LISTADO DE PROTOTIPOS</w:t>
      </w:r>
      <w:bookmarkEnd w:id="87"/>
    </w:p>
    <w:p w:rsidR="005F182D" w:rsidRPr="00296F84" w:rsidRDefault="005F182D" w:rsidP="005F182D">
      <w:pPr>
        <w:pStyle w:val="ListParagraph"/>
        <w:numPr>
          <w:ilvl w:val="0"/>
          <w:numId w:val="24"/>
        </w:numPr>
        <w:rPr>
          <w:rFonts w:ascii="Arial" w:hAnsi="Arial" w:cs="Arial"/>
          <w:color w:val="000000" w:themeColor="text1"/>
        </w:rPr>
        <w:sectPr w:rsidR="005F182D" w:rsidRPr="00296F84" w:rsidSect="00206920">
          <w:headerReference w:type="default" r:id="rId24"/>
          <w:footerReference w:type="default" r:id="rId25"/>
          <w:pgSz w:w="12242" w:h="15842" w:code="1"/>
          <w:pgMar w:top="1418" w:right="1701" w:bottom="567" w:left="1701" w:header="709" w:footer="709" w:gutter="0"/>
          <w:pgNumType w:fmt="numberInDash" w:start="1"/>
          <w:cols w:space="708"/>
          <w:titlePg/>
          <w:docGrid w:linePitch="360"/>
        </w:sectPr>
      </w:pPr>
    </w:p>
    <w:p w:rsidR="005F182D" w:rsidRPr="00296F84" w:rsidRDefault="005F182D" w:rsidP="005F182D">
      <w:pPr>
        <w:pStyle w:val="ListParagraph"/>
        <w:numPr>
          <w:ilvl w:val="0"/>
          <w:numId w:val="24"/>
        </w:numPr>
        <w:rPr>
          <w:rFonts w:ascii="Arial" w:hAnsi="Arial" w:cs="Arial"/>
          <w:color w:val="000000" w:themeColor="text1"/>
        </w:rPr>
      </w:pPr>
      <w:r w:rsidRPr="00296F84">
        <w:rPr>
          <w:rFonts w:ascii="Arial" w:hAnsi="Arial" w:cs="Arial"/>
          <w:color w:val="000000" w:themeColor="text1"/>
        </w:rPr>
        <w:t>Registro de usuario</w:t>
      </w:r>
    </w:p>
    <w:p w:rsidR="005F182D" w:rsidRPr="00296F84" w:rsidRDefault="005F182D" w:rsidP="005F182D">
      <w:pPr>
        <w:pStyle w:val="ListParagraph"/>
        <w:numPr>
          <w:ilvl w:val="0"/>
          <w:numId w:val="24"/>
        </w:numPr>
        <w:rPr>
          <w:rFonts w:ascii="Arial" w:hAnsi="Arial" w:cs="Arial"/>
          <w:color w:val="000000" w:themeColor="text1"/>
        </w:rPr>
      </w:pPr>
      <w:r w:rsidRPr="00296F84">
        <w:rPr>
          <w:rFonts w:ascii="Arial" w:hAnsi="Arial" w:cs="Arial"/>
          <w:color w:val="000000" w:themeColor="text1"/>
        </w:rPr>
        <w:t>Generar preguntas</w:t>
      </w:r>
    </w:p>
    <w:p w:rsidR="005F182D" w:rsidRPr="00296F84" w:rsidRDefault="005F182D" w:rsidP="005F182D">
      <w:pPr>
        <w:pStyle w:val="ListParagraph"/>
        <w:numPr>
          <w:ilvl w:val="0"/>
          <w:numId w:val="24"/>
        </w:numPr>
        <w:rPr>
          <w:rFonts w:ascii="Arial" w:hAnsi="Arial" w:cs="Arial"/>
          <w:color w:val="000000" w:themeColor="text1"/>
        </w:rPr>
      </w:pPr>
      <w:r w:rsidRPr="00296F84">
        <w:rPr>
          <w:rFonts w:ascii="Arial" w:hAnsi="Arial" w:cs="Arial"/>
          <w:color w:val="000000" w:themeColor="text1"/>
        </w:rPr>
        <w:t>Mostrar pregunta y realizar respuesta</w:t>
      </w:r>
    </w:p>
    <w:p w:rsidR="005F182D" w:rsidRPr="00296F84" w:rsidRDefault="005F182D" w:rsidP="005F182D">
      <w:pPr>
        <w:pStyle w:val="ListParagraph"/>
        <w:numPr>
          <w:ilvl w:val="0"/>
          <w:numId w:val="24"/>
        </w:numPr>
        <w:rPr>
          <w:rFonts w:ascii="Arial" w:hAnsi="Arial" w:cs="Arial"/>
          <w:color w:val="000000" w:themeColor="text1"/>
        </w:rPr>
      </w:pPr>
      <w:r w:rsidRPr="00296F84">
        <w:rPr>
          <w:rFonts w:ascii="Arial" w:hAnsi="Arial" w:cs="Arial"/>
          <w:color w:val="000000" w:themeColor="text1"/>
        </w:rPr>
        <w:t xml:space="preserve">El perfil de usuario </w:t>
      </w:r>
    </w:p>
    <w:p w:rsidR="005F182D" w:rsidRPr="00296F84" w:rsidRDefault="005F182D" w:rsidP="005F182D">
      <w:pPr>
        <w:pStyle w:val="ListParagraph"/>
        <w:ind w:left="770"/>
        <w:rPr>
          <w:rFonts w:ascii="Arial" w:hAnsi="Arial" w:cs="Arial"/>
          <w:color w:val="000000" w:themeColor="text1"/>
          <w:sz w:val="28"/>
        </w:rPr>
      </w:pPr>
    </w:p>
    <w:p w:rsidR="005F182D" w:rsidRPr="00296F84" w:rsidRDefault="005F182D" w:rsidP="005F182D">
      <w:pPr>
        <w:rPr>
          <w:rFonts w:cs="Arial"/>
          <w:color w:val="000000" w:themeColor="text1"/>
          <w:sz w:val="28"/>
        </w:rPr>
      </w:pPr>
      <w:r w:rsidRPr="00296F84">
        <w:rPr>
          <w:rFonts w:cs="Arial"/>
          <w:color w:val="000000" w:themeColor="text1"/>
          <w:sz w:val="28"/>
        </w:rPr>
        <w:t xml:space="preserve">Listado de atributos </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UserName</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Rol</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Nombres</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ApellidoPaterno</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ApellidoMaterno</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Contraseña</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Sexo</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Ocupación</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Carrera</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FechaNacimiento</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Descripción</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PreguntasRealizadas</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RespuestasRealizadas</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 xml:space="preserve">TituloPregunta </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ContenidoPregunta</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Estado</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ContenidoRespuesta</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NombreTema</w:t>
      </w:r>
    </w:p>
    <w:p w:rsidR="005F182D" w:rsidRPr="00296F84" w:rsidRDefault="005F182D" w:rsidP="005F182D">
      <w:pPr>
        <w:rPr>
          <w:rFonts w:cs="Arial"/>
          <w:color w:val="000000" w:themeColor="text1"/>
          <w:sz w:val="28"/>
        </w:rPr>
      </w:pPr>
      <w:r w:rsidRPr="00296F84">
        <w:rPr>
          <w:rFonts w:cs="Arial"/>
          <w:color w:val="000000" w:themeColor="text1"/>
          <w:sz w:val="28"/>
        </w:rPr>
        <w:t>Listado de entidades</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Usuario</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Pregunta</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Respuesta</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Tema</w:t>
      </w:r>
    </w:p>
    <w:p w:rsidR="005F182D" w:rsidRPr="00296F84" w:rsidRDefault="005F182D" w:rsidP="005F182D">
      <w:pPr>
        <w:rPr>
          <w:rFonts w:cs="Arial"/>
          <w:color w:val="000000" w:themeColor="text1"/>
          <w:sz w:val="28"/>
        </w:rPr>
      </w:pPr>
      <w:r w:rsidRPr="00296F84">
        <w:rPr>
          <w:rFonts w:cs="Arial"/>
          <w:color w:val="000000" w:themeColor="text1"/>
          <w:sz w:val="28"/>
        </w:rPr>
        <w:t>Listado de tablas</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Usuario</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Estadística</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Pregunta</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Respuesta</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Temas</w:t>
      </w:r>
    </w:p>
    <w:p w:rsidR="005F182D" w:rsidRPr="00296F84" w:rsidRDefault="005F182D" w:rsidP="005F182D">
      <w:pPr>
        <w:pStyle w:val="ListParagraph"/>
        <w:numPr>
          <w:ilvl w:val="0"/>
          <w:numId w:val="25"/>
        </w:numPr>
        <w:rPr>
          <w:rFonts w:ascii="Arial" w:hAnsi="Arial" w:cs="Arial"/>
          <w:color w:val="000000" w:themeColor="text1"/>
        </w:rPr>
      </w:pPr>
      <w:r w:rsidRPr="00296F84">
        <w:rPr>
          <w:rFonts w:ascii="Arial" w:hAnsi="Arial" w:cs="Arial"/>
          <w:color w:val="000000" w:themeColor="text1"/>
        </w:rPr>
        <w:t>PreguntaTemas</w:t>
      </w:r>
    </w:p>
    <w:p w:rsidR="005F182D" w:rsidRPr="00296F84" w:rsidRDefault="005F182D" w:rsidP="0081339E">
      <w:pPr>
        <w:ind w:firstLine="0"/>
        <w:rPr>
          <w:rFonts w:cs="Arial"/>
          <w:color w:val="000000" w:themeColor="text1"/>
          <w:szCs w:val="24"/>
        </w:rPr>
        <w:sectPr w:rsidR="005F182D" w:rsidRPr="00296F84" w:rsidSect="005F182D">
          <w:type w:val="continuous"/>
          <w:pgSz w:w="12242" w:h="15842" w:code="1"/>
          <w:pgMar w:top="1418" w:right="1701" w:bottom="1418" w:left="1701" w:header="709" w:footer="709" w:gutter="0"/>
          <w:pgNumType w:fmt="numberInDash" w:start="1"/>
          <w:cols w:num="2" w:space="708"/>
          <w:titlePg/>
          <w:docGrid w:linePitch="360"/>
        </w:sectPr>
      </w:pPr>
    </w:p>
    <w:p w:rsidR="006A6A3B" w:rsidRDefault="006A6A3B" w:rsidP="006A6A3B">
      <w:pPr>
        <w:pStyle w:val="Heading1"/>
      </w:pPr>
    </w:p>
    <w:p w:rsidR="006A6A3B" w:rsidRDefault="006A6A3B" w:rsidP="006A6A3B">
      <w:pPr>
        <w:rPr>
          <w:lang w:val="es-ES_tradnl" w:eastAsia="es-ES"/>
        </w:rPr>
      </w:pPr>
    </w:p>
    <w:p w:rsidR="006A6A3B" w:rsidRDefault="006A6A3B" w:rsidP="006A6A3B">
      <w:pPr>
        <w:rPr>
          <w:lang w:val="es-ES_tradnl" w:eastAsia="es-ES"/>
        </w:rPr>
      </w:pPr>
    </w:p>
    <w:p w:rsidR="002D6967" w:rsidRDefault="002D6967" w:rsidP="006A6A3B">
      <w:pPr>
        <w:ind w:firstLine="0"/>
        <w:rPr>
          <w:lang w:val="es-ES_tradnl" w:eastAsia="es-ES"/>
        </w:rPr>
      </w:pPr>
    </w:p>
    <w:p w:rsidR="006A6A3B" w:rsidRDefault="009E34FA" w:rsidP="006A6A3B">
      <w:pPr>
        <w:pStyle w:val="Heading1"/>
      </w:pPr>
      <w:bookmarkStart w:id="88" w:name="_Toc498155264"/>
      <w:r w:rsidRPr="006A6A3B">
        <w:t>SCREENSHOTS</w:t>
      </w:r>
      <w:bookmarkEnd w:id="88"/>
    </w:p>
    <w:p w:rsidR="006A6A3B" w:rsidRDefault="006A6A3B" w:rsidP="006A6A3B">
      <w:pPr>
        <w:pStyle w:val="Heading2"/>
        <w:rPr>
          <w:lang w:val="es-ES_tradnl" w:eastAsia="es-ES"/>
        </w:rPr>
      </w:pPr>
      <w:bookmarkStart w:id="89" w:name="_Toc498155265"/>
      <w:r>
        <w:rPr>
          <w:lang w:val="es-ES_tradnl" w:eastAsia="es-ES"/>
        </w:rPr>
        <w:t>Registro del usuario</w:t>
      </w:r>
      <w:bookmarkEnd w:id="89"/>
    </w:p>
    <w:p w:rsidR="005E6919" w:rsidRDefault="006A6A3B" w:rsidP="005E6919">
      <w:pPr>
        <w:spacing w:line="240" w:lineRule="auto"/>
        <w:ind w:firstLine="0"/>
        <w:rPr>
          <w:lang w:val="es-ES_tradnl" w:eastAsia="es-ES"/>
        </w:rPr>
      </w:pPr>
      <w:r>
        <w:rPr>
          <w:lang w:val="es-ES_tradnl" w:eastAsia="es-ES"/>
        </w:rPr>
        <w:t>Visualización del formulario donde se le pedirán al usuario los campos correspondientes para su regi</w:t>
      </w:r>
      <w:r w:rsidR="000574AC">
        <w:rPr>
          <w:lang w:val="es-ES_tradnl" w:eastAsia="es-ES"/>
        </w:rPr>
        <w:t>s</w:t>
      </w:r>
      <w:r>
        <w:rPr>
          <w:lang w:val="es-ES_tradnl" w:eastAsia="es-ES"/>
        </w:rPr>
        <w:t xml:space="preserve">tro exitoso en el </w:t>
      </w:r>
      <w:r w:rsidR="000574AC">
        <w:rPr>
          <w:lang w:val="es-ES_tradnl" w:eastAsia="es-ES"/>
        </w:rPr>
        <w:t>sistema.</w:t>
      </w:r>
    </w:p>
    <w:p w:rsidR="005E6919" w:rsidRDefault="000574AC" w:rsidP="0044382F">
      <w:pPr>
        <w:pStyle w:val="Heading2"/>
        <w:ind w:firstLine="0"/>
      </w:pPr>
      <w:bookmarkStart w:id="90" w:name="_Toc498155266"/>
      <w:r w:rsidRPr="000574AC">
        <w:rPr>
          <w:noProof/>
          <w:lang w:eastAsia="es-MX"/>
        </w:rPr>
        <w:lastRenderedPageBreak/>
        <w:drawing>
          <wp:anchor distT="0" distB="0" distL="114300" distR="114300" simplePos="0" relativeHeight="251761664" behindDoc="0" locked="0" layoutInCell="1" allowOverlap="1" wp14:anchorId="5C674B74" wp14:editId="01C68613">
            <wp:simplePos x="0" y="0"/>
            <wp:positionH relativeFrom="margin">
              <wp:align>center</wp:align>
            </wp:positionH>
            <wp:positionV relativeFrom="margin">
              <wp:posOffset>1129030</wp:posOffset>
            </wp:positionV>
            <wp:extent cx="4543425" cy="2733675"/>
            <wp:effectExtent l="0" t="0" r="9525" b="9525"/>
            <wp:wrapSquare wrapText="bothSides"/>
            <wp:docPr id="485" name="Imagen 485" descr="C:\Users\RannFerii\Dropbox\7.- SEMESTR\admon.proyectos\Lista de procesos\screenschost\Regi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nnFerii\Dropbox\7.- SEMESTR\admon.proyectos\Lista de procesos\screenschost\Registr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342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90"/>
    </w:p>
    <w:p w:rsidR="005E6919" w:rsidRDefault="005E6919" w:rsidP="0044382F">
      <w:pPr>
        <w:pStyle w:val="Heading2"/>
        <w:ind w:firstLine="0"/>
      </w:pPr>
    </w:p>
    <w:p w:rsidR="005E6919" w:rsidRDefault="005E6919" w:rsidP="0044382F">
      <w:pPr>
        <w:pStyle w:val="Heading2"/>
        <w:ind w:firstLine="0"/>
      </w:pPr>
    </w:p>
    <w:p w:rsidR="005E6919" w:rsidRDefault="005E6919" w:rsidP="0044382F">
      <w:pPr>
        <w:pStyle w:val="Heading2"/>
        <w:ind w:firstLine="0"/>
      </w:pPr>
    </w:p>
    <w:p w:rsidR="005E6919" w:rsidRDefault="005E6919" w:rsidP="0044382F">
      <w:pPr>
        <w:pStyle w:val="Heading2"/>
        <w:ind w:firstLine="0"/>
      </w:pPr>
    </w:p>
    <w:p w:rsidR="005E6919" w:rsidRDefault="005E6919" w:rsidP="0044382F">
      <w:pPr>
        <w:pStyle w:val="Heading2"/>
        <w:ind w:firstLine="0"/>
      </w:pPr>
    </w:p>
    <w:p w:rsidR="005E6919" w:rsidRDefault="005E6919" w:rsidP="0044382F">
      <w:pPr>
        <w:pStyle w:val="Heading2"/>
        <w:ind w:firstLine="0"/>
      </w:pPr>
    </w:p>
    <w:p w:rsidR="0044382F" w:rsidRDefault="005E6919" w:rsidP="0044382F">
      <w:pPr>
        <w:pStyle w:val="Heading2"/>
        <w:ind w:firstLine="0"/>
      </w:pPr>
      <w:bookmarkStart w:id="91" w:name="_Toc498155267"/>
      <w:r>
        <w:t>P</w:t>
      </w:r>
      <w:r w:rsidR="0044382F">
        <w:t>erfil del usuario</w:t>
      </w:r>
      <w:bookmarkEnd w:id="91"/>
    </w:p>
    <w:p w:rsidR="0044382F" w:rsidRDefault="006A6A3B" w:rsidP="009356B6">
      <w:pPr>
        <w:spacing w:line="240" w:lineRule="auto"/>
      </w:pPr>
      <w:r w:rsidRPr="0044382F">
        <w:t>Ejemplo de la visualización del perfil del usuario donde se mostrará:</w:t>
      </w:r>
    </w:p>
    <w:p w:rsidR="0044382F" w:rsidRPr="009356B6" w:rsidRDefault="006A6A3B" w:rsidP="009356B6">
      <w:pPr>
        <w:pStyle w:val="ListParagraph"/>
        <w:numPr>
          <w:ilvl w:val="0"/>
          <w:numId w:val="30"/>
        </w:numPr>
        <w:spacing w:line="240" w:lineRule="auto"/>
        <w:rPr>
          <w:rFonts w:ascii="Arial" w:hAnsi="Arial" w:cs="Arial"/>
          <w:sz w:val="24"/>
          <w:szCs w:val="24"/>
        </w:rPr>
      </w:pPr>
      <w:r w:rsidRPr="009356B6">
        <w:rPr>
          <w:rFonts w:ascii="Arial" w:hAnsi="Arial" w:cs="Arial"/>
          <w:sz w:val="24"/>
          <w:szCs w:val="24"/>
        </w:rPr>
        <w:t xml:space="preserve">información personal </w:t>
      </w:r>
    </w:p>
    <w:p w:rsidR="0081339E" w:rsidRPr="009356B6" w:rsidRDefault="006A6A3B" w:rsidP="009356B6">
      <w:pPr>
        <w:pStyle w:val="ListParagraph"/>
        <w:numPr>
          <w:ilvl w:val="0"/>
          <w:numId w:val="30"/>
        </w:numPr>
        <w:spacing w:line="240" w:lineRule="auto"/>
        <w:rPr>
          <w:rFonts w:ascii="Arial" w:hAnsi="Arial" w:cs="Arial"/>
          <w:sz w:val="24"/>
          <w:szCs w:val="24"/>
        </w:rPr>
      </w:pPr>
      <w:r w:rsidRPr="009356B6">
        <w:rPr>
          <w:rFonts w:ascii="Arial" w:hAnsi="Arial" w:cs="Arial"/>
          <w:sz w:val="24"/>
          <w:szCs w:val="24"/>
        </w:rPr>
        <w:t xml:space="preserve">preguntas y respuestas realizadas </w:t>
      </w:r>
    </w:p>
    <w:p w:rsidR="0044382F" w:rsidRDefault="000574AC" w:rsidP="006A6A3B">
      <w:pPr>
        <w:spacing w:line="240" w:lineRule="auto"/>
        <w:ind w:firstLine="0"/>
      </w:pPr>
      <w:r w:rsidRPr="000574AC">
        <w:rPr>
          <w:noProof/>
          <w:lang w:eastAsia="es-MX"/>
        </w:rPr>
        <w:drawing>
          <wp:anchor distT="0" distB="0" distL="114300" distR="114300" simplePos="0" relativeHeight="251762688" behindDoc="0" locked="0" layoutInCell="1" allowOverlap="1" wp14:anchorId="38122DB7" wp14:editId="2C70A2C5">
            <wp:simplePos x="0" y="0"/>
            <wp:positionH relativeFrom="margin">
              <wp:align>center</wp:align>
            </wp:positionH>
            <wp:positionV relativeFrom="margin">
              <wp:posOffset>5377180</wp:posOffset>
            </wp:positionV>
            <wp:extent cx="4591050" cy="2763520"/>
            <wp:effectExtent l="0" t="0" r="0" b="0"/>
            <wp:wrapSquare wrapText="bothSides"/>
            <wp:docPr id="486" name="Imagen 486" descr="C:\Users\RannFerii\Dropbox\7.- SEMESTR\admon.proyectos\Lista de procesos\screenschost\Per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nnFerii\Dropbox\7.- SEMESTR\admon.proyectos\Lista de procesos\screenschost\Perfi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1050" cy="2763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382F" w:rsidRDefault="0044382F" w:rsidP="006A6A3B">
      <w:pPr>
        <w:spacing w:line="240" w:lineRule="auto"/>
        <w:ind w:firstLine="0"/>
      </w:pPr>
    </w:p>
    <w:p w:rsidR="0044382F" w:rsidRPr="006A6A3B" w:rsidRDefault="0044382F" w:rsidP="006A6A3B">
      <w:pPr>
        <w:spacing w:line="240" w:lineRule="auto"/>
        <w:ind w:firstLine="0"/>
        <w:rPr>
          <w:b/>
        </w:rPr>
      </w:pPr>
    </w:p>
    <w:p w:rsidR="000574AC" w:rsidRDefault="000574AC" w:rsidP="000574AC">
      <w:pPr>
        <w:ind w:firstLine="0"/>
      </w:pPr>
    </w:p>
    <w:p w:rsidR="000574AC" w:rsidRDefault="000574AC" w:rsidP="000574AC">
      <w:pPr>
        <w:pStyle w:val="Heading2"/>
        <w:ind w:firstLine="0"/>
      </w:pPr>
      <w:bookmarkStart w:id="92" w:name="_Toc498155268"/>
      <w:r>
        <w:lastRenderedPageBreak/>
        <w:t>Realizar preguntas</w:t>
      </w:r>
      <w:bookmarkEnd w:id="92"/>
    </w:p>
    <w:p w:rsidR="0081339E" w:rsidRPr="00296F84" w:rsidRDefault="000574AC" w:rsidP="008821D7">
      <w:pPr>
        <w:rPr>
          <w:rFonts w:cs="Arial"/>
          <w:color w:val="000000" w:themeColor="text1"/>
          <w:szCs w:val="24"/>
        </w:rPr>
      </w:pPr>
      <w:r w:rsidRPr="0044382F">
        <w:t xml:space="preserve">Ejemplo de la visualización </w:t>
      </w:r>
      <w:r>
        <w:t>del módulo para crear preguntas por un usuario</w:t>
      </w:r>
      <w:r w:rsidRPr="0044382F">
        <w:t>:</w:t>
      </w:r>
    </w:p>
    <w:p w:rsidR="0081339E" w:rsidRPr="00296F84" w:rsidRDefault="000574AC" w:rsidP="008821D7">
      <w:pPr>
        <w:rPr>
          <w:rFonts w:cs="Arial"/>
          <w:color w:val="000000" w:themeColor="text1"/>
          <w:szCs w:val="24"/>
        </w:rPr>
      </w:pPr>
      <w:r w:rsidRPr="00296F84">
        <w:rPr>
          <w:rFonts w:cs="Arial"/>
          <w:noProof/>
          <w:color w:val="000000" w:themeColor="text1"/>
          <w:szCs w:val="24"/>
          <w:lang w:eastAsia="es-MX"/>
        </w:rPr>
        <w:drawing>
          <wp:anchor distT="0" distB="0" distL="114300" distR="114300" simplePos="0" relativeHeight="251764736" behindDoc="0" locked="0" layoutInCell="1" allowOverlap="1" wp14:anchorId="78212F83" wp14:editId="2C28AD87">
            <wp:simplePos x="0" y="0"/>
            <wp:positionH relativeFrom="margin">
              <wp:align>center</wp:align>
            </wp:positionH>
            <wp:positionV relativeFrom="margin">
              <wp:posOffset>871855</wp:posOffset>
            </wp:positionV>
            <wp:extent cx="4467225" cy="2693035"/>
            <wp:effectExtent l="0" t="0" r="9525" b="0"/>
            <wp:wrapSquare wrapText="bothSides"/>
            <wp:docPr id="449" name="Imagen 449" descr="C:\Users\RannFerii\Dropbox\7.- SEMESTR\admon.proyectos\Lista de procesos\screenschost\Pregu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nnFerii\Dropbox\7.- SEMESTR\admon.proyectos\Lista de procesos\screenschost\Pregunt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67225" cy="269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339E" w:rsidRPr="00296F84" w:rsidRDefault="0081339E" w:rsidP="008821D7">
      <w:pPr>
        <w:rPr>
          <w:rFonts w:cs="Arial"/>
          <w:color w:val="000000" w:themeColor="text1"/>
          <w:szCs w:val="24"/>
        </w:rPr>
      </w:pPr>
    </w:p>
    <w:p w:rsidR="0081339E" w:rsidRPr="00296F84" w:rsidRDefault="0081339E" w:rsidP="008821D7">
      <w:pPr>
        <w:rPr>
          <w:rFonts w:cs="Arial"/>
          <w:color w:val="000000" w:themeColor="text1"/>
          <w:szCs w:val="24"/>
        </w:rPr>
      </w:pPr>
    </w:p>
    <w:p w:rsidR="0081339E" w:rsidRPr="00296F84" w:rsidRDefault="0081339E" w:rsidP="008821D7">
      <w:pPr>
        <w:rPr>
          <w:rFonts w:cs="Arial"/>
          <w:color w:val="000000" w:themeColor="text1"/>
          <w:szCs w:val="24"/>
        </w:rPr>
      </w:pPr>
    </w:p>
    <w:p w:rsidR="0081339E" w:rsidRPr="00296F84" w:rsidRDefault="0081339E" w:rsidP="008821D7">
      <w:pPr>
        <w:rPr>
          <w:rFonts w:cs="Arial"/>
          <w:color w:val="000000" w:themeColor="text1"/>
          <w:szCs w:val="24"/>
        </w:rPr>
      </w:pPr>
    </w:p>
    <w:p w:rsidR="0081339E" w:rsidRDefault="0081339E" w:rsidP="008821D7">
      <w:pPr>
        <w:rPr>
          <w:rFonts w:cs="Arial"/>
          <w:color w:val="000000" w:themeColor="text1"/>
          <w:szCs w:val="24"/>
        </w:rPr>
      </w:pPr>
    </w:p>
    <w:p w:rsidR="000574AC" w:rsidRPr="00296F84" w:rsidRDefault="000574AC" w:rsidP="008821D7">
      <w:pPr>
        <w:rPr>
          <w:rFonts w:cs="Arial"/>
          <w:color w:val="000000" w:themeColor="text1"/>
          <w:szCs w:val="24"/>
        </w:rPr>
      </w:pPr>
    </w:p>
    <w:p w:rsidR="000574AC" w:rsidRDefault="000574AC" w:rsidP="000574AC">
      <w:pPr>
        <w:pStyle w:val="Heading2"/>
        <w:ind w:firstLine="0"/>
      </w:pPr>
      <w:bookmarkStart w:id="93" w:name="_Toc498155269"/>
      <w:r>
        <w:t>Preguntas publicadas en el sistema</w:t>
      </w:r>
      <w:bookmarkEnd w:id="93"/>
    </w:p>
    <w:p w:rsidR="0081339E" w:rsidRDefault="000574AC" w:rsidP="009356B6">
      <w:pPr>
        <w:spacing w:line="240" w:lineRule="auto"/>
        <w:ind w:firstLine="0"/>
        <w:rPr>
          <w:rFonts w:cs="Arial"/>
          <w:color w:val="000000" w:themeColor="text1"/>
          <w:szCs w:val="24"/>
        </w:rPr>
      </w:pPr>
      <w:r w:rsidRPr="00296F84">
        <w:rPr>
          <w:rFonts w:cs="Arial"/>
          <w:noProof/>
          <w:color w:val="000000" w:themeColor="text1"/>
          <w:szCs w:val="24"/>
          <w:lang w:eastAsia="es-MX"/>
        </w:rPr>
        <w:drawing>
          <wp:anchor distT="0" distB="0" distL="114300" distR="114300" simplePos="0" relativeHeight="251674624" behindDoc="0" locked="0" layoutInCell="1" allowOverlap="1" wp14:anchorId="2F95CE1D" wp14:editId="2110FF9C">
            <wp:simplePos x="0" y="0"/>
            <wp:positionH relativeFrom="margin">
              <wp:align>center</wp:align>
            </wp:positionH>
            <wp:positionV relativeFrom="margin">
              <wp:posOffset>5113655</wp:posOffset>
            </wp:positionV>
            <wp:extent cx="4391025" cy="2647315"/>
            <wp:effectExtent l="0" t="0" r="9525" b="635"/>
            <wp:wrapSquare wrapText="bothSides"/>
            <wp:docPr id="450" name="Imagen 450" descr="C:\Users\RannFerii\Dropbox\7.- SEMESTR\admon.proyectos\Lista de procesos\screenschost\Pregutas 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nnFerii\Dropbox\7.- SEMESTR\admon.proyectos\Lista de procesos\screenschost\Pregutas list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1025" cy="2647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382F">
        <w:t xml:space="preserve">Ejemplo de la visualización </w:t>
      </w:r>
      <w:r>
        <w:t>de las preguntas realizadas por diferentes usuarios registrados</w:t>
      </w:r>
    </w:p>
    <w:p w:rsidR="000574AC" w:rsidRDefault="000574AC" w:rsidP="0081339E">
      <w:pPr>
        <w:rPr>
          <w:rFonts w:cs="Arial"/>
          <w:color w:val="000000" w:themeColor="text1"/>
          <w:szCs w:val="24"/>
        </w:rPr>
      </w:pPr>
    </w:p>
    <w:p w:rsidR="000574AC" w:rsidRDefault="000574AC" w:rsidP="0081339E">
      <w:pPr>
        <w:rPr>
          <w:rFonts w:cs="Arial"/>
          <w:color w:val="000000" w:themeColor="text1"/>
          <w:szCs w:val="24"/>
        </w:rPr>
      </w:pPr>
    </w:p>
    <w:p w:rsidR="000574AC" w:rsidRDefault="000574AC" w:rsidP="0081339E">
      <w:pPr>
        <w:rPr>
          <w:rFonts w:cs="Arial"/>
          <w:color w:val="000000" w:themeColor="text1"/>
          <w:szCs w:val="24"/>
        </w:rPr>
      </w:pPr>
    </w:p>
    <w:p w:rsidR="000574AC" w:rsidRDefault="000574AC"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9356B6">
      <w:pPr>
        <w:ind w:firstLine="0"/>
        <w:rPr>
          <w:rFonts w:cs="Arial"/>
          <w:color w:val="000000" w:themeColor="text1"/>
          <w:szCs w:val="24"/>
        </w:rPr>
      </w:pPr>
    </w:p>
    <w:p w:rsidR="009356B6" w:rsidRDefault="009356B6" w:rsidP="009356B6">
      <w:pPr>
        <w:pStyle w:val="Heading2"/>
        <w:ind w:firstLine="0"/>
      </w:pPr>
      <w:bookmarkStart w:id="94" w:name="_Toc498155270"/>
      <w:r>
        <w:lastRenderedPageBreak/>
        <w:t>Responder preguntas</w:t>
      </w:r>
      <w:bookmarkEnd w:id="94"/>
    </w:p>
    <w:p w:rsidR="009356B6" w:rsidRDefault="009356B6" w:rsidP="009356B6">
      <w:pPr>
        <w:spacing w:line="240" w:lineRule="auto"/>
        <w:ind w:firstLine="0"/>
      </w:pPr>
      <w:r w:rsidRPr="0044382F">
        <w:t xml:space="preserve">Ejemplo de la visualización </w:t>
      </w:r>
      <w:r>
        <w:t xml:space="preserve">del modulo donde un usuario puede responder cualquier pregunta de otro usuario </w:t>
      </w:r>
    </w:p>
    <w:p w:rsidR="009356B6" w:rsidRDefault="009356B6" w:rsidP="009356B6">
      <w:pPr>
        <w:spacing w:line="240" w:lineRule="auto"/>
        <w:ind w:firstLine="0"/>
      </w:pPr>
      <w:r w:rsidRPr="009356B6">
        <w:rPr>
          <w:noProof/>
          <w:lang w:eastAsia="es-MX"/>
        </w:rPr>
        <w:drawing>
          <wp:anchor distT="0" distB="0" distL="114300" distR="114300" simplePos="0" relativeHeight="251765760" behindDoc="0" locked="0" layoutInCell="1" allowOverlap="1" wp14:anchorId="242ACBAE" wp14:editId="18D49B0B">
            <wp:simplePos x="0" y="0"/>
            <wp:positionH relativeFrom="margin">
              <wp:align>center</wp:align>
            </wp:positionH>
            <wp:positionV relativeFrom="margin">
              <wp:posOffset>929005</wp:posOffset>
            </wp:positionV>
            <wp:extent cx="3762375" cy="2264410"/>
            <wp:effectExtent l="0" t="0" r="9525" b="2540"/>
            <wp:wrapSquare wrapText="bothSides"/>
            <wp:docPr id="488" name="Imagen 488" descr="C:\Users\RannFerii\Dropbox\7.- SEMESTR\admon.proyectos\Lista de procesos\screenschost\Respu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nnFerii\Dropbox\7.- SEMESTR\admon.proyectos\Lista de procesos\screenschost\Respuesta.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62375" cy="2264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56B6" w:rsidRDefault="009356B6" w:rsidP="009356B6">
      <w:pPr>
        <w:spacing w:line="240" w:lineRule="auto"/>
        <w:ind w:firstLine="0"/>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Default="009356B6" w:rsidP="0081339E">
      <w:pPr>
        <w:rPr>
          <w:rFonts w:cs="Arial"/>
          <w:color w:val="000000" w:themeColor="text1"/>
          <w:szCs w:val="24"/>
        </w:rPr>
      </w:pPr>
    </w:p>
    <w:p w:rsidR="009356B6" w:rsidRPr="00296F84" w:rsidRDefault="009356B6" w:rsidP="0081339E">
      <w:pPr>
        <w:rPr>
          <w:rFonts w:cs="Arial"/>
          <w:color w:val="000000" w:themeColor="text1"/>
          <w:szCs w:val="24"/>
        </w:rPr>
      </w:pPr>
    </w:p>
    <w:p w:rsidR="0081339E" w:rsidRPr="00296F84" w:rsidRDefault="009E34FA" w:rsidP="00506C8A">
      <w:pPr>
        <w:pStyle w:val="Heading1"/>
        <w:rPr>
          <w:noProof/>
        </w:rPr>
      </w:pPr>
      <w:bookmarkStart w:id="95" w:name="_Toc498155271"/>
      <w:r w:rsidRPr="00296F84">
        <w:rPr>
          <w:noProof/>
        </w:rPr>
        <w:lastRenderedPageBreak/>
        <w:t>DICCIONARIO  DE DATOS</w:t>
      </w:r>
      <w:bookmarkEnd w:id="95"/>
    </w:p>
    <w:tbl>
      <w:tblPr>
        <w:tblStyle w:val="TableGrid"/>
        <w:tblpPr w:leftFromText="141" w:rightFromText="141" w:vertAnchor="text" w:horzAnchor="margin" w:tblpX="-441" w:tblpY="227"/>
        <w:tblW w:w="10060" w:type="dxa"/>
        <w:tblLook w:val="04A0" w:firstRow="1" w:lastRow="0" w:firstColumn="1" w:lastColumn="0" w:noHBand="0" w:noVBand="1"/>
      </w:tblPr>
      <w:tblGrid>
        <w:gridCol w:w="3114"/>
        <w:gridCol w:w="2835"/>
        <w:gridCol w:w="4111"/>
      </w:tblGrid>
      <w:tr w:rsidR="00296F84" w:rsidRPr="00296F84" w:rsidTr="009356B6">
        <w:tc>
          <w:tcPr>
            <w:tcW w:w="10060" w:type="dxa"/>
            <w:gridSpan w:val="3"/>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Tabla : Temas</w:t>
            </w:r>
          </w:p>
        </w:tc>
      </w:tr>
      <w:tr w:rsidR="00296F84" w:rsidRPr="00296F84" w:rsidTr="009356B6">
        <w:tc>
          <w:tcPr>
            <w:tcW w:w="3114"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Nombre: Atributo</w:t>
            </w:r>
          </w:p>
        </w:tc>
        <w:tc>
          <w:tcPr>
            <w:tcW w:w="2835"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Tipo</w:t>
            </w:r>
          </w:p>
        </w:tc>
        <w:tc>
          <w:tcPr>
            <w:tcW w:w="4111" w:type="dxa"/>
          </w:tcPr>
          <w:p w:rsidR="0081339E" w:rsidRPr="00296F84" w:rsidRDefault="0081339E" w:rsidP="009356B6">
            <w:pPr>
              <w:ind w:firstLine="0"/>
              <w:rPr>
                <w:rFonts w:cs="Arial"/>
                <w:noProof/>
                <w:color w:val="000000" w:themeColor="text1"/>
                <w:sz w:val="28"/>
                <w:szCs w:val="28"/>
                <w:lang w:eastAsia="es-MX"/>
              </w:rPr>
            </w:pPr>
            <w:r w:rsidRPr="00296F84">
              <w:rPr>
                <w:rFonts w:cs="Arial"/>
                <w:noProof/>
                <w:color w:val="000000" w:themeColor="text1"/>
                <w:sz w:val="28"/>
                <w:szCs w:val="28"/>
                <w:lang w:eastAsia="es-MX"/>
              </w:rPr>
              <w:t>Descripción</w:t>
            </w:r>
          </w:p>
        </w:tc>
      </w:tr>
      <w:tr w:rsidR="00296F84" w:rsidRPr="00296F84" w:rsidTr="009356B6">
        <w:tc>
          <w:tcPr>
            <w:tcW w:w="3114"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TemaID</w:t>
            </w:r>
          </w:p>
        </w:tc>
        <w:tc>
          <w:tcPr>
            <w:tcW w:w="2835"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int</w:t>
            </w:r>
          </w:p>
        </w:tc>
        <w:tc>
          <w:tcPr>
            <w:tcW w:w="4111" w:type="dxa"/>
          </w:tcPr>
          <w:p w:rsidR="0081339E" w:rsidRPr="00296F84" w:rsidRDefault="0081339E" w:rsidP="009356B6">
            <w:pPr>
              <w:ind w:firstLine="36"/>
              <w:rPr>
                <w:rFonts w:cs="Arial"/>
                <w:noProof/>
                <w:color w:val="000000" w:themeColor="text1"/>
                <w:sz w:val="28"/>
                <w:szCs w:val="28"/>
                <w:lang w:eastAsia="es-MX"/>
              </w:rPr>
            </w:pPr>
            <w:r w:rsidRPr="00296F84">
              <w:rPr>
                <w:rFonts w:cs="Arial"/>
                <w:noProof/>
                <w:color w:val="000000" w:themeColor="text1"/>
                <w:sz w:val="28"/>
                <w:szCs w:val="28"/>
                <w:lang w:eastAsia="es-MX"/>
              </w:rPr>
              <w:t>Llave primaria</w:t>
            </w:r>
          </w:p>
        </w:tc>
      </w:tr>
      <w:tr w:rsidR="00296F84" w:rsidRPr="00296F84" w:rsidTr="009356B6">
        <w:tc>
          <w:tcPr>
            <w:tcW w:w="3114"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NombreTema</w:t>
            </w:r>
          </w:p>
        </w:tc>
        <w:tc>
          <w:tcPr>
            <w:tcW w:w="2835"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Varchar(50)</w:t>
            </w:r>
          </w:p>
        </w:tc>
        <w:tc>
          <w:tcPr>
            <w:tcW w:w="4111" w:type="dxa"/>
          </w:tcPr>
          <w:p w:rsidR="0081339E" w:rsidRPr="00296F84" w:rsidRDefault="0081339E" w:rsidP="009356B6">
            <w:pPr>
              <w:ind w:firstLine="36"/>
              <w:rPr>
                <w:rFonts w:cs="Arial"/>
                <w:noProof/>
                <w:color w:val="000000" w:themeColor="text1"/>
                <w:sz w:val="28"/>
                <w:szCs w:val="28"/>
                <w:lang w:eastAsia="es-MX"/>
              </w:rPr>
            </w:pPr>
            <w:r w:rsidRPr="00296F84">
              <w:rPr>
                <w:rFonts w:cs="Arial"/>
                <w:noProof/>
                <w:color w:val="000000" w:themeColor="text1"/>
                <w:sz w:val="28"/>
                <w:szCs w:val="28"/>
                <w:lang w:eastAsia="es-MX"/>
              </w:rPr>
              <w:t>Almacena el nombre del tema</w:t>
            </w:r>
          </w:p>
        </w:tc>
      </w:tr>
    </w:tbl>
    <w:p w:rsidR="0081339E" w:rsidRPr="00296F84" w:rsidRDefault="0081339E" w:rsidP="00296F84">
      <w:pPr>
        <w:ind w:firstLine="0"/>
        <w:rPr>
          <w:rFonts w:cs="Arial"/>
          <w:b/>
          <w:noProof/>
          <w:color w:val="000000" w:themeColor="text1"/>
          <w:sz w:val="28"/>
          <w:szCs w:val="28"/>
          <w:lang w:eastAsia="es-MX"/>
        </w:rPr>
      </w:pPr>
    </w:p>
    <w:tbl>
      <w:tblPr>
        <w:tblStyle w:val="TableGrid"/>
        <w:tblpPr w:leftFromText="141" w:rightFromText="141" w:vertAnchor="text" w:horzAnchor="margin" w:tblpX="-431" w:tblpY="99"/>
        <w:tblW w:w="10060" w:type="dxa"/>
        <w:tblLook w:val="04A0" w:firstRow="1" w:lastRow="0" w:firstColumn="1" w:lastColumn="0" w:noHBand="0" w:noVBand="1"/>
      </w:tblPr>
      <w:tblGrid>
        <w:gridCol w:w="3114"/>
        <w:gridCol w:w="1559"/>
        <w:gridCol w:w="5387"/>
      </w:tblGrid>
      <w:tr w:rsidR="00296F84" w:rsidRPr="00296F84" w:rsidTr="009356B6">
        <w:tc>
          <w:tcPr>
            <w:tcW w:w="10060" w:type="dxa"/>
            <w:gridSpan w:val="3"/>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Tabla : PreguntaTemas</w:t>
            </w:r>
          </w:p>
        </w:tc>
      </w:tr>
      <w:tr w:rsidR="00296F84" w:rsidRPr="00296F84" w:rsidTr="009356B6">
        <w:tc>
          <w:tcPr>
            <w:tcW w:w="3114"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Nombre: Atributo</w:t>
            </w:r>
          </w:p>
        </w:tc>
        <w:tc>
          <w:tcPr>
            <w:tcW w:w="1559"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Tipo</w:t>
            </w:r>
          </w:p>
        </w:tc>
        <w:tc>
          <w:tcPr>
            <w:tcW w:w="5387"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Descripción</w:t>
            </w:r>
          </w:p>
        </w:tc>
      </w:tr>
      <w:tr w:rsidR="00296F84" w:rsidRPr="00296F84" w:rsidTr="009356B6">
        <w:tc>
          <w:tcPr>
            <w:tcW w:w="3114"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PreguntaID</w:t>
            </w:r>
          </w:p>
        </w:tc>
        <w:tc>
          <w:tcPr>
            <w:tcW w:w="1559"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 xml:space="preserve">int </w:t>
            </w:r>
          </w:p>
        </w:tc>
        <w:tc>
          <w:tcPr>
            <w:tcW w:w="5387" w:type="dxa"/>
          </w:tcPr>
          <w:p w:rsidR="0081339E" w:rsidRPr="00296F84" w:rsidRDefault="0081339E" w:rsidP="009356B6">
            <w:pPr>
              <w:spacing w:line="240" w:lineRule="auto"/>
              <w:ind w:hanging="95"/>
              <w:rPr>
                <w:rFonts w:cs="Arial"/>
                <w:noProof/>
                <w:color w:val="000000" w:themeColor="text1"/>
                <w:sz w:val="28"/>
                <w:szCs w:val="28"/>
                <w:lang w:eastAsia="es-MX"/>
              </w:rPr>
            </w:pPr>
            <w:r w:rsidRPr="00296F84">
              <w:rPr>
                <w:rFonts w:cs="Arial"/>
                <w:noProof/>
                <w:color w:val="000000" w:themeColor="text1"/>
                <w:sz w:val="28"/>
                <w:szCs w:val="28"/>
                <w:lang w:eastAsia="es-MX"/>
              </w:rPr>
              <w:t>Almacena la llave foranea de la tabla Preguntas la cual podra relacionarse con la tabla PreguntaTemas</w:t>
            </w:r>
          </w:p>
        </w:tc>
      </w:tr>
      <w:tr w:rsidR="00296F84" w:rsidRPr="00296F84" w:rsidTr="009356B6">
        <w:tc>
          <w:tcPr>
            <w:tcW w:w="3114"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TemaID</w:t>
            </w:r>
          </w:p>
        </w:tc>
        <w:tc>
          <w:tcPr>
            <w:tcW w:w="1559" w:type="dxa"/>
          </w:tcPr>
          <w:p w:rsidR="0081339E" w:rsidRPr="00296F84" w:rsidRDefault="0081339E" w:rsidP="009356B6">
            <w:pPr>
              <w:rPr>
                <w:rFonts w:cs="Arial"/>
                <w:noProof/>
                <w:color w:val="000000" w:themeColor="text1"/>
                <w:sz w:val="28"/>
                <w:szCs w:val="28"/>
                <w:lang w:eastAsia="es-MX"/>
              </w:rPr>
            </w:pPr>
            <w:r w:rsidRPr="00296F84">
              <w:rPr>
                <w:rFonts w:cs="Arial"/>
                <w:noProof/>
                <w:color w:val="000000" w:themeColor="text1"/>
                <w:sz w:val="28"/>
                <w:szCs w:val="28"/>
                <w:lang w:eastAsia="es-MX"/>
              </w:rPr>
              <w:t>Int</w:t>
            </w:r>
          </w:p>
        </w:tc>
        <w:tc>
          <w:tcPr>
            <w:tcW w:w="5387" w:type="dxa"/>
          </w:tcPr>
          <w:p w:rsidR="0081339E" w:rsidRPr="00296F84" w:rsidRDefault="0081339E" w:rsidP="009356B6">
            <w:pPr>
              <w:spacing w:line="240" w:lineRule="auto"/>
              <w:ind w:hanging="95"/>
              <w:rPr>
                <w:rFonts w:cs="Arial"/>
                <w:noProof/>
                <w:color w:val="000000" w:themeColor="text1"/>
                <w:sz w:val="28"/>
                <w:szCs w:val="28"/>
                <w:lang w:eastAsia="es-MX"/>
              </w:rPr>
            </w:pPr>
            <w:r w:rsidRPr="00296F84">
              <w:rPr>
                <w:rFonts w:cs="Arial"/>
                <w:noProof/>
                <w:color w:val="000000" w:themeColor="text1"/>
                <w:sz w:val="28"/>
                <w:szCs w:val="28"/>
                <w:lang w:eastAsia="es-MX"/>
              </w:rPr>
              <w:t>Almacena la llave foranea de la tabla Temas la cual podra relacionarse con la tabla PreguntaTemas</w:t>
            </w:r>
          </w:p>
        </w:tc>
      </w:tr>
    </w:tbl>
    <w:p w:rsidR="00BE0034" w:rsidRPr="00296F84" w:rsidRDefault="00BE0034" w:rsidP="00BE0034">
      <w:pPr>
        <w:ind w:firstLine="0"/>
        <w:rPr>
          <w:rFonts w:cs="Arial"/>
          <w:b/>
          <w:noProof/>
          <w:color w:val="000000" w:themeColor="text1"/>
          <w:sz w:val="28"/>
          <w:szCs w:val="28"/>
          <w:lang w:eastAsia="es-MX"/>
        </w:rPr>
      </w:pPr>
    </w:p>
    <w:tbl>
      <w:tblPr>
        <w:tblStyle w:val="TableGrid"/>
        <w:tblpPr w:leftFromText="141" w:rightFromText="141" w:vertAnchor="text" w:horzAnchor="margin" w:tblpX="-431" w:tblpY="-59"/>
        <w:tblW w:w="10019" w:type="dxa"/>
        <w:tblLook w:val="04A0" w:firstRow="1" w:lastRow="0" w:firstColumn="1" w:lastColumn="0" w:noHBand="0" w:noVBand="1"/>
      </w:tblPr>
      <w:tblGrid>
        <w:gridCol w:w="3549"/>
        <w:gridCol w:w="2016"/>
        <w:gridCol w:w="4454"/>
      </w:tblGrid>
      <w:tr w:rsidR="00296F84" w:rsidRPr="00296F84" w:rsidTr="009356B6">
        <w:tc>
          <w:tcPr>
            <w:tcW w:w="10019" w:type="dxa"/>
            <w:gridSpan w:val="3"/>
          </w:tcPr>
          <w:p w:rsidR="00296F84" w:rsidRPr="00296F84" w:rsidRDefault="00296F84" w:rsidP="009356B6">
            <w:pPr>
              <w:spacing w:line="240" w:lineRule="auto"/>
              <w:ind w:right="3275"/>
              <w:rPr>
                <w:rFonts w:cs="Arial"/>
                <w:noProof/>
                <w:color w:val="000000" w:themeColor="text1"/>
                <w:sz w:val="28"/>
                <w:szCs w:val="28"/>
                <w:lang w:eastAsia="es-MX"/>
              </w:rPr>
            </w:pPr>
            <w:r w:rsidRPr="00296F84">
              <w:rPr>
                <w:rFonts w:cs="Arial"/>
                <w:noProof/>
                <w:color w:val="000000" w:themeColor="text1"/>
                <w:sz w:val="28"/>
                <w:szCs w:val="28"/>
                <w:lang w:eastAsia="es-MX"/>
              </w:rPr>
              <w:t>Tabla : Respuestas</w:t>
            </w:r>
          </w:p>
        </w:tc>
      </w:tr>
      <w:tr w:rsidR="00296F84" w:rsidRPr="00296F84" w:rsidTr="009356B6">
        <w:tc>
          <w:tcPr>
            <w:tcW w:w="3549" w:type="dxa"/>
          </w:tcPr>
          <w:p w:rsidR="00296F84" w:rsidRPr="00296F84" w:rsidRDefault="00296F84" w:rsidP="009356B6">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Nombre: Atributo</w:t>
            </w:r>
          </w:p>
        </w:tc>
        <w:tc>
          <w:tcPr>
            <w:tcW w:w="2016" w:type="dxa"/>
          </w:tcPr>
          <w:p w:rsidR="00296F84" w:rsidRPr="00296F84" w:rsidRDefault="00296F84" w:rsidP="009356B6">
            <w:pPr>
              <w:spacing w:line="240" w:lineRule="auto"/>
              <w:ind w:firstLine="26"/>
              <w:rPr>
                <w:rFonts w:cs="Arial"/>
                <w:noProof/>
                <w:color w:val="000000" w:themeColor="text1"/>
                <w:sz w:val="28"/>
                <w:szCs w:val="28"/>
                <w:lang w:eastAsia="es-MX"/>
              </w:rPr>
            </w:pPr>
            <w:r w:rsidRPr="00296F84">
              <w:rPr>
                <w:rFonts w:cs="Arial"/>
                <w:noProof/>
                <w:color w:val="000000" w:themeColor="text1"/>
                <w:sz w:val="28"/>
                <w:szCs w:val="28"/>
                <w:lang w:eastAsia="es-MX"/>
              </w:rPr>
              <w:t>Tipo</w:t>
            </w:r>
          </w:p>
        </w:tc>
        <w:tc>
          <w:tcPr>
            <w:tcW w:w="4454" w:type="dxa"/>
          </w:tcPr>
          <w:p w:rsidR="00296F84" w:rsidRPr="00296F84" w:rsidRDefault="00296F84" w:rsidP="009356B6">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Descripción</w:t>
            </w:r>
          </w:p>
        </w:tc>
      </w:tr>
      <w:tr w:rsidR="00296F84" w:rsidRPr="00296F84" w:rsidTr="009356B6">
        <w:tc>
          <w:tcPr>
            <w:tcW w:w="3549" w:type="dxa"/>
          </w:tcPr>
          <w:p w:rsidR="00296F84" w:rsidRPr="00296F84" w:rsidRDefault="00296F84" w:rsidP="009356B6">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RespuestaID</w:t>
            </w:r>
          </w:p>
        </w:tc>
        <w:tc>
          <w:tcPr>
            <w:tcW w:w="2016" w:type="dxa"/>
          </w:tcPr>
          <w:p w:rsidR="00296F84" w:rsidRPr="00296F84" w:rsidRDefault="00296F84" w:rsidP="009356B6">
            <w:pPr>
              <w:spacing w:line="240" w:lineRule="auto"/>
              <w:ind w:firstLine="26"/>
              <w:rPr>
                <w:rFonts w:cs="Arial"/>
                <w:noProof/>
                <w:color w:val="000000" w:themeColor="text1"/>
                <w:sz w:val="28"/>
                <w:szCs w:val="28"/>
                <w:lang w:eastAsia="es-MX"/>
              </w:rPr>
            </w:pPr>
            <w:r w:rsidRPr="00296F84">
              <w:rPr>
                <w:rFonts w:cs="Arial"/>
                <w:noProof/>
                <w:color w:val="000000" w:themeColor="text1"/>
                <w:sz w:val="28"/>
                <w:szCs w:val="28"/>
                <w:lang w:eastAsia="es-MX"/>
              </w:rPr>
              <w:t xml:space="preserve">int </w:t>
            </w:r>
          </w:p>
        </w:tc>
        <w:tc>
          <w:tcPr>
            <w:tcW w:w="4454" w:type="dxa"/>
          </w:tcPr>
          <w:p w:rsidR="00296F84" w:rsidRPr="00296F84" w:rsidRDefault="00296F84" w:rsidP="009356B6">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Llave primaria</w:t>
            </w:r>
          </w:p>
        </w:tc>
      </w:tr>
      <w:tr w:rsidR="00296F84" w:rsidRPr="00296F84" w:rsidTr="009356B6">
        <w:tc>
          <w:tcPr>
            <w:tcW w:w="3549" w:type="dxa"/>
          </w:tcPr>
          <w:p w:rsidR="00296F84" w:rsidRPr="00296F84" w:rsidRDefault="00296F84" w:rsidP="009356B6">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ContenidoRespuesta</w:t>
            </w:r>
          </w:p>
        </w:tc>
        <w:tc>
          <w:tcPr>
            <w:tcW w:w="2016" w:type="dxa"/>
          </w:tcPr>
          <w:p w:rsidR="00296F84" w:rsidRPr="00296F84" w:rsidRDefault="00296F84" w:rsidP="009356B6">
            <w:pPr>
              <w:spacing w:line="240" w:lineRule="auto"/>
              <w:ind w:firstLine="26"/>
              <w:rPr>
                <w:rFonts w:cs="Arial"/>
                <w:noProof/>
                <w:color w:val="000000" w:themeColor="text1"/>
                <w:sz w:val="28"/>
                <w:szCs w:val="28"/>
                <w:lang w:eastAsia="es-MX"/>
              </w:rPr>
            </w:pPr>
            <w:r w:rsidRPr="00296F84">
              <w:rPr>
                <w:rFonts w:cs="Arial"/>
                <w:noProof/>
                <w:color w:val="000000" w:themeColor="text1"/>
                <w:sz w:val="28"/>
                <w:szCs w:val="28"/>
                <w:lang w:eastAsia="es-MX"/>
              </w:rPr>
              <w:t>Varchar(MAX)</w:t>
            </w:r>
          </w:p>
        </w:tc>
        <w:tc>
          <w:tcPr>
            <w:tcW w:w="4454" w:type="dxa"/>
          </w:tcPr>
          <w:p w:rsidR="00296F84" w:rsidRPr="00296F84" w:rsidRDefault="00296F84" w:rsidP="009356B6">
            <w:pPr>
              <w:spacing w:line="240" w:lineRule="auto"/>
              <w:ind w:firstLine="0"/>
              <w:rPr>
                <w:rFonts w:cs="Arial"/>
                <w:noProof/>
                <w:color w:val="000000" w:themeColor="text1"/>
                <w:sz w:val="28"/>
                <w:szCs w:val="28"/>
                <w:lang w:eastAsia="es-MX"/>
              </w:rPr>
            </w:pPr>
            <w:r w:rsidRPr="00296F84">
              <w:rPr>
                <w:rFonts w:cs="Arial"/>
                <w:noProof/>
                <w:color w:val="000000" w:themeColor="text1"/>
                <w:sz w:val="28"/>
                <w:szCs w:val="28"/>
                <w:lang w:eastAsia="es-MX"/>
              </w:rPr>
              <w:t xml:space="preserve">Almacena la respuesta realizada por el usuario </w:t>
            </w:r>
          </w:p>
        </w:tc>
      </w:tr>
      <w:tr w:rsidR="00296F84" w:rsidRPr="00296F84" w:rsidTr="009356B6">
        <w:tc>
          <w:tcPr>
            <w:tcW w:w="3549" w:type="dxa"/>
          </w:tcPr>
          <w:p w:rsidR="00296F84" w:rsidRPr="00296F84" w:rsidRDefault="00296F84" w:rsidP="009356B6">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UsuarioID</w:t>
            </w:r>
          </w:p>
        </w:tc>
        <w:tc>
          <w:tcPr>
            <w:tcW w:w="2016" w:type="dxa"/>
          </w:tcPr>
          <w:p w:rsidR="00296F84" w:rsidRPr="00296F84" w:rsidRDefault="00296F84" w:rsidP="009356B6">
            <w:pPr>
              <w:spacing w:line="240" w:lineRule="auto"/>
              <w:ind w:firstLine="26"/>
              <w:rPr>
                <w:rFonts w:cs="Arial"/>
                <w:noProof/>
                <w:color w:val="000000" w:themeColor="text1"/>
                <w:sz w:val="28"/>
                <w:szCs w:val="28"/>
                <w:lang w:eastAsia="es-MX"/>
              </w:rPr>
            </w:pPr>
            <w:r w:rsidRPr="00296F84">
              <w:rPr>
                <w:rFonts w:cs="Arial"/>
                <w:noProof/>
                <w:color w:val="000000" w:themeColor="text1"/>
                <w:sz w:val="28"/>
                <w:szCs w:val="28"/>
                <w:lang w:eastAsia="es-MX"/>
              </w:rPr>
              <w:t>Int</w:t>
            </w:r>
          </w:p>
        </w:tc>
        <w:tc>
          <w:tcPr>
            <w:tcW w:w="4454" w:type="dxa"/>
          </w:tcPr>
          <w:p w:rsidR="00296F84" w:rsidRPr="00296F84" w:rsidRDefault="00296F84" w:rsidP="009356B6">
            <w:pPr>
              <w:spacing w:line="240" w:lineRule="auto"/>
              <w:ind w:firstLine="0"/>
              <w:rPr>
                <w:rFonts w:cs="Arial"/>
                <w:noProof/>
                <w:color w:val="000000" w:themeColor="text1"/>
                <w:sz w:val="28"/>
                <w:szCs w:val="28"/>
                <w:lang w:eastAsia="es-MX"/>
              </w:rPr>
            </w:pPr>
            <w:r w:rsidRPr="00296F84">
              <w:rPr>
                <w:rFonts w:cs="Arial"/>
                <w:noProof/>
                <w:color w:val="000000" w:themeColor="text1"/>
                <w:sz w:val="28"/>
                <w:szCs w:val="28"/>
                <w:lang w:eastAsia="es-MX"/>
              </w:rPr>
              <w:t>Almacena la llave foranea de la tabla Usuarios, de esta manera se puede hacer la relacion entre Usuario y Respuestas</w:t>
            </w:r>
          </w:p>
        </w:tc>
      </w:tr>
      <w:tr w:rsidR="00296F84" w:rsidRPr="00296F84" w:rsidTr="009356B6">
        <w:tc>
          <w:tcPr>
            <w:tcW w:w="3549" w:type="dxa"/>
          </w:tcPr>
          <w:p w:rsidR="00296F84" w:rsidRPr="00296F84" w:rsidRDefault="00296F84" w:rsidP="009356B6">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PreguntaID</w:t>
            </w:r>
          </w:p>
        </w:tc>
        <w:tc>
          <w:tcPr>
            <w:tcW w:w="2016" w:type="dxa"/>
          </w:tcPr>
          <w:p w:rsidR="00296F84" w:rsidRPr="00296F84" w:rsidRDefault="00296F84" w:rsidP="009356B6">
            <w:pPr>
              <w:spacing w:line="240" w:lineRule="auto"/>
              <w:ind w:firstLine="26"/>
              <w:rPr>
                <w:rFonts w:cs="Arial"/>
                <w:noProof/>
                <w:color w:val="000000" w:themeColor="text1"/>
                <w:sz w:val="28"/>
                <w:szCs w:val="28"/>
                <w:lang w:eastAsia="es-MX"/>
              </w:rPr>
            </w:pPr>
            <w:r w:rsidRPr="00296F84">
              <w:rPr>
                <w:rFonts w:cs="Arial"/>
                <w:noProof/>
                <w:color w:val="000000" w:themeColor="text1"/>
                <w:sz w:val="28"/>
                <w:szCs w:val="28"/>
                <w:lang w:eastAsia="es-MX"/>
              </w:rPr>
              <w:t>Int</w:t>
            </w:r>
          </w:p>
        </w:tc>
        <w:tc>
          <w:tcPr>
            <w:tcW w:w="4454" w:type="dxa"/>
          </w:tcPr>
          <w:p w:rsidR="00296F84" w:rsidRPr="00296F84" w:rsidRDefault="00296F84" w:rsidP="009356B6">
            <w:pPr>
              <w:spacing w:line="240" w:lineRule="auto"/>
              <w:ind w:firstLine="0"/>
              <w:rPr>
                <w:rFonts w:cs="Arial"/>
                <w:noProof/>
                <w:color w:val="000000" w:themeColor="text1"/>
                <w:sz w:val="28"/>
                <w:szCs w:val="28"/>
                <w:lang w:eastAsia="es-MX"/>
              </w:rPr>
            </w:pPr>
            <w:r w:rsidRPr="00296F84">
              <w:rPr>
                <w:rFonts w:cs="Arial"/>
                <w:noProof/>
                <w:color w:val="000000" w:themeColor="text1"/>
                <w:sz w:val="28"/>
                <w:szCs w:val="28"/>
                <w:lang w:eastAsia="es-MX"/>
              </w:rPr>
              <w:t>Almacena la llave foranea de la tabla Usuarios, de esta manera se puede hacer la relacion entre Preguntas y Respuestas</w:t>
            </w:r>
          </w:p>
        </w:tc>
      </w:tr>
    </w:tbl>
    <w:p w:rsidR="0081339E" w:rsidRPr="00296F84" w:rsidRDefault="0081339E" w:rsidP="00BE0034">
      <w:pPr>
        <w:ind w:firstLine="0"/>
        <w:rPr>
          <w:noProof/>
          <w:color w:val="000000" w:themeColor="text1"/>
          <w:lang w:eastAsia="es-MX"/>
        </w:rPr>
      </w:pPr>
    </w:p>
    <w:tbl>
      <w:tblPr>
        <w:tblStyle w:val="TableGrid"/>
        <w:tblpPr w:leftFromText="141" w:rightFromText="141" w:vertAnchor="text" w:horzAnchor="margin" w:tblpXSpec="center" w:tblpY="227"/>
        <w:tblW w:w="10631" w:type="dxa"/>
        <w:tblLook w:val="04A0" w:firstRow="1" w:lastRow="0" w:firstColumn="1" w:lastColumn="0" w:noHBand="0" w:noVBand="1"/>
      </w:tblPr>
      <w:tblGrid>
        <w:gridCol w:w="3789"/>
        <w:gridCol w:w="3605"/>
        <w:gridCol w:w="3237"/>
      </w:tblGrid>
      <w:tr w:rsidR="00296F84" w:rsidRPr="00296F84" w:rsidTr="00BE0034">
        <w:tc>
          <w:tcPr>
            <w:tcW w:w="10631" w:type="dxa"/>
            <w:gridSpan w:val="3"/>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lastRenderedPageBreak/>
              <w:t>Tabla : Estadisticas</w:t>
            </w:r>
          </w:p>
        </w:tc>
      </w:tr>
      <w:tr w:rsidR="00296F84" w:rsidRPr="00296F84" w:rsidTr="00BE0034">
        <w:tc>
          <w:tcPr>
            <w:tcW w:w="3789"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Nombre: Atributo</w:t>
            </w:r>
          </w:p>
        </w:tc>
        <w:tc>
          <w:tcPr>
            <w:tcW w:w="3605"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Tipo</w:t>
            </w:r>
          </w:p>
        </w:tc>
        <w:tc>
          <w:tcPr>
            <w:tcW w:w="3237"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Descripción</w:t>
            </w:r>
          </w:p>
        </w:tc>
      </w:tr>
      <w:tr w:rsidR="00296F84" w:rsidRPr="00296F84" w:rsidTr="00BE0034">
        <w:tc>
          <w:tcPr>
            <w:tcW w:w="3789" w:type="dxa"/>
          </w:tcPr>
          <w:p w:rsidR="00BE0034" w:rsidRPr="00296F84" w:rsidRDefault="00BE0034" w:rsidP="00BE0034">
            <w:pPr>
              <w:spacing w:line="240" w:lineRule="auto"/>
              <w:rPr>
                <w:rFonts w:cs="Arial"/>
                <w:noProof/>
                <w:color w:val="000000" w:themeColor="text1"/>
                <w:sz w:val="28"/>
                <w:szCs w:val="28"/>
                <w:lang w:eastAsia="es-MX"/>
              </w:rPr>
            </w:pPr>
          </w:p>
        </w:tc>
        <w:tc>
          <w:tcPr>
            <w:tcW w:w="3605" w:type="dxa"/>
          </w:tcPr>
          <w:p w:rsidR="00BE0034" w:rsidRPr="00296F84" w:rsidRDefault="00BE0034" w:rsidP="00BE0034">
            <w:pPr>
              <w:spacing w:line="240" w:lineRule="auto"/>
              <w:rPr>
                <w:rFonts w:cs="Arial"/>
                <w:noProof/>
                <w:color w:val="000000" w:themeColor="text1"/>
                <w:sz w:val="28"/>
                <w:szCs w:val="28"/>
                <w:lang w:eastAsia="es-MX"/>
              </w:rPr>
            </w:pPr>
          </w:p>
        </w:tc>
        <w:tc>
          <w:tcPr>
            <w:tcW w:w="3237" w:type="dxa"/>
          </w:tcPr>
          <w:p w:rsidR="00BE0034" w:rsidRPr="00296F84" w:rsidRDefault="00BE0034" w:rsidP="00BE0034">
            <w:pPr>
              <w:spacing w:line="240" w:lineRule="auto"/>
              <w:rPr>
                <w:rFonts w:cs="Arial"/>
                <w:noProof/>
                <w:color w:val="000000" w:themeColor="text1"/>
                <w:sz w:val="28"/>
                <w:szCs w:val="28"/>
                <w:lang w:eastAsia="es-MX"/>
              </w:rPr>
            </w:pPr>
          </w:p>
        </w:tc>
      </w:tr>
      <w:tr w:rsidR="00296F84" w:rsidRPr="00296F84" w:rsidTr="00BE0034">
        <w:tc>
          <w:tcPr>
            <w:tcW w:w="3789"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EstadisticaID</w:t>
            </w:r>
          </w:p>
        </w:tc>
        <w:tc>
          <w:tcPr>
            <w:tcW w:w="3605"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 xml:space="preserve">int </w:t>
            </w:r>
          </w:p>
        </w:tc>
        <w:tc>
          <w:tcPr>
            <w:tcW w:w="3237"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Llave primaria</w:t>
            </w:r>
          </w:p>
        </w:tc>
      </w:tr>
      <w:tr w:rsidR="00296F84" w:rsidRPr="00296F84" w:rsidTr="00BE0034">
        <w:tc>
          <w:tcPr>
            <w:tcW w:w="3789"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UsuarioID</w:t>
            </w:r>
          </w:p>
        </w:tc>
        <w:tc>
          <w:tcPr>
            <w:tcW w:w="3605"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int</w:t>
            </w:r>
          </w:p>
        </w:tc>
        <w:tc>
          <w:tcPr>
            <w:tcW w:w="3237"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Almacena la llave foranea de la tabla Usuarios, de esta manera se puede hacer la relacion entre Usuario y Estadisticas</w:t>
            </w:r>
          </w:p>
        </w:tc>
      </w:tr>
      <w:tr w:rsidR="00296F84" w:rsidRPr="00296F84" w:rsidTr="00BE0034">
        <w:tc>
          <w:tcPr>
            <w:tcW w:w="3789"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PreguntasRealizadas</w:t>
            </w:r>
          </w:p>
        </w:tc>
        <w:tc>
          <w:tcPr>
            <w:tcW w:w="3605"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Int</w:t>
            </w:r>
          </w:p>
        </w:tc>
        <w:tc>
          <w:tcPr>
            <w:tcW w:w="3237"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Almacena la cantidad de preguntas realizadas por el usuario</w:t>
            </w:r>
          </w:p>
        </w:tc>
      </w:tr>
      <w:tr w:rsidR="00296F84" w:rsidRPr="00296F84" w:rsidTr="00BE0034">
        <w:tc>
          <w:tcPr>
            <w:tcW w:w="3789"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RespuestasRealizadas</w:t>
            </w:r>
          </w:p>
        </w:tc>
        <w:tc>
          <w:tcPr>
            <w:tcW w:w="3605"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Int</w:t>
            </w:r>
          </w:p>
        </w:tc>
        <w:tc>
          <w:tcPr>
            <w:tcW w:w="3237" w:type="dxa"/>
          </w:tcPr>
          <w:p w:rsidR="00BE0034" w:rsidRPr="00296F84" w:rsidRDefault="00BE0034" w:rsidP="00BE003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Almacena las respuestas realizadas por el usuario</w:t>
            </w:r>
          </w:p>
        </w:tc>
      </w:tr>
    </w:tbl>
    <w:p w:rsidR="0081339E" w:rsidRPr="00296F84" w:rsidRDefault="0081339E" w:rsidP="00296F84">
      <w:pPr>
        <w:ind w:firstLine="0"/>
        <w:rPr>
          <w:noProof/>
          <w:color w:val="000000" w:themeColor="text1"/>
          <w:lang w:eastAsia="es-MX"/>
        </w:rPr>
      </w:pPr>
    </w:p>
    <w:tbl>
      <w:tblPr>
        <w:tblStyle w:val="TableGrid"/>
        <w:tblpPr w:leftFromText="141" w:rightFromText="141" w:vertAnchor="text" w:horzAnchor="margin" w:tblpXSpec="center" w:tblpY="-45"/>
        <w:tblW w:w="10343" w:type="dxa"/>
        <w:tblLook w:val="04A0" w:firstRow="1" w:lastRow="0" w:firstColumn="1" w:lastColumn="0" w:noHBand="0" w:noVBand="1"/>
      </w:tblPr>
      <w:tblGrid>
        <w:gridCol w:w="3539"/>
        <w:gridCol w:w="2977"/>
        <w:gridCol w:w="3827"/>
      </w:tblGrid>
      <w:tr w:rsidR="00296F84" w:rsidRPr="00296F84" w:rsidTr="00296F84">
        <w:tc>
          <w:tcPr>
            <w:tcW w:w="10343" w:type="dxa"/>
            <w:gridSpan w:val="3"/>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Tabla : Preguntas</w:t>
            </w:r>
          </w:p>
        </w:tc>
      </w:tr>
      <w:tr w:rsidR="00296F84" w:rsidRPr="00296F84" w:rsidTr="00296F84">
        <w:tc>
          <w:tcPr>
            <w:tcW w:w="3539"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Nombre: Atributo</w:t>
            </w:r>
          </w:p>
        </w:tc>
        <w:tc>
          <w:tcPr>
            <w:tcW w:w="2977"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Tipo</w:t>
            </w:r>
          </w:p>
        </w:tc>
        <w:tc>
          <w:tcPr>
            <w:tcW w:w="3827"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Descripción</w:t>
            </w:r>
          </w:p>
        </w:tc>
      </w:tr>
      <w:tr w:rsidR="00296F84" w:rsidRPr="00296F84" w:rsidTr="00296F84">
        <w:tc>
          <w:tcPr>
            <w:tcW w:w="3539"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PreguntaID</w:t>
            </w:r>
          </w:p>
        </w:tc>
        <w:tc>
          <w:tcPr>
            <w:tcW w:w="2977"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 xml:space="preserve">int </w:t>
            </w:r>
          </w:p>
        </w:tc>
        <w:tc>
          <w:tcPr>
            <w:tcW w:w="3827" w:type="dxa"/>
          </w:tcPr>
          <w:p w:rsidR="00296F84" w:rsidRPr="00296F84" w:rsidRDefault="00296F84" w:rsidP="00296F84">
            <w:pPr>
              <w:spacing w:line="240" w:lineRule="auto"/>
              <w:ind w:firstLine="0"/>
              <w:rPr>
                <w:rFonts w:cs="Arial"/>
                <w:noProof/>
                <w:color w:val="000000" w:themeColor="text1"/>
                <w:sz w:val="28"/>
                <w:szCs w:val="28"/>
                <w:lang w:eastAsia="es-MX"/>
              </w:rPr>
            </w:pPr>
            <w:r w:rsidRPr="00296F84">
              <w:rPr>
                <w:rFonts w:cs="Arial"/>
                <w:noProof/>
                <w:color w:val="000000" w:themeColor="text1"/>
                <w:sz w:val="28"/>
                <w:szCs w:val="28"/>
                <w:lang w:eastAsia="es-MX"/>
              </w:rPr>
              <w:t>Llave primaria</w:t>
            </w:r>
          </w:p>
        </w:tc>
      </w:tr>
      <w:tr w:rsidR="00296F84" w:rsidRPr="00296F84" w:rsidTr="00296F84">
        <w:tc>
          <w:tcPr>
            <w:tcW w:w="3539"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ContenidoPregunta</w:t>
            </w:r>
          </w:p>
        </w:tc>
        <w:tc>
          <w:tcPr>
            <w:tcW w:w="2977"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Varchar(MAX)</w:t>
            </w:r>
          </w:p>
        </w:tc>
        <w:tc>
          <w:tcPr>
            <w:tcW w:w="3827" w:type="dxa"/>
          </w:tcPr>
          <w:p w:rsidR="00296F84" w:rsidRPr="00296F84" w:rsidRDefault="00296F84" w:rsidP="00296F84">
            <w:pPr>
              <w:spacing w:line="240" w:lineRule="auto"/>
              <w:ind w:firstLine="0"/>
              <w:rPr>
                <w:rFonts w:cs="Arial"/>
                <w:noProof/>
                <w:color w:val="000000" w:themeColor="text1"/>
                <w:sz w:val="28"/>
                <w:szCs w:val="28"/>
                <w:lang w:eastAsia="es-MX"/>
              </w:rPr>
            </w:pPr>
            <w:r w:rsidRPr="00296F84">
              <w:rPr>
                <w:rFonts w:cs="Arial"/>
                <w:noProof/>
                <w:color w:val="000000" w:themeColor="text1"/>
                <w:sz w:val="28"/>
                <w:szCs w:val="28"/>
                <w:lang w:eastAsia="es-MX"/>
              </w:rPr>
              <w:t xml:space="preserve">Almacena la pregunta realizada por el usuario </w:t>
            </w:r>
          </w:p>
        </w:tc>
      </w:tr>
      <w:tr w:rsidR="00296F84" w:rsidRPr="00296F84" w:rsidTr="00296F84">
        <w:tc>
          <w:tcPr>
            <w:tcW w:w="3539"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UsuarioID</w:t>
            </w:r>
          </w:p>
        </w:tc>
        <w:tc>
          <w:tcPr>
            <w:tcW w:w="2977"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Int</w:t>
            </w:r>
          </w:p>
        </w:tc>
        <w:tc>
          <w:tcPr>
            <w:tcW w:w="3827" w:type="dxa"/>
          </w:tcPr>
          <w:p w:rsidR="00296F84" w:rsidRPr="00296F84" w:rsidRDefault="00296F84" w:rsidP="00296F84">
            <w:pPr>
              <w:spacing w:line="240" w:lineRule="auto"/>
              <w:ind w:firstLine="0"/>
              <w:rPr>
                <w:rFonts w:cs="Arial"/>
                <w:noProof/>
                <w:color w:val="000000" w:themeColor="text1"/>
                <w:sz w:val="28"/>
                <w:szCs w:val="28"/>
                <w:lang w:eastAsia="es-MX"/>
              </w:rPr>
            </w:pPr>
            <w:r w:rsidRPr="00296F84">
              <w:rPr>
                <w:rFonts w:cs="Arial"/>
                <w:noProof/>
                <w:color w:val="000000" w:themeColor="text1"/>
                <w:sz w:val="28"/>
                <w:szCs w:val="28"/>
                <w:lang w:eastAsia="es-MX"/>
              </w:rPr>
              <w:t>Almacena la llave foranea de la tabla Usuarios, de esta manera se puede hacer la relacion entre Preguntas y Usuarios</w:t>
            </w:r>
          </w:p>
        </w:tc>
      </w:tr>
      <w:tr w:rsidR="00296F84" w:rsidRPr="00296F84" w:rsidTr="00296F84">
        <w:tc>
          <w:tcPr>
            <w:tcW w:w="3539"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TituloPregunta</w:t>
            </w:r>
          </w:p>
        </w:tc>
        <w:tc>
          <w:tcPr>
            <w:tcW w:w="2977"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Varchar(50)</w:t>
            </w:r>
          </w:p>
        </w:tc>
        <w:tc>
          <w:tcPr>
            <w:tcW w:w="3827" w:type="dxa"/>
          </w:tcPr>
          <w:p w:rsidR="00296F84" w:rsidRPr="00296F84" w:rsidRDefault="00296F84" w:rsidP="00296F84">
            <w:pPr>
              <w:spacing w:line="240" w:lineRule="auto"/>
              <w:ind w:firstLine="0"/>
              <w:rPr>
                <w:rFonts w:cs="Arial"/>
                <w:noProof/>
                <w:color w:val="000000" w:themeColor="text1"/>
                <w:sz w:val="28"/>
                <w:szCs w:val="28"/>
                <w:lang w:eastAsia="es-MX"/>
              </w:rPr>
            </w:pPr>
            <w:r w:rsidRPr="00296F84">
              <w:rPr>
                <w:rFonts w:cs="Arial"/>
                <w:noProof/>
                <w:color w:val="000000" w:themeColor="text1"/>
                <w:sz w:val="28"/>
                <w:szCs w:val="28"/>
                <w:lang w:eastAsia="es-MX"/>
              </w:rPr>
              <w:t>Almacena el titulo de la pregunta</w:t>
            </w:r>
          </w:p>
        </w:tc>
      </w:tr>
      <w:tr w:rsidR="00296F84" w:rsidRPr="00296F84" w:rsidTr="00296F84">
        <w:tc>
          <w:tcPr>
            <w:tcW w:w="3539"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ContenidoPregunta</w:t>
            </w:r>
          </w:p>
        </w:tc>
        <w:tc>
          <w:tcPr>
            <w:tcW w:w="2977"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Varchar(MAX)</w:t>
            </w:r>
          </w:p>
        </w:tc>
        <w:tc>
          <w:tcPr>
            <w:tcW w:w="3827" w:type="dxa"/>
          </w:tcPr>
          <w:p w:rsidR="00296F84" w:rsidRPr="00296F84" w:rsidRDefault="00296F84" w:rsidP="00296F84">
            <w:pPr>
              <w:spacing w:line="240" w:lineRule="auto"/>
              <w:ind w:firstLine="0"/>
              <w:rPr>
                <w:rFonts w:cs="Arial"/>
                <w:noProof/>
                <w:color w:val="000000" w:themeColor="text1"/>
                <w:sz w:val="28"/>
                <w:szCs w:val="28"/>
                <w:lang w:eastAsia="es-MX"/>
              </w:rPr>
            </w:pPr>
            <w:r w:rsidRPr="00296F84">
              <w:rPr>
                <w:rFonts w:cs="Arial"/>
                <w:noProof/>
                <w:color w:val="000000" w:themeColor="text1"/>
                <w:sz w:val="28"/>
                <w:szCs w:val="28"/>
                <w:lang w:eastAsia="es-MX"/>
              </w:rPr>
              <w:t>Almacena el contenido de la pregunta</w:t>
            </w:r>
          </w:p>
        </w:tc>
      </w:tr>
      <w:tr w:rsidR="00296F84" w:rsidRPr="00296F84" w:rsidTr="00296F84">
        <w:tc>
          <w:tcPr>
            <w:tcW w:w="3539"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Estado</w:t>
            </w:r>
          </w:p>
        </w:tc>
        <w:tc>
          <w:tcPr>
            <w:tcW w:w="2977" w:type="dxa"/>
          </w:tcPr>
          <w:p w:rsidR="00296F84" w:rsidRPr="00296F84" w:rsidRDefault="00296F84" w:rsidP="00296F84">
            <w:pPr>
              <w:spacing w:line="240" w:lineRule="auto"/>
              <w:rPr>
                <w:rFonts w:cs="Arial"/>
                <w:noProof/>
                <w:color w:val="000000" w:themeColor="text1"/>
                <w:sz w:val="28"/>
                <w:szCs w:val="28"/>
                <w:lang w:eastAsia="es-MX"/>
              </w:rPr>
            </w:pPr>
            <w:r w:rsidRPr="00296F84">
              <w:rPr>
                <w:rFonts w:cs="Arial"/>
                <w:noProof/>
                <w:color w:val="000000" w:themeColor="text1"/>
                <w:sz w:val="28"/>
                <w:szCs w:val="28"/>
                <w:lang w:eastAsia="es-MX"/>
              </w:rPr>
              <w:t>Bit</w:t>
            </w:r>
          </w:p>
        </w:tc>
        <w:tc>
          <w:tcPr>
            <w:tcW w:w="3827" w:type="dxa"/>
          </w:tcPr>
          <w:p w:rsidR="00296F84" w:rsidRPr="00296F84" w:rsidRDefault="00296F84" w:rsidP="00296F84">
            <w:pPr>
              <w:spacing w:line="240" w:lineRule="auto"/>
              <w:ind w:firstLine="0"/>
              <w:rPr>
                <w:rFonts w:cs="Arial"/>
                <w:noProof/>
                <w:color w:val="000000" w:themeColor="text1"/>
                <w:sz w:val="28"/>
                <w:szCs w:val="28"/>
                <w:lang w:eastAsia="es-MX"/>
              </w:rPr>
            </w:pPr>
            <w:r w:rsidRPr="00296F84">
              <w:rPr>
                <w:rFonts w:cs="Arial"/>
                <w:noProof/>
                <w:color w:val="000000" w:themeColor="text1"/>
                <w:sz w:val="28"/>
                <w:szCs w:val="28"/>
                <w:lang w:eastAsia="es-MX"/>
              </w:rPr>
              <w:t>Almacena el estado de la pregunta, si esta sin resolver o resuelta</w:t>
            </w:r>
          </w:p>
        </w:tc>
      </w:tr>
    </w:tbl>
    <w:p w:rsidR="00BE0034" w:rsidRPr="00296F84" w:rsidRDefault="00BE0034" w:rsidP="00BE0034">
      <w:pPr>
        <w:ind w:firstLine="0"/>
        <w:rPr>
          <w:noProof/>
          <w:color w:val="000000" w:themeColor="text1"/>
          <w:lang w:eastAsia="es-MX"/>
        </w:rPr>
      </w:pPr>
    </w:p>
    <w:p w:rsidR="0081339E" w:rsidRPr="00296F84" w:rsidRDefault="0081339E" w:rsidP="00296F84">
      <w:pPr>
        <w:ind w:firstLine="0"/>
        <w:rPr>
          <w:noProof/>
          <w:color w:val="000000" w:themeColor="text1"/>
          <w:lang w:eastAsia="es-MX"/>
        </w:rPr>
      </w:pPr>
    </w:p>
    <w:tbl>
      <w:tblPr>
        <w:tblStyle w:val="TableGrid"/>
        <w:tblW w:w="10207" w:type="dxa"/>
        <w:tblInd w:w="-714" w:type="dxa"/>
        <w:tblLook w:val="04A0" w:firstRow="1" w:lastRow="0" w:firstColumn="1" w:lastColumn="0" w:noHBand="0" w:noVBand="1"/>
      </w:tblPr>
      <w:tblGrid>
        <w:gridCol w:w="3682"/>
        <w:gridCol w:w="2272"/>
        <w:gridCol w:w="4253"/>
      </w:tblGrid>
      <w:tr w:rsidR="00296F84" w:rsidRPr="00296F84" w:rsidTr="009356B6">
        <w:tc>
          <w:tcPr>
            <w:tcW w:w="10207" w:type="dxa"/>
            <w:gridSpan w:val="3"/>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lastRenderedPageBreak/>
              <w:t>Tabla :</w:t>
            </w:r>
            <w:r w:rsidR="009356B6">
              <w:rPr>
                <w:rFonts w:cs="Arial"/>
                <w:noProof/>
                <w:color w:val="000000" w:themeColor="text1"/>
                <w:sz w:val="28"/>
                <w:szCs w:val="28"/>
                <w:lang w:eastAsia="es-MX"/>
              </w:rPr>
              <w:t xml:space="preserve"> </w:t>
            </w:r>
            <w:r w:rsidRPr="00296F84">
              <w:rPr>
                <w:rFonts w:cs="Arial"/>
                <w:noProof/>
                <w:color w:val="000000" w:themeColor="text1"/>
                <w:sz w:val="28"/>
                <w:szCs w:val="28"/>
                <w:lang w:eastAsia="es-MX"/>
              </w:rPr>
              <w:t>Usuario</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Nombre: Atributo</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Tipo</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Descripción</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UsuarioId</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int (8)</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Llave primaria</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UserName</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Varchar(20)</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el alias del usuario</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Rol</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Bit</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Define si el usuario tiene permisos para ser (0) usuario nomral, o administrador (1)</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Nombre</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Varchar(50)</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el nombre real del usuario</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ApellidoPaterno</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Varchar(50)</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el apellido paterno del usuario</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ApellidoMaterno</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Varchar(50)</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el apellido materno del usuario</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Contraseña</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Varchar(50)</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la contraseña del usuario</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Sexo</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bit</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el sexo del usuario (0)  hombre, (1) mujer</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Ocupacion</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bit</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la ocupacicion  del usuario</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Carrera</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Varchar(50)</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la carrera del usuario</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FechaNAacimiento</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Date</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la fecha de nacimiento del usuario</w:t>
            </w:r>
          </w:p>
        </w:tc>
      </w:tr>
      <w:tr w:rsidR="00296F84" w:rsidRPr="00296F84" w:rsidTr="009356B6">
        <w:tc>
          <w:tcPr>
            <w:tcW w:w="368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Descripción</w:t>
            </w:r>
          </w:p>
        </w:tc>
        <w:tc>
          <w:tcPr>
            <w:tcW w:w="2272"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Varchar(MAX)</w:t>
            </w:r>
          </w:p>
        </w:tc>
        <w:tc>
          <w:tcPr>
            <w:tcW w:w="4253" w:type="dxa"/>
          </w:tcPr>
          <w:p w:rsidR="0081339E" w:rsidRPr="00296F84" w:rsidRDefault="0081339E" w:rsidP="009356B6">
            <w:pPr>
              <w:spacing w:line="240" w:lineRule="auto"/>
              <w:ind w:left="-93" w:right="-369" w:firstLine="131"/>
              <w:rPr>
                <w:rFonts w:cs="Arial"/>
                <w:noProof/>
                <w:color w:val="000000" w:themeColor="text1"/>
                <w:sz w:val="28"/>
                <w:szCs w:val="28"/>
                <w:lang w:eastAsia="es-MX"/>
              </w:rPr>
            </w:pPr>
            <w:r w:rsidRPr="00296F84">
              <w:rPr>
                <w:rFonts w:cs="Arial"/>
                <w:noProof/>
                <w:color w:val="000000" w:themeColor="text1"/>
                <w:sz w:val="28"/>
                <w:szCs w:val="28"/>
                <w:lang w:eastAsia="es-MX"/>
              </w:rPr>
              <w:t>Almacena un texto donde el usuario puede describirse personalmente (biografia)</w:t>
            </w:r>
          </w:p>
        </w:tc>
      </w:tr>
    </w:tbl>
    <w:p w:rsidR="0081339E" w:rsidRPr="00296F84" w:rsidRDefault="0081339E" w:rsidP="0081339E">
      <w:pPr>
        <w:rPr>
          <w:color w:val="000000" w:themeColor="text1"/>
        </w:rPr>
      </w:pPr>
    </w:p>
    <w:p w:rsidR="00BE0034" w:rsidRPr="00296F84" w:rsidRDefault="00BE0034" w:rsidP="0081339E">
      <w:pPr>
        <w:rPr>
          <w:color w:val="000000" w:themeColor="text1"/>
        </w:rPr>
      </w:pPr>
    </w:p>
    <w:p w:rsidR="00BE0034" w:rsidRDefault="00BE0034" w:rsidP="0081339E">
      <w:pPr>
        <w:rPr>
          <w:color w:val="000000" w:themeColor="text1"/>
        </w:rPr>
      </w:pPr>
    </w:p>
    <w:p w:rsidR="003237CC" w:rsidRDefault="003237CC" w:rsidP="0081339E">
      <w:pPr>
        <w:rPr>
          <w:color w:val="000000" w:themeColor="text1"/>
        </w:rPr>
      </w:pPr>
    </w:p>
    <w:p w:rsidR="003237CC" w:rsidRDefault="003237CC" w:rsidP="0081339E">
      <w:pPr>
        <w:rPr>
          <w:color w:val="000000" w:themeColor="text1"/>
        </w:rPr>
      </w:pPr>
    </w:p>
    <w:p w:rsidR="003237CC" w:rsidRDefault="003237CC" w:rsidP="0081339E">
      <w:pPr>
        <w:rPr>
          <w:color w:val="000000" w:themeColor="text1"/>
        </w:rPr>
      </w:pPr>
    </w:p>
    <w:p w:rsidR="003237CC" w:rsidRDefault="003237CC" w:rsidP="0081339E">
      <w:pPr>
        <w:rPr>
          <w:color w:val="000000" w:themeColor="text1"/>
        </w:rPr>
      </w:pPr>
    </w:p>
    <w:p w:rsidR="003237CC" w:rsidRPr="003237CC" w:rsidRDefault="003237CC" w:rsidP="0081339E">
      <w:pPr>
        <w:rPr>
          <w:b/>
          <w:color w:val="000000" w:themeColor="text1"/>
          <w:sz w:val="28"/>
        </w:rPr>
      </w:pPr>
    </w:p>
    <w:p w:rsidR="003237CC" w:rsidRPr="003237CC" w:rsidRDefault="003237CC" w:rsidP="003237CC">
      <w:pPr>
        <w:rPr>
          <w:rFonts w:asciiTheme="minorHAnsi" w:hAnsiTheme="minorHAnsi"/>
          <w:b/>
        </w:rPr>
      </w:pPr>
      <w:r w:rsidRPr="003237CC">
        <w:rPr>
          <w:rFonts w:asciiTheme="minorHAnsi" w:hAnsiTheme="minorHAnsi"/>
          <w:b/>
          <w:noProof/>
          <w:lang w:eastAsia="es-MX"/>
        </w:rPr>
        <w:drawing>
          <wp:anchor distT="0" distB="0" distL="114300" distR="114300" simplePos="0" relativeHeight="251768832" behindDoc="1" locked="0" layoutInCell="1" allowOverlap="1">
            <wp:simplePos x="0" y="0"/>
            <wp:positionH relativeFrom="column">
              <wp:posOffset>-89535</wp:posOffset>
            </wp:positionH>
            <wp:positionV relativeFrom="paragraph">
              <wp:posOffset>147955</wp:posOffset>
            </wp:positionV>
            <wp:extent cx="3523615" cy="1143000"/>
            <wp:effectExtent l="0" t="0" r="0" b="0"/>
            <wp:wrapNone/>
            <wp:docPr id="4" name="Picture 4" descr="Resultado de imagen para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stack overflow"/>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23615" cy="1143000"/>
                    </a:xfrm>
                    <a:prstGeom prst="rect">
                      <a:avLst/>
                    </a:prstGeom>
                    <a:noFill/>
                  </pic:spPr>
                </pic:pic>
              </a:graphicData>
            </a:graphic>
            <wp14:sizeRelH relativeFrom="page">
              <wp14:pctWidth>0</wp14:pctWidth>
            </wp14:sizeRelH>
            <wp14:sizeRelV relativeFrom="page">
              <wp14:pctHeight>0</wp14:pctHeight>
            </wp14:sizeRelV>
          </wp:anchor>
        </w:drawing>
      </w:r>
      <w:r w:rsidRPr="003237CC">
        <w:rPr>
          <w:b/>
          <w:sz w:val="28"/>
        </w:rPr>
        <w:t>Comparación de la competencia en el mercado</w:t>
      </w:r>
    </w:p>
    <w:p w:rsidR="003237CC" w:rsidRDefault="003237CC" w:rsidP="003237CC">
      <w:pPr>
        <w:tabs>
          <w:tab w:val="left" w:pos="2460"/>
        </w:tabs>
      </w:pPr>
      <w:r>
        <w:tab/>
      </w:r>
    </w:p>
    <w:p w:rsidR="003237CC" w:rsidRDefault="003237CC" w:rsidP="003237CC"/>
    <w:p w:rsidR="003237CC" w:rsidRDefault="003237CC" w:rsidP="003237CC">
      <w:pPr>
        <w:ind w:firstLine="0"/>
      </w:pPr>
      <w:r>
        <w:t xml:space="preserve">La primera y más importante que debemos mencionar es el conocido sitio Stak Overflow, de acuerdo con información de Wikipedia </w:t>
      </w:r>
      <w:r>
        <w:rPr>
          <w:b/>
          <w:bCs/>
        </w:rPr>
        <w:t>Stack Overflow</w:t>
      </w:r>
      <w:r>
        <w:t xml:space="preserve"> es un sitio web desarrollado por Jeff Attwood, este sitio web es utilizado por una comunidad de desarrolladores informáticos, en la cual otros desarrolladores pueden encontrar soluciones a problemas de programación en diferentes lenguajes.</w:t>
      </w:r>
    </w:p>
    <w:p w:rsidR="003237CC" w:rsidRDefault="003237CC" w:rsidP="003237CC">
      <w:pPr>
        <w:ind w:firstLine="0"/>
      </w:pPr>
      <w:r>
        <w:rPr>
          <w:noProof/>
          <w:lang w:eastAsia="es-MX"/>
        </w:rPr>
        <w:drawing>
          <wp:anchor distT="0" distB="0" distL="114300" distR="114300" simplePos="0" relativeHeight="251767808" behindDoc="1" locked="0" layoutInCell="1" allowOverlap="1">
            <wp:simplePos x="0" y="0"/>
            <wp:positionH relativeFrom="margin">
              <wp:posOffset>-104775</wp:posOffset>
            </wp:positionH>
            <wp:positionV relativeFrom="paragraph">
              <wp:posOffset>859790</wp:posOffset>
            </wp:positionV>
            <wp:extent cx="2447925" cy="2447925"/>
            <wp:effectExtent l="0" t="0" r="9525" b="9525"/>
            <wp:wrapNone/>
            <wp:docPr id="3" name="Picture 3"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hub"/>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pic:spPr>
                </pic:pic>
              </a:graphicData>
            </a:graphic>
            <wp14:sizeRelH relativeFrom="margin">
              <wp14:pctWidth>0</wp14:pctWidth>
            </wp14:sizeRelH>
            <wp14:sizeRelV relativeFrom="margin">
              <wp14:pctHeight>0</wp14:pctHeight>
            </wp14:sizeRelV>
          </wp:anchor>
        </w:drawing>
      </w:r>
      <w:r>
        <w:t>La primera diferencia es que Ingenet es un sitio orientado solo a desarrolladores de software si no que a toda la gama de ingenierías  ya sea dudas de un ingeniero industrial, o un electrónico con temas referentes a su ámbito, en Ingenet planeamos que nuestro abanico de temas  sea mucho más variado.</w:t>
      </w:r>
    </w:p>
    <w:p w:rsidR="003237CC" w:rsidRDefault="003237CC" w:rsidP="003237CC"/>
    <w:p w:rsidR="003237CC" w:rsidRDefault="003237CC" w:rsidP="003237CC"/>
    <w:p w:rsidR="003237CC" w:rsidRDefault="003237CC" w:rsidP="003237CC"/>
    <w:p w:rsidR="003237CC" w:rsidRDefault="003237CC" w:rsidP="003237CC">
      <w:pPr>
        <w:ind w:firstLine="0"/>
      </w:pPr>
      <w:r>
        <w:t>La segunda competencia  es el área de preguntas de Github, pero al igual que la competencia pasada es orientado únicamente hacia desarrolladores de software.</w:t>
      </w:r>
    </w:p>
    <w:p w:rsidR="003E254B" w:rsidRDefault="003E254B" w:rsidP="003237CC">
      <w:pPr>
        <w:ind w:firstLine="0"/>
      </w:pPr>
    </w:p>
    <w:p w:rsidR="003237CC" w:rsidRDefault="003237CC" w:rsidP="003237CC">
      <w:pPr>
        <w:ind w:firstLine="0"/>
      </w:pPr>
      <w:r>
        <w:lastRenderedPageBreak/>
        <w:t>Sostenemos que nuestra propuesta de valor y lo que nos diferencia de ellos, es que nuestra comunidad será mucho más amplia y con una gran variedad de contenidos unificando ingenieros de todos los ámbitos siendo este nuestro enfoque comercial, pero la plataforma podría ser adaptativa para la creación de cualquier otra comunidad que desee tener un espacio de preguntas y respuestas, de esta manera también se podría comercializar nuestra plataforma</w:t>
      </w:r>
    </w:p>
    <w:p w:rsidR="003237CC" w:rsidRPr="00296F84" w:rsidRDefault="003237CC" w:rsidP="0081339E">
      <w:pPr>
        <w:rPr>
          <w:color w:val="000000" w:themeColor="text1"/>
        </w:rPr>
      </w:pPr>
    </w:p>
    <w:p w:rsidR="0081339E" w:rsidRDefault="0081339E" w:rsidP="00296F84">
      <w:pPr>
        <w:ind w:firstLine="0"/>
        <w:rPr>
          <w:rFonts w:cs="Arial"/>
          <w:color w:val="000000" w:themeColor="text1"/>
          <w:szCs w:val="24"/>
        </w:rPr>
      </w:pPr>
    </w:p>
    <w:p w:rsidR="003237CC" w:rsidRDefault="003237CC"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3E254B">
      <w:pPr>
        <w:jc w:val="right"/>
        <w:rPr>
          <w:rFonts w:ascii="Century Gothic" w:hAnsi="Century Gothic"/>
          <w:sz w:val="52"/>
        </w:rPr>
      </w:pPr>
    </w:p>
    <w:p w:rsidR="003E254B" w:rsidRDefault="003E254B" w:rsidP="003E254B">
      <w:pPr>
        <w:jc w:val="right"/>
        <w:rPr>
          <w:rFonts w:ascii="Century Gothic" w:hAnsi="Century Gothic"/>
          <w:sz w:val="52"/>
        </w:rPr>
      </w:pPr>
      <w:r w:rsidRPr="000E1B9F">
        <w:rPr>
          <w:rFonts w:ascii="Century Gothic" w:hAnsi="Century Gothic"/>
          <w:sz w:val="52"/>
        </w:rPr>
        <w:t>Ingenet</w:t>
      </w:r>
    </w:p>
    <w:p w:rsidR="003E254B" w:rsidRDefault="003E254B" w:rsidP="003E254B">
      <w:pPr>
        <w:jc w:val="right"/>
        <w:rPr>
          <w:rFonts w:ascii="Century Gothic" w:hAnsi="Century Gothic"/>
          <w:sz w:val="52"/>
        </w:rPr>
      </w:pPr>
      <w:r>
        <w:rPr>
          <w:rFonts w:ascii="Century Gothic" w:hAnsi="Century Gothic"/>
          <w:sz w:val="52"/>
        </w:rPr>
        <w:t>Documento del Acta del Cierre del proyecto</w:t>
      </w:r>
    </w:p>
    <w:p w:rsidR="003E254B" w:rsidRDefault="003E254B" w:rsidP="003E254B">
      <w:pPr>
        <w:jc w:val="right"/>
        <w:rPr>
          <w:rFonts w:ascii="Century Gothic" w:hAnsi="Century Gothic"/>
          <w:sz w:val="52"/>
        </w:rPr>
      </w:pPr>
    </w:p>
    <w:p w:rsidR="003E254B" w:rsidRDefault="003E254B" w:rsidP="003E254B">
      <w:pPr>
        <w:jc w:val="right"/>
        <w:rPr>
          <w:rFonts w:ascii="Century Gothic" w:hAnsi="Century Gothic"/>
          <w:sz w:val="52"/>
        </w:rPr>
      </w:pPr>
    </w:p>
    <w:p w:rsidR="003E254B" w:rsidRDefault="003E254B" w:rsidP="003E254B">
      <w:pPr>
        <w:ind w:firstLine="0"/>
        <w:jc w:val="right"/>
        <w:rPr>
          <w:rFonts w:ascii="Century Gothic" w:hAnsi="Century Gothic"/>
          <w:sz w:val="52"/>
        </w:rPr>
      </w:pPr>
    </w:p>
    <w:p w:rsidR="003E254B" w:rsidRDefault="003E254B" w:rsidP="003E254B">
      <w:pPr>
        <w:jc w:val="right"/>
        <w:rPr>
          <w:rFonts w:ascii="Century Gothic" w:hAnsi="Century Gothic"/>
          <w:sz w:val="52"/>
        </w:rPr>
      </w:pPr>
    </w:p>
    <w:p w:rsidR="003E254B" w:rsidRDefault="003E254B" w:rsidP="003E254B">
      <w:pPr>
        <w:jc w:val="right"/>
        <w:rPr>
          <w:rFonts w:ascii="Century Gothic" w:hAnsi="Century Gothic"/>
          <w:sz w:val="52"/>
        </w:rPr>
      </w:pPr>
    </w:p>
    <w:p w:rsidR="003E254B" w:rsidRDefault="003E254B" w:rsidP="003E254B">
      <w:pPr>
        <w:jc w:val="right"/>
        <w:rPr>
          <w:rFonts w:ascii="Century Gothic" w:hAnsi="Century Gothic"/>
          <w:sz w:val="52"/>
        </w:rPr>
      </w:pPr>
    </w:p>
    <w:p w:rsidR="003E254B" w:rsidRDefault="003E254B" w:rsidP="003E254B">
      <w:pPr>
        <w:jc w:val="right"/>
        <w:rPr>
          <w:rFonts w:ascii="Century Gothic" w:hAnsi="Century Gothic"/>
          <w:sz w:val="52"/>
        </w:rPr>
      </w:pPr>
    </w:p>
    <w:p w:rsidR="003E254B" w:rsidRDefault="003E254B" w:rsidP="003E254B">
      <w:pPr>
        <w:jc w:val="right"/>
        <w:rPr>
          <w:rFonts w:ascii="Century Gothic" w:hAnsi="Century Gothic"/>
          <w:sz w:val="52"/>
        </w:rPr>
      </w:pPr>
    </w:p>
    <w:p w:rsidR="003E254B" w:rsidRDefault="003E254B" w:rsidP="003E254B">
      <w:pPr>
        <w:jc w:val="right"/>
        <w:rPr>
          <w:rFonts w:ascii="Century Gothic" w:hAnsi="Century Gothic"/>
          <w:sz w:val="52"/>
        </w:rPr>
      </w:pPr>
      <w:r>
        <w:rPr>
          <w:rFonts w:ascii="Century Gothic" w:hAnsi="Century Gothic"/>
          <w:sz w:val="52"/>
        </w:rPr>
        <w:t>Versión 1.0</w:t>
      </w:r>
    </w:p>
    <w:p w:rsidR="003E254B" w:rsidRDefault="003E254B" w:rsidP="003E254B">
      <w:pPr>
        <w:jc w:val="right"/>
        <w:rPr>
          <w:rFonts w:ascii="Century Gothic" w:hAnsi="Century Gothic"/>
          <w:sz w:val="52"/>
        </w:rPr>
      </w:pPr>
      <w:r>
        <w:rPr>
          <w:rFonts w:ascii="Century Gothic" w:hAnsi="Century Gothic"/>
          <w:sz w:val="52"/>
        </w:rPr>
        <w:t>17 de noviembre 2017</w:t>
      </w:r>
    </w:p>
    <w:p w:rsidR="003E254B" w:rsidRDefault="003E254B" w:rsidP="003E254B">
      <w:pPr>
        <w:jc w:val="center"/>
        <w:rPr>
          <w:rFonts w:ascii="Century Gothic" w:hAnsi="Century Gothic"/>
          <w:sz w:val="52"/>
        </w:rPr>
      </w:pPr>
      <w:r>
        <w:rPr>
          <w:rFonts w:ascii="Century Gothic" w:hAnsi="Century Gothic"/>
          <w:sz w:val="52"/>
        </w:rPr>
        <w:t>Histórico de versiones</w:t>
      </w:r>
    </w:p>
    <w:tbl>
      <w:tblPr>
        <w:tblStyle w:val="GridTable4-Accent3"/>
        <w:tblW w:w="0" w:type="auto"/>
        <w:tblLook w:val="04A0" w:firstRow="1" w:lastRow="0" w:firstColumn="1" w:lastColumn="0" w:noHBand="0" w:noVBand="1"/>
      </w:tblPr>
      <w:tblGrid>
        <w:gridCol w:w="2126"/>
        <w:gridCol w:w="2124"/>
        <w:gridCol w:w="2538"/>
        <w:gridCol w:w="2042"/>
      </w:tblGrid>
      <w:tr w:rsidR="003E254B" w:rsidTr="00652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3E254B" w:rsidRPr="000E1B9F" w:rsidRDefault="003E254B" w:rsidP="00652F34">
            <w:pPr>
              <w:jc w:val="center"/>
              <w:rPr>
                <w:rFonts w:ascii="Century Gothic" w:hAnsi="Century Gothic"/>
                <w:sz w:val="28"/>
                <w:szCs w:val="24"/>
              </w:rPr>
            </w:pPr>
            <w:r w:rsidRPr="000E1B9F">
              <w:rPr>
                <w:rFonts w:ascii="Century Gothic" w:hAnsi="Century Gothic"/>
                <w:sz w:val="28"/>
                <w:szCs w:val="24"/>
              </w:rPr>
              <w:t>Fecha</w:t>
            </w:r>
          </w:p>
        </w:tc>
        <w:tc>
          <w:tcPr>
            <w:tcW w:w="2207" w:type="dxa"/>
          </w:tcPr>
          <w:p w:rsidR="003E254B" w:rsidRPr="000E1B9F" w:rsidRDefault="003E254B" w:rsidP="00652F3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24"/>
              </w:rPr>
            </w:pPr>
            <w:r w:rsidRPr="000E1B9F">
              <w:rPr>
                <w:rFonts w:ascii="Century Gothic" w:hAnsi="Century Gothic"/>
                <w:sz w:val="28"/>
                <w:szCs w:val="24"/>
              </w:rPr>
              <w:t>Versión</w:t>
            </w:r>
          </w:p>
        </w:tc>
        <w:tc>
          <w:tcPr>
            <w:tcW w:w="2207" w:type="dxa"/>
          </w:tcPr>
          <w:p w:rsidR="003E254B" w:rsidRPr="000E1B9F" w:rsidRDefault="003E254B" w:rsidP="00652F3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24"/>
              </w:rPr>
            </w:pPr>
            <w:r w:rsidRPr="000E1B9F">
              <w:rPr>
                <w:rFonts w:ascii="Century Gothic" w:hAnsi="Century Gothic"/>
                <w:sz w:val="28"/>
                <w:szCs w:val="24"/>
              </w:rPr>
              <w:t>Descripción</w:t>
            </w:r>
          </w:p>
        </w:tc>
        <w:tc>
          <w:tcPr>
            <w:tcW w:w="2207" w:type="dxa"/>
          </w:tcPr>
          <w:p w:rsidR="003E254B" w:rsidRPr="000E1B9F" w:rsidRDefault="003E254B" w:rsidP="00652F3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24"/>
              </w:rPr>
            </w:pPr>
            <w:r w:rsidRPr="000E1B9F">
              <w:rPr>
                <w:rFonts w:ascii="Century Gothic" w:hAnsi="Century Gothic"/>
                <w:sz w:val="28"/>
                <w:szCs w:val="24"/>
              </w:rPr>
              <w:t>Autor</w:t>
            </w:r>
          </w:p>
        </w:tc>
      </w:tr>
      <w:tr w:rsidR="003E254B" w:rsidTr="00652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3E254B" w:rsidRPr="000E1B9F" w:rsidRDefault="003E254B" w:rsidP="00652F34">
            <w:pPr>
              <w:jc w:val="center"/>
              <w:rPr>
                <w:rFonts w:ascii="Century Gothic" w:hAnsi="Century Gothic"/>
                <w:b w:val="0"/>
                <w:szCs w:val="24"/>
              </w:rPr>
            </w:pPr>
            <w:r w:rsidRPr="000E1B9F">
              <w:rPr>
                <w:rFonts w:ascii="Century Gothic" w:hAnsi="Century Gothic"/>
                <w:b w:val="0"/>
                <w:szCs w:val="24"/>
              </w:rPr>
              <w:t>15/1</w:t>
            </w:r>
            <w:r>
              <w:rPr>
                <w:rFonts w:ascii="Century Gothic" w:hAnsi="Century Gothic"/>
                <w:b w:val="0"/>
                <w:szCs w:val="24"/>
              </w:rPr>
              <w:t>1/17</w:t>
            </w:r>
          </w:p>
        </w:tc>
        <w:tc>
          <w:tcPr>
            <w:tcW w:w="2207" w:type="dxa"/>
          </w:tcPr>
          <w:p w:rsidR="003E254B" w:rsidRPr="000E1B9F" w:rsidRDefault="003E254B" w:rsidP="00652F3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Cs w:val="24"/>
              </w:rPr>
            </w:pPr>
          </w:p>
        </w:tc>
        <w:tc>
          <w:tcPr>
            <w:tcW w:w="2207" w:type="dxa"/>
          </w:tcPr>
          <w:p w:rsidR="003E254B" w:rsidRPr="000E1B9F" w:rsidRDefault="003E254B" w:rsidP="00652F3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Cs w:val="24"/>
              </w:rPr>
            </w:pPr>
            <w:r>
              <w:rPr>
                <w:rFonts w:ascii="Century Gothic" w:hAnsi="Century Gothic"/>
                <w:szCs w:val="24"/>
              </w:rPr>
              <w:t>Elaboración</w:t>
            </w:r>
          </w:p>
        </w:tc>
        <w:tc>
          <w:tcPr>
            <w:tcW w:w="2207" w:type="dxa"/>
          </w:tcPr>
          <w:p w:rsidR="003E254B" w:rsidRPr="000E1B9F" w:rsidRDefault="003E254B" w:rsidP="00652F3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Cs w:val="24"/>
              </w:rPr>
            </w:pPr>
            <w:r>
              <w:rPr>
                <w:rFonts w:ascii="Century Gothic" w:hAnsi="Century Gothic"/>
                <w:szCs w:val="24"/>
              </w:rPr>
              <w:t>Tania Torres</w:t>
            </w:r>
          </w:p>
        </w:tc>
      </w:tr>
      <w:tr w:rsidR="003E254B" w:rsidTr="00652F34">
        <w:tc>
          <w:tcPr>
            <w:cnfStyle w:val="001000000000" w:firstRow="0" w:lastRow="0" w:firstColumn="1" w:lastColumn="0" w:oddVBand="0" w:evenVBand="0" w:oddHBand="0" w:evenHBand="0" w:firstRowFirstColumn="0" w:firstRowLastColumn="0" w:lastRowFirstColumn="0" w:lastRowLastColumn="0"/>
            <w:tcW w:w="2207" w:type="dxa"/>
          </w:tcPr>
          <w:p w:rsidR="003E254B" w:rsidRPr="000E1B9F" w:rsidRDefault="003E254B" w:rsidP="00652F34">
            <w:pPr>
              <w:jc w:val="center"/>
              <w:rPr>
                <w:rFonts w:ascii="Century Gothic" w:hAnsi="Century Gothic"/>
                <w:b w:val="0"/>
                <w:szCs w:val="24"/>
              </w:rPr>
            </w:pPr>
            <w:r w:rsidRPr="000E1B9F">
              <w:rPr>
                <w:rFonts w:ascii="Century Gothic" w:hAnsi="Century Gothic"/>
                <w:b w:val="0"/>
                <w:szCs w:val="24"/>
              </w:rPr>
              <w:t>17</w:t>
            </w:r>
            <w:r>
              <w:rPr>
                <w:rFonts w:ascii="Century Gothic" w:hAnsi="Century Gothic"/>
                <w:b w:val="0"/>
                <w:szCs w:val="24"/>
              </w:rPr>
              <w:t>/11/17</w:t>
            </w:r>
          </w:p>
        </w:tc>
        <w:tc>
          <w:tcPr>
            <w:tcW w:w="2207" w:type="dxa"/>
          </w:tcPr>
          <w:p w:rsidR="003E254B" w:rsidRPr="000E1B9F" w:rsidRDefault="003E254B" w:rsidP="00652F3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Cs w:val="24"/>
              </w:rPr>
            </w:pPr>
            <w:r>
              <w:rPr>
                <w:rFonts w:ascii="Century Gothic" w:hAnsi="Century Gothic"/>
                <w:szCs w:val="24"/>
              </w:rPr>
              <w:t>1.0</w:t>
            </w:r>
          </w:p>
        </w:tc>
        <w:tc>
          <w:tcPr>
            <w:tcW w:w="2207" w:type="dxa"/>
          </w:tcPr>
          <w:p w:rsidR="003E254B" w:rsidRPr="000E1B9F" w:rsidRDefault="003E254B" w:rsidP="00652F3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Cs w:val="24"/>
              </w:rPr>
            </w:pPr>
            <w:r>
              <w:rPr>
                <w:rFonts w:ascii="Century Gothic" w:hAnsi="Century Gothic"/>
                <w:szCs w:val="24"/>
              </w:rPr>
              <w:t>Revisión</w:t>
            </w:r>
          </w:p>
        </w:tc>
        <w:tc>
          <w:tcPr>
            <w:tcW w:w="2207" w:type="dxa"/>
          </w:tcPr>
          <w:p w:rsidR="003E254B" w:rsidRPr="000E1B9F" w:rsidRDefault="003E254B" w:rsidP="00652F3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Cs w:val="24"/>
              </w:rPr>
            </w:pPr>
            <w:r>
              <w:rPr>
                <w:rFonts w:ascii="Century Gothic" w:hAnsi="Century Gothic"/>
                <w:szCs w:val="24"/>
              </w:rPr>
              <w:t>Josué Zapata</w:t>
            </w:r>
          </w:p>
        </w:tc>
      </w:tr>
    </w:tbl>
    <w:p w:rsidR="003E254B" w:rsidRDefault="003E254B" w:rsidP="003E254B">
      <w:pPr>
        <w:jc w:val="center"/>
        <w:rPr>
          <w:rFonts w:ascii="Century Gothic" w:hAnsi="Century Gothic"/>
          <w:sz w:val="52"/>
        </w:rPr>
      </w:pPr>
    </w:p>
    <w:p w:rsidR="003E254B" w:rsidRPr="009E59E8" w:rsidRDefault="003E254B" w:rsidP="003E254B">
      <w:pPr>
        <w:pStyle w:val="ListParagraph"/>
        <w:numPr>
          <w:ilvl w:val="0"/>
          <w:numId w:val="34"/>
        </w:numPr>
        <w:rPr>
          <w:rFonts w:ascii="Century Gothic" w:hAnsi="Century Gothic"/>
          <w:b/>
          <w:sz w:val="32"/>
          <w:szCs w:val="32"/>
        </w:rPr>
      </w:pPr>
      <w:r w:rsidRPr="009E59E8">
        <w:rPr>
          <w:rFonts w:ascii="Century Gothic" w:hAnsi="Century Gothic"/>
          <w:b/>
          <w:sz w:val="32"/>
          <w:szCs w:val="32"/>
        </w:rPr>
        <w:lastRenderedPageBreak/>
        <w:t>Introducción</w:t>
      </w:r>
    </w:p>
    <w:p w:rsidR="003E254B" w:rsidRPr="009E59E8" w:rsidRDefault="003E254B" w:rsidP="003E254B">
      <w:pPr>
        <w:jc w:val="both"/>
        <w:rPr>
          <w:rFonts w:cs="Arial"/>
          <w:szCs w:val="24"/>
        </w:rPr>
      </w:pPr>
      <w:r w:rsidRPr="009E59E8">
        <w:rPr>
          <w:rFonts w:cs="Arial"/>
          <w:szCs w:val="24"/>
        </w:rPr>
        <w:t xml:space="preserve">Formalmente, el cierre del proyecto es la última de las fases que componen el proceso de gestión del mismo, y aplica tanto al proyecto en su conjunto como a cada una de las fases de su ciclo de vida. De esta forma si tenemos un proyecto que se ejecuta en fases (por ejemplo: proyecto básico, proyecto constructivo, compras, ejecución, etc.), cada una de las fases debe incluir su proceso de aceptación y cierre, ajustado a sus características concretas. </w:t>
      </w:r>
    </w:p>
    <w:p w:rsidR="003E254B" w:rsidRPr="009E59E8" w:rsidRDefault="003E254B" w:rsidP="003E254B">
      <w:pPr>
        <w:jc w:val="both"/>
        <w:rPr>
          <w:rFonts w:cs="Arial"/>
          <w:szCs w:val="24"/>
        </w:rPr>
      </w:pPr>
      <w:r w:rsidRPr="009E59E8">
        <w:rPr>
          <w:rFonts w:cs="Arial"/>
          <w:szCs w:val="24"/>
        </w:rPr>
        <w:t>El Project Management Institute (PMI) define el proceso de “Cerrar Proyecto o Fase”, como el finalizar todas las actividades a través de todos los grupos de procesos para completar el proyecto o una fase del mismo, teniendo como resultado la finalización formal del trabajo del proyecto, autorizando la documentación de lecciones aprendidas y liberación de los recursos.</w:t>
      </w:r>
      <w:r w:rsidRPr="009E59E8">
        <w:rPr>
          <w:rFonts w:cs="Arial"/>
          <w:szCs w:val="24"/>
        </w:rPr>
        <w:br/>
      </w:r>
      <w:r w:rsidRPr="009E59E8">
        <w:rPr>
          <w:rFonts w:cs="Arial"/>
          <w:szCs w:val="24"/>
        </w:rPr>
        <w:br/>
        <w:t>Para dar forma a este proceso, podemos apoyarnos en un “Acta de Cierre de Proyecto", que será revisada y firmada por los patrocinadores, dejando evidencia que se ha completado y aceptado por los interesados el producto del proyecto o fase.</w:t>
      </w:r>
      <w:r w:rsidRPr="009E59E8">
        <w:rPr>
          <w:rFonts w:cs="Arial"/>
          <w:szCs w:val="24"/>
        </w:rPr>
        <w:br/>
      </w:r>
      <w:r w:rsidRPr="009E59E8">
        <w:rPr>
          <w:rFonts w:cs="Arial"/>
          <w:szCs w:val="24"/>
        </w:rPr>
        <w:br/>
        <w:t>En caso que el proyecto o alguno de sus entregables sea cancelado antes de su culminación, el Acta de cierre de proyecto deberá hacer referencia a esta situación, describiendo las razones, y de esta forma también servirá para documentar y autorizar la cancelación.</w:t>
      </w:r>
    </w:p>
    <w:p w:rsidR="003E254B" w:rsidRPr="009E59E8" w:rsidRDefault="003E254B" w:rsidP="003E254B">
      <w:pPr>
        <w:pStyle w:val="ListParagraph"/>
        <w:numPr>
          <w:ilvl w:val="0"/>
          <w:numId w:val="34"/>
        </w:numPr>
        <w:rPr>
          <w:rFonts w:ascii="Century Gothic" w:hAnsi="Century Gothic"/>
          <w:b/>
          <w:sz w:val="32"/>
          <w:szCs w:val="32"/>
        </w:rPr>
      </w:pPr>
      <w:r w:rsidRPr="009E59E8">
        <w:rPr>
          <w:rFonts w:ascii="Century Gothic" w:hAnsi="Century Gothic"/>
          <w:b/>
          <w:sz w:val="32"/>
          <w:szCs w:val="32"/>
        </w:rPr>
        <w:t>Información del proyecto</w:t>
      </w:r>
    </w:p>
    <w:p w:rsidR="003E254B" w:rsidRDefault="003E254B" w:rsidP="003E254B">
      <w:pPr>
        <w:jc w:val="both"/>
        <w:rPr>
          <w:rFonts w:cs="Arial"/>
          <w:szCs w:val="24"/>
        </w:rPr>
      </w:pPr>
      <w:r>
        <w:rPr>
          <w:rFonts w:cs="Arial"/>
          <w:szCs w:val="24"/>
        </w:rPr>
        <w:lastRenderedPageBreak/>
        <w:t>Ingenget es una</w:t>
      </w:r>
      <w:r w:rsidRPr="009E59E8">
        <w:rPr>
          <w:rFonts w:cs="Arial"/>
          <w:szCs w:val="24"/>
        </w:rPr>
        <w:t xml:space="preserve"> aplicación </w:t>
      </w:r>
      <w:r>
        <w:rPr>
          <w:rFonts w:cs="Arial"/>
          <w:szCs w:val="24"/>
        </w:rPr>
        <w:t xml:space="preserve">desarrollada </w:t>
      </w:r>
      <w:r w:rsidRPr="009E59E8">
        <w:rPr>
          <w:rFonts w:cs="Arial"/>
          <w:szCs w:val="24"/>
        </w:rPr>
        <w:t>en la plataforma</w:t>
      </w:r>
      <w:r>
        <w:rPr>
          <w:rFonts w:cs="Arial"/>
          <w:szCs w:val="24"/>
        </w:rPr>
        <w:t xml:space="preserve"> asp mvc .net, que consiste en una </w:t>
      </w:r>
      <w:r w:rsidRPr="009E59E8">
        <w:rPr>
          <w:rFonts w:cs="Arial"/>
          <w:szCs w:val="24"/>
        </w:rPr>
        <w:t xml:space="preserve"> comunidad de ingenieros, con el propósito de compartir su experiencia y conocimientos a través  de un espacio virtual donde se pretende resolver preguntas de la comunidad, entre la comunidad. Haciendo así práctica de nuestras habilidades como futuros desarrolladores de software en la materia de Taller de programación VIII, misma con la que se planea acreditar con un 100% como calificación de excelencia.</w:t>
      </w:r>
    </w:p>
    <w:p w:rsidR="003E254B" w:rsidRDefault="003E254B" w:rsidP="003E254B">
      <w:pPr>
        <w:jc w:val="both"/>
        <w:rPr>
          <w:rFonts w:cs="Arial"/>
          <w:szCs w:val="24"/>
        </w:rPr>
      </w:pPr>
      <w:r>
        <w:rPr>
          <w:rFonts w:cs="Arial"/>
          <w:szCs w:val="24"/>
        </w:rPr>
        <w:t>Consta de las siguientes características</w:t>
      </w:r>
    </w:p>
    <w:p w:rsidR="003E254B" w:rsidRDefault="003E254B" w:rsidP="003E254B">
      <w:pPr>
        <w:pStyle w:val="ListParagraph"/>
        <w:numPr>
          <w:ilvl w:val="0"/>
          <w:numId w:val="35"/>
        </w:numPr>
        <w:jc w:val="both"/>
        <w:rPr>
          <w:rFonts w:ascii="Arial" w:hAnsi="Arial" w:cs="Arial"/>
          <w:sz w:val="24"/>
          <w:szCs w:val="24"/>
        </w:rPr>
      </w:pPr>
      <w:r>
        <w:rPr>
          <w:rFonts w:ascii="Arial" w:hAnsi="Arial" w:cs="Arial"/>
          <w:sz w:val="24"/>
          <w:szCs w:val="24"/>
        </w:rPr>
        <w:t>Ingreso y validación de usuarios</w:t>
      </w:r>
    </w:p>
    <w:p w:rsidR="003E254B" w:rsidRDefault="003E254B" w:rsidP="003E254B">
      <w:pPr>
        <w:pStyle w:val="ListParagraph"/>
        <w:numPr>
          <w:ilvl w:val="0"/>
          <w:numId w:val="35"/>
        </w:numPr>
        <w:jc w:val="both"/>
        <w:rPr>
          <w:rFonts w:ascii="Arial" w:hAnsi="Arial" w:cs="Arial"/>
          <w:sz w:val="24"/>
          <w:szCs w:val="24"/>
        </w:rPr>
      </w:pPr>
      <w:r>
        <w:rPr>
          <w:rFonts w:ascii="Arial" w:hAnsi="Arial" w:cs="Arial"/>
          <w:sz w:val="24"/>
          <w:szCs w:val="24"/>
        </w:rPr>
        <w:t>La creación de preguntas</w:t>
      </w:r>
    </w:p>
    <w:p w:rsidR="003E254B" w:rsidRDefault="003E254B" w:rsidP="003E254B">
      <w:pPr>
        <w:pStyle w:val="ListParagraph"/>
        <w:numPr>
          <w:ilvl w:val="0"/>
          <w:numId w:val="35"/>
        </w:numPr>
        <w:jc w:val="both"/>
        <w:rPr>
          <w:rFonts w:ascii="Arial" w:hAnsi="Arial" w:cs="Arial"/>
          <w:sz w:val="24"/>
          <w:szCs w:val="24"/>
        </w:rPr>
      </w:pPr>
      <w:r>
        <w:rPr>
          <w:rFonts w:ascii="Arial" w:hAnsi="Arial" w:cs="Arial"/>
          <w:sz w:val="24"/>
          <w:szCs w:val="24"/>
        </w:rPr>
        <w:t>Siendo usuario responder preguntas de otros , en la comunidad</w:t>
      </w:r>
    </w:p>
    <w:p w:rsidR="003E254B" w:rsidRDefault="003E254B" w:rsidP="003E254B">
      <w:pPr>
        <w:pStyle w:val="ListParagraph"/>
        <w:numPr>
          <w:ilvl w:val="0"/>
          <w:numId w:val="35"/>
        </w:numPr>
        <w:jc w:val="both"/>
        <w:rPr>
          <w:rFonts w:ascii="Arial" w:hAnsi="Arial" w:cs="Arial"/>
          <w:sz w:val="24"/>
          <w:szCs w:val="24"/>
        </w:rPr>
      </w:pPr>
      <w:r>
        <w:rPr>
          <w:rFonts w:ascii="Arial" w:hAnsi="Arial" w:cs="Arial"/>
          <w:sz w:val="24"/>
          <w:szCs w:val="24"/>
        </w:rPr>
        <w:t xml:space="preserve">Un panel de inicio con las últimas preguntas realizadas en la comunidad </w:t>
      </w:r>
    </w:p>
    <w:p w:rsidR="003E254B" w:rsidRDefault="003E254B" w:rsidP="003E254B">
      <w:pPr>
        <w:jc w:val="both"/>
        <w:rPr>
          <w:rFonts w:cs="Arial"/>
          <w:szCs w:val="24"/>
        </w:rPr>
      </w:pPr>
      <w:r>
        <w:rPr>
          <w:rFonts w:cs="Arial"/>
          <w:szCs w:val="24"/>
        </w:rPr>
        <w:t xml:space="preserve">De esta manera, intercomunicando una congregación de profesionistas en un ambiente de retroalimentación  enseñanza y aprendizaje. </w:t>
      </w:r>
    </w:p>
    <w:p w:rsidR="003E254B" w:rsidRDefault="003E254B" w:rsidP="003E254B">
      <w:pPr>
        <w:jc w:val="both"/>
        <w:rPr>
          <w:rFonts w:cs="Arial"/>
          <w:szCs w:val="24"/>
        </w:rPr>
      </w:pPr>
    </w:p>
    <w:p w:rsidR="003E254B" w:rsidRPr="005A4D8D" w:rsidRDefault="003E254B" w:rsidP="003E254B">
      <w:pPr>
        <w:pStyle w:val="ListParagraph"/>
        <w:numPr>
          <w:ilvl w:val="0"/>
          <w:numId w:val="34"/>
        </w:numPr>
        <w:jc w:val="both"/>
        <w:rPr>
          <w:rFonts w:ascii="Century Gothic" w:hAnsi="Century Gothic"/>
          <w:b/>
          <w:sz w:val="32"/>
          <w:szCs w:val="32"/>
        </w:rPr>
      </w:pPr>
      <w:r w:rsidRPr="005A4D8D">
        <w:rPr>
          <w:rFonts w:ascii="Century Gothic" w:hAnsi="Century Gothic"/>
          <w:b/>
          <w:sz w:val="32"/>
          <w:szCs w:val="32"/>
        </w:rPr>
        <w:t>Datos del producto ó fase del proyecto</w:t>
      </w:r>
    </w:p>
    <w:p w:rsidR="003E254B" w:rsidRDefault="003E254B" w:rsidP="003E254B">
      <w:pPr>
        <w:jc w:val="both"/>
        <w:rPr>
          <w:rFonts w:cs="Arial"/>
          <w:szCs w:val="24"/>
        </w:rPr>
      </w:pPr>
      <w:r>
        <w:rPr>
          <w:rFonts w:cs="Arial"/>
          <w:szCs w:val="24"/>
        </w:rPr>
        <w:t xml:space="preserve">Este proyecto se enfocó en todos los aspectos que conlleva la realización de una plataforma web en la tecnología ASP .NET MCV las cuales han sido realizadas con  éxito, las etapas de desarrollo que por ley una aplicación debe de pasar, una extenuante  etapa de análisis, de la base de datos, las relaciones que serian necesario tener,  los tipos de dato necesarios para cada campo, buscando en cumpliera con las reglas de normalización y planeación, semanas tanto de programación como de pruebas de lo realizado para garantizar su eficacia, llevando </w:t>
      </w:r>
      <w:r>
        <w:rPr>
          <w:rFonts w:cs="Arial"/>
          <w:szCs w:val="24"/>
        </w:rPr>
        <w:lastRenderedPageBreak/>
        <w:t>a la posible potencialización de la plataforma hasta llegar a tener un cliente potencial de ella.</w:t>
      </w:r>
    </w:p>
    <w:p w:rsidR="003E254B" w:rsidRPr="005A4D8D" w:rsidRDefault="003E254B" w:rsidP="003E254B">
      <w:pPr>
        <w:pStyle w:val="ListParagraph"/>
        <w:numPr>
          <w:ilvl w:val="0"/>
          <w:numId w:val="34"/>
        </w:numPr>
        <w:jc w:val="both"/>
        <w:rPr>
          <w:rFonts w:ascii="Century Gothic" w:hAnsi="Century Gothic"/>
          <w:b/>
          <w:sz w:val="32"/>
          <w:szCs w:val="32"/>
        </w:rPr>
      </w:pPr>
      <w:r w:rsidRPr="005A4D8D">
        <w:rPr>
          <w:rFonts w:ascii="Century Gothic" w:hAnsi="Century Gothic"/>
          <w:b/>
          <w:sz w:val="32"/>
          <w:szCs w:val="32"/>
        </w:rPr>
        <w:t xml:space="preserve">Razón del cierre </w:t>
      </w:r>
    </w:p>
    <w:p w:rsidR="003E254B" w:rsidRPr="005A4D8D" w:rsidRDefault="003E254B" w:rsidP="003E254B">
      <w:pPr>
        <w:rPr>
          <w:rFonts w:cs="Arial"/>
          <w:szCs w:val="24"/>
        </w:rPr>
      </w:pPr>
      <w:r w:rsidRPr="005A4D8D">
        <w:rPr>
          <w:rFonts w:cs="Arial"/>
          <w:szCs w:val="24"/>
        </w:rPr>
        <w:t>Por</w:t>
      </w:r>
      <w:r>
        <w:rPr>
          <w:rFonts w:cs="Arial"/>
          <w:szCs w:val="24"/>
        </w:rPr>
        <w:t xml:space="preserve"> </w:t>
      </w:r>
      <w:r w:rsidRPr="005A4D8D">
        <w:rPr>
          <w:rFonts w:cs="Arial"/>
          <w:szCs w:val="24"/>
        </w:rPr>
        <w:t>medio</w:t>
      </w:r>
      <w:r>
        <w:rPr>
          <w:rFonts w:cs="Arial"/>
          <w:szCs w:val="24"/>
        </w:rPr>
        <w:t xml:space="preserve"> </w:t>
      </w:r>
      <w:r w:rsidRPr="005A4D8D">
        <w:rPr>
          <w:rFonts w:cs="Arial"/>
          <w:szCs w:val="24"/>
        </w:rPr>
        <w:t>de</w:t>
      </w:r>
      <w:r>
        <w:rPr>
          <w:rFonts w:cs="Arial"/>
          <w:szCs w:val="24"/>
        </w:rPr>
        <w:t xml:space="preserve"> </w:t>
      </w:r>
      <w:r w:rsidRPr="005A4D8D">
        <w:rPr>
          <w:rFonts w:cs="Arial"/>
          <w:szCs w:val="24"/>
        </w:rPr>
        <w:t>la</w:t>
      </w:r>
      <w:r>
        <w:rPr>
          <w:rFonts w:cs="Arial"/>
          <w:szCs w:val="24"/>
        </w:rPr>
        <w:t xml:space="preserve"> </w:t>
      </w:r>
      <w:r w:rsidRPr="005A4D8D">
        <w:rPr>
          <w:rFonts w:cs="Arial"/>
          <w:szCs w:val="24"/>
        </w:rPr>
        <w:t>presente</w:t>
      </w:r>
      <w:r>
        <w:rPr>
          <w:rFonts w:cs="Arial"/>
          <w:szCs w:val="24"/>
        </w:rPr>
        <w:t xml:space="preserve"> </w:t>
      </w:r>
      <w:r w:rsidRPr="005A4D8D">
        <w:rPr>
          <w:rFonts w:cs="Arial"/>
          <w:szCs w:val="24"/>
        </w:rPr>
        <w:t>,se</w:t>
      </w:r>
      <w:r>
        <w:rPr>
          <w:rFonts w:cs="Arial"/>
          <w:szCs w:val="24"/>
        </w:rPr>
        <w:t xml:space="preserve"> </w:t>
      </w:r>
      <w:r w:rsidRPr="005A4D8D">
        <w:rPr>
          <w:rFonts w:cs="Arial"/>
          <w:szCs w:val="24"/>
        </w:rPr>
        <w:t>da</w:t>
      </w:r>
      <w:r>
        <w:rPr>
          <w:rFonts w:cs="Arial"/>
          <w:szCs w:val="24"/>
        </w:rPr>
        <w:t xml:space="preserve"> </w:t>
      </w:r>
      <w:r w:rsidRPr="005A4D8D">
        <w:rPr>
          <w:rFonts w:cs="Arial"/>
          <w:szCs w:val="24"/>
        </w:rPr>
        <w:t>cierre</w:t>
      </w:r>
      <w:r>
        <w:rPr>
          <w:rFonts w:cs="Arial"/>
          <w:szCs w:val="24"/>
        </w:rPr>
        <w:t xml:space="preserve"> </w:t>
      </w:r>
      <w:r w:rsidRPr="005A4D8D">
        <w:rPr>
          <w:rFonts w:cs="Arial"/>
          <w:szCs w:val="24"/>
        </w:rPr>
        <w:t>formal</w:t>
      </w:r>
      <w:r>
        <w:rPr>
          <w:rFonts w:cs="Arial"/>
          <w:szCs w:val="24"/>
        </w:rPr>
        <w:t xml:space="preserve"> </w:t>
      </w:r>
      <w:r w:rsidRPr="005A4D8D">
        <w:rPr>
          <w:rFonts w:cs="Arial"/>
          <w:szCs w:val="24"/>
        </w:rPr>
        <w:t>al</w:t>
      </w:r>
      <w:r>
        <w:rPr>
          <w:rFonts w:cs="Arial"/>
          <w:szCs w:val="24"/>
        </w:rPr>
        <w:t xml:space="preserve"> </w:t>
      </w:r>
      <w:r w:rsidRPr="005A4D8D">
        <w:rPr>
          <w:rFonts w:cs="Arial"/>
          <w:szCs w:val="24"/>
        </w:rPr>
        <w:t>proyecto</w:t>
      </w:r>
      <w:r>
        <w:rPr>
          <w:rFonts w:cs="Arial"/>
          <w:szCs w:val="24"/>
        </w:rPr>
        <w:t xml:space="preserve"> </w:t>
      </w:r>
      <w:r w:rsidRPr="005A4D8D">
        <w:rPr>
          <w:rFonts w:cs="Arial"/>
          <w:szCs w:val="24"/>
        </w:rPr>
        <w:t>,</w:t>
      </w:r>
      <w:r>
        <w:rPr>
          <w:rFonts w:cs="Arial"/>
          <w:szCs w:val="24"/>
        </w:rPr>
        <w:t xml:space="preserve"> </w:t>
      </w:r>
      <w:r w:rsidRPr="005A4D8D">
        <w:rPr>
          <w:rFonts w:cs="Arial"/>
          <w:szCs w:val="24"/>
        </w:rPr>
        <w:t>por</w:t>
      </w:r>
      <w:r>
        <w:rPr>
          <w:rFonts w:cs="Arial"/>
          <w:szCs w:val="24"/>
        </w:rPr>
        <w:t xml:space="preserve"> </w:t>
      </w:r>
      <w:r w:rsidRPr="005A4D8D">
        <w:rPr>
          <w:rFonts w:cs="Arial"/>
          <w:szCs w:val="24"/>
        </w:rPr>
        <w:t>las</w:t>
      </w:r>
      <w:r>
        <w:rPr>
          <w:rFonts w:cs="Arial"/>
          <w:szCs w:val="24"/>
        </w:rPr>
        <w:t xml:space="preserve"> </w:t>
      </w:r>
      <w:r w:rsidRPr="005A4D8D">
        <w:rPr>
          <w:rFonts w:cs="Arial"/>
          <w:szCs w:val="24"/>
        </w:rPr>
        <w:t>razones</w:t>
      </w:r>
      <w:r>
        <w:rPr>
          <w:rFonts w:cs="Arial"/>
          <w:szCs w:val="24"/>
        </w:rPr>
        <w:t xml:space="preserve"> </w:t>
      </w:r>
      <w:r w:rsidRPr="005A4D8D">
        <w:rPr>
          <w:rFonts w:cs="Arial"/>
          <w:szCs w:val="24"/>
        </w:rPr>
        <w:t>especificadas</w:t>
      </w:r>
      <w:r>
        <w:rPr>
          <w:rFonts w:cs="Arial"/>
          <w:szCs w:val="24"/>
        </w:rPr>
        <w:t xml:space="preserve"> </w:t>
      </w:r>
      <w:r w:rsidRPr="005A4D8D">
        <w:rPr>
          <w:rFonts w:cs="Arial"/>
          <w:szCs w:val="24"/>
        </w:rPr>
        <w:t>en</w:t>
      </w:r>
      <w:r>
        <w:rPr>
          <w:rFonts w:cs="Arial"/>
          <w:szCs w:val="24"/>
        </w:rPr>
        <w:t xml:space="preserve"> </w:t>
      </w:r>
      <w:r w:rsidRPr="005A4D8D">
        <w:rPr>
          <w:rFonts w:cs="Arial"/>
          <w:szCs w:val="24"/>
        </w:rPr>
        <w:t>la</w:t>
      </w:r>
      <w:r>
        <w:rPr>
          <w:rFonts w:cs="Arial"/>
          <w:szCs w:val="24"/>
        </w:rPr>
        <w:t xml:space="preserve"> </w:t>
      </w:r>
      <w:r w:rsidRPr="005A4D8D">
        <w:rPr>
          <w:rFonts w:cs="Arial"/>
          <w:szCs w:val="24"/>
        </w:rPr>
        <w:t>siguiente</w:t>
      </w:r>
      <w:r>
        <w:rPr>
          <w:rFonts w:cs="Arial"/>
          <w:szCs w:val="24"/>
        </w:rPr>
        <w:t xml:space="preserve"> </w:t>
      </w:r>
      <w:r w:rsidRPr="005A4D8D">
        <w:rPr>
          <w:rFonts w:cs="Arial"/>
          <w:szCs w:val="24"/>
        </w:rPr>
        <w:t>​​tabla.​​Marcar​​</w:t>
      </w:r>
      <w:r>
        <w:rPr>
          <w:rFonts w:cs="Arial"/>
          <w:szCs w:val="24"/>
        </w:rPr>
        <w:t xml:space="preserve"> </w:t>
      </w:r>
      <w:r w:rsidRPr="005A4D8D">
        <w:rPr>
          <w:rFonts w:cs="Arial"/>
          <w:szCs w:val="24"/>
        </w:rPr>
        <w:t>con</w:t>
      </w:r>
      <w:r>
        <w:rPr>
          <w:rFonts w:cs="Arial"/>
          <w:szCs w:val="24"/>
        </w:rPr>
        <w:t xml:space="preserve"> </w:t>
      </w:r>
      <w:r w:rsidRPr="005A4D8D">
        <w:rPr>
          <w:rFonts w:cs="Arial"/>
          <w:szCs w:val="24"/>
        </w:rPr>
        <w:t>​​una​</w:t>
      </w:r>
      <w:r>
        <w:rPr>
          <w:rFonts w:cs="Arial"/>
          <w:szCs w:val="24"/>
        </w:rPr>
        <w:t xml:space="preserve"> </w:t>
      </w:r>
      <w:r w:rsidRPr="005A4D8D">
        <w:rPr>
          <w:rFonts w:cs="Arial"/>
          <w:szCs w:val="24"/>
        </w:rPr>
        <w:t>​“X”</w:t>
      </w:r>
      <w:r>
        <w:rPr>
          <w:rFonts w:cs="Arial"/>
          <w:szCs w:val="24"/>
        </w:rPr>
        <w:t xml:space="preserve"> </w:t>
      </w:r>
      <w:r w:rsidRPr="005A4D8D">
        <w:rPr>
          <w:rFonts w:cs="Arial"/>
          <w:szCs w:val="24"/>
        </w:rPr>
        <w:t>​​la​</w:t>
      </w:r>
      <w:r>
        <w:rPr>
          <w:rFonts w:cs="Arial"/>
          <w:szCs w:val="24"/>
        </w:rPr>
        <w:t xml:space="preserve"> </w:t>
      </w:r>
      <w:r w:rsidRPr="005A4D8D">
        <w:rPr>
          <w:rFonts w:cs="Arial"/>
          <w:szCs w:val="24"/>
        </w:rPr>
        <w:t>​razón</w:t>
      </w:r>
      <w:r>
        <w:rPr>
          <w:rFonts w:cs="Arial"/>
          <w:szCs w:val="24"/>
        </w:rPr>
        <w:t xml:space="preserve"> </w:t>
      </w:r>
      <w:r w:rsidRPr="005A4D8D">
        <w:rPr>
          <w:rFonts w:cs="Arial"/>
          <w:szCs w:val="24"/>
        </w:rPr>
        <w:t>​​de</w:t>
      </w:r>
      <w:r>
        <w:rPr>
          <w:rFonts w:cs="Arial"/>
          <w:szCs w:val="24"/>
        </w:rPr>
        <w:t xml:space="preserve"> </w:t>
      </w:r>
      <w:r w:rsidRPr="005A4D8D">
        <w:rPr>
          <w:rFonts w:cs="Arial"/>
          <w:szCs w:val="24"/>
        </w:rPr>
        <w:t>​​cierre:</w:t>
      </w:r>
    </w:p>
    <w:p w:rsidR="003E254B" w:rsidRDefault="003E254B" w:rsidP="003E254B">
      <w:pPr>
        <w:jc w:val="center"/>
        <w:rPr>
          <w:rFonts w:ascii="Century Gothic" w:hAnsi="Century Gothic"/>
          <w:sz w:val="52"/>
        </w:rPr>
      </w:pPr>
    </w:p>
    <w:tbl>
      <w:tblPr>
        <w:tblStyle w:val="GridTable6Colorful"/>
        <w:tblW w:w="0" w:type="auto"/>
        <w:tblLook w:val="04A0" w:firstRow="1" w:lastRow="0" w:firstColumn="1" w:lastColumn="0" w:noHBand="0" w:noVBand="1"/>
      </w:tblPr>
      <w:tblGrid>
        <w:gridCol w:w="7366"/>
        <w:gridCol w:w="1462"/>
      </w:tblGrid>
      <w:tr w:rsidR="003E254B" w:rsidTr="00652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3E254B" w:rsidRPr="000014CB" w:rsidRDefault="003E254B" w:rsidP="00652F34">
            <w:pPr>
              <w:jc w:val="center"/>
              <w:rPr>
                <w:rFonts w:cs="Arial"/>
                <w:b w:val="0"/>
                <w:szCs w:val="24"/>
              </w:rPr>
            </w:pPr>
            <w:r>
              <w:rPr>
                <w:rFonts w:cs="Arial"/>
                <w:b w:val="0"/>
                <w:szCs w:val="24"/>
              </w:rPr>
              <w:t>Entrega d</w:t>
            </w:r>
            <w:r w:rsidRPr="000014CB">
              <w:rPr>
                <w:rFonts w:cs="Arial"/>
                <w:b w:val="0"/>
                <w:szCs w:val="24"/>
              </w:rPr>
              <w:t>e</w:t>
            </w:r>
            <w:r>
              <w:rPr>
                <w:rFonts w:cs="Arial"/>
                <w:b w:val="0"/>
                <w:szCs w:val="24"/>
              </w:rPr>
              <w:t xml:space="preserve"> todos los productos de conformidad con los requerimientos del usuario</w:t>
            </w:r>
          </w:p>
        </w:tc>
        <w:tc>
          <w:tcPr>
            <w:tcW w:w="1462" w:type="dxa"/>
          </w:tcPr>
          <w:p w:rsidR="003E254B" w:rsidRDefault="003E254B" w:rsidP="00652F3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52"/>
              </w:rPr>
            </w:pPr>
          </w:p>
        </w:tc>
      </w:tr>
      <w:tr w:rsidR="003E254B" w:rsidRPr="000014CB" w:rsidTr="00652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3E254B" w:rsidRDefault="003E254B" w:rsidP="00652F34">
            <w:pPr>
              <w:jc w:val="center"/>
              <w:rPr>
                <w:rFonts w:cs="Arial"/>
                <w:b w:val="0"/>
                <w:szCs w:val="24"/>
              </w:rPr>
            </w:pPr>
            <w:r w:rsidRPr="000014CB">
              <w:rPr>
                <w:rFonts w:cs="Arial"/>
                <w:b w:val="0"/>
                <w:szCs w:val="24"/>
              </w:rPr>
              <w:t>Entre</w:t>
            </w:r>
            <w:r>
              <w:rPr>
                <w:rFonts w:cs="Arial"/>
                <w:b w:val="0"/>
                <w:szCs w:val="24"/>
              </w:rPr>
              <w:t>ga parcial del productos de conformidad con los requerimientos del usuario.</w:t>
            </w:r>
          </w:p>
          <w:p w:rsidR="003E254B" w:rsidRPr="000014CB" w:rsidRDefault="003E254B" w:rsidP="00652F34">
            <w:pPr>
              <w:jc w:val="center"/>
              <w:rPr>
                <w:rFonts w:cs="Arial"/>
                <w:b w:val="0"/>
                <w:szCs w:val="24"/>
              </w:rPr>
            </w:pPr>
          </w:p>
        </w:tc>
        <w:tc>
          <w:tcPr>
            <w:tcW w:w="1462" w:type="dxa"/>
          </w:tcPr>
          <w:p w:rsidR="003E254B" w:rsidRPr="000014CB" w:rsidRDefault="003E254B" w:rsidP="00652F34">
            <w:pPr>
              <w:jc w:val="center"/>
              <w:cnfStyle w:val="000000100000" w:firstRow="0" w:lastRow="0" w:firstColumn="0" w:lastColumn="0" w:oddVBand="0" w:evenVBand="0" w:oddHBand="1" w:evenHBand="0" w:firstRowFirstColumn="0" w:firstRowLastColumn="0" w:lastRowFirstColumn="0" w:lastRowLastColumn="0"/>
              <w:rPr>
                <w:rFonts w:cs="Arial"/>
                <w:bCs/>
                <w:szCs w:val="24"/>
              </w:rPr>
            </w:pPr>
          </w:p>
        </w:tc>
      </w:tr>
      <w:tr w:rsidR="003E254B" w:rsidRPr="000014CB" w:rsidTr="00652F34">
        <w:tc>
          <w:tcPr>
            <w:cnfStyle w:val="001000000000" w:firstRow="0" w:lastRow="0" w:firstColumn="1" w:lastColumn="0" w:oddVBand="0" w:evenVBand="0" w:oddHBand="0" w:evenHBand="0" w:firstRowFirstColumn="0" w:firstRowLastColumn="0" w:lastRowFirstColumn="0" w:lastRowLastColumn="0"/>
            <w:tcW w:w="7366" w:type="dxa"/>
          </w:tcPr>
          <w:p w:rsidR="003E254B" w:rsidRPr="000014CB" w:rsidRDefault="003E254B" w:rsidP="00652F34">
            <w:pPr>
              <w:jc w:val="center"/>
              <w:rPr>
                <w:rFonts w:cs="Arial"/>
                <w:b w:val="0"/>
                <w:szCs w:val="24"/>
              </w:rPr>
            </w:pPr>
            <w:r>
              <w:rPr>
                <w:rFonts w:cs="Arial"/>
                <w:b w:val="0"/>
                <w:szCs w:val="24"/>
              </w:rPr>
              <w:t>Cancelación parcial o de todos los productos asociados al proyecto</w:t>
            </w:r>
          </w:p>
        </w:tc>
        <w:tc>
          <w:tcPr>
            <w:tcW w:w="1462" w:type="dxa"/>
          </w:tcPr>
          <w:p w:rsidR="003E254B" w:rsidRPr="000014CB" w:rsidRDefault="003E254B" w:rsidP="00652F34">
            <w:pPr>
              <w:jc w:val="center"/>
              <w:cnfStyle w:val="000000000000" w:firstRow="0" w:lastRow="0" w:firstColumn="0" w:lastColumn="0" w:oddVBand="0" w:evenVBand="0" w:oddHBand="0" w:evenHBand="0" w:firstRowFirstColumn="0" w:firstRowLastColumn="0" w:lastRowFirstColumn="0" w:lastRowLastColumn="0"/>
              <w:rPr>
                <w:rFonts w:cs="Arial"/>
                <w:bCs/>
                <w:szCs w:val="24"/>
              </w:rPr>
            </w:pPr>
          </w:p>
        </w:tc>
      </w:tr>
    </w:tbl>
    <w:p w:rsidR="003E254B" w:rsidRDefault="003E254B" w:rsidP="003E254B">
      <w:pPr>
        <w:jc w:val="center"/>
        <w:rPr>
          <w:rFonts w:cs="Arial"/>
          <w:bCs/>
          <w:color w:val="000000" w:themeColor="text1"/>
          <w:szCs w:val="24"/>
        </w:rPr>
      </w:pPr>
    </w:p>
    <w:p w:rsidR="003E254B" w:rsidRDefault="003E254B" w:rsidP="003E254B">
      <w:pPr>
        <w:jc w:val="center"/>
        <w:rPr>
          <w:rFonts w:cs="Arial"/>
          <w:bCs/>
          <w:color w:val="000000" w:themeColor="text1"/>
          <w:szCs w:val="24"/>
        </w:rPr>
      </w:pPr>
    </w:p>
    <w:p w:rsidR="003E254B" w:rsidRDefault="003E254B" w:rsidP="003E254B">
      <w:pPr>
        <w:jc w:val="center"/>
        <w:rPr>
          <w:rFonts w:cs="Arial"/>
          <w:bCs/>
          <w:color w:val="000000" w:themeColor="text1"/>
          <w:szCs w:val="24"/>
        </w:rPr>
      </w:pPr>
    </w:p>
    <w:p w:rsidR="003E254B" w:rsidRDefault="003E254B" w:rsidP="003E254B">
      <w:pPr>
        <w:jc w:val="center"/>
        <w:rPr>
          <w:rFonts w:cs="Arial"/>
          <w:bCs/>
          <w:color w:val="000000" w:themeColor="text1"/>
          <w:szCs w:val="24"/>
        </w:rPr>
      </w:pPr>
    </w:p>
    <w:p w:rsidR="003E254B" w:rsidRDefault="003E254B" w:rsidP="003E254B">
      <w:pPr>
        <w:jc w:val="center"/>
        <w:rPr>
          <w:rFonts w:cs="Arial"/>
          <w:bCs/>
          <w:color w:val="000000" w:themeColor="text1"/>
          <w:szCs w:val="24"/>
        </w:rPr>
      </w:pPr>
    </w:p>
    <w:p w:rsidR="003E254B" w:rsidRDefault="003E254B" w:rsidP="003E254B">
      <w:pPr>
        <w:ind w:firstLine="0"/>
        <w:rPr>
          <w:rFonts w:cs="Arial"/>
          <w:bCs/>
          <w:color w:val="000000" w:themeColor="text1"/>
          <w:szCs w:val="24"/>
        </w:rPr>
      </w:pPr>
    </w:p>
    <w:p w:rsidR="003E254B" w:rsidRPr="000014CB" w:rsidRDefault="003E254B" w:rsidP="003E254B">
      <w:pPr>
        <w:pStyle w:val="ListParagraph"/>
        <w:numPr>
          <w:ilvl w:val="0"/>
          <w:numId w:val="34"/>
        </w:numPr>
        <w:jc w:val="both"/>
        <w:rPr>
          <w:rFonts w:ascii="Century Gothic" w:hAnsi="Century Gothic"/>
          <w:b/>
          <w:sz w:val="32"/>
          <w:szCs w:val="32"/>
        </w:rPr>
      </w:pPr>
      <w:r w:rsidRPr="000014CB">
        <w:rPr>
          <w:rFonts w:ascii="Century Gothic" w:hAnsi="Century Gothic"/>
          <w:b/>
          <w:sz w:val="32"/>
          <w:szCs w:val="32"/>
        </w:rPr>
        <w:lastRenderedPageBreak/>
        <w:t xml:space="preserve">Aceptación del producto o entregable </w:t>
      </w:r>
    </w:p>
    <w:tbl>
      <w:tblPr>
        <w:tblStyle w:val="GridTable4-Accent3"/>
        <w:tblW w:w="0" w:type="auto"/>
        <w:tblLook w:val="04A0" w:firstRow="1" w:lastRow="0" w:firstColumn="1" w:lastColumn="0" w:noHBand="0" w:noVBand="1"/>
      </w:tblPr>
      <w:tblGrid>
        <w:gridCol w:w="3823"/>
        <w:gridCol w:w="2062"/>
        <w:gridCol w:w="2943"/>
      </w:tblGrid>
      <w:tr w:rsidR="003E254B" w:rsidRPr="000014CB" w:rsidTr="00652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3E254B" w:rsidRPr="000014CB" w:rsidRDefault="003E254B" w:rsidP="00652F34">
            <w:pPr>
              <w:pStyle w:val="ListParagraph"/>
              <w:ind w:left="0"/>
              <w:jc w:val="center"/>
              <w:rPr>
                <w:rFonts w:ascii="Century Gothic" w:hAnsi="Century Gothic"/>
                <w:sz w:val="28"/>
                <w:szCs w:val="32"/>
              </w:rPr>
            </w:pPr>
            <w:r w:rsidRPr="000014CB">
              <w:rPr>
                <w:rFonts w:ascii="Century Gothic" w:hAnsi="Century Gothic"/>
                <w:sz w:val="28"/>
                <w:szCs w:val="32"/>
              </w:rPr>
              <w:t>Entregable</w:t>
            </w:r>
          </w:p>
        </w:tc>
        <w:tc>
          <w:tcPr>
            <w:tcW w:w="2062" w:type="dxa"/>
          </w:tcPr>
          <w:p w:rsidR="003E254B" w:rsidRPr="000014CB" w:rsidRDefault="003E254B" w:rsidP="00652F3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32"/>
              </w:rPr>
            </w:pPr>
            <w:r w:rsidRPr="000014CB">
              <w:rPr>
                <w:rFonts w:ascii="Century Gothic" w:hAnsi="Century Gothic"/>
                <w:sz w:val="28"/>
                <w:szCs w:val="32"/>
              </w:rPr>
              <w:t>Aceptación</w:t>
            </w:r>
          </w:p>
        </w:tc>
        <w:tc>
          <w:tcPr>
            <w:tcW w:w="2943" w:type="dxa"/>
          </w:tcPr>
          <w:p w:rsidR="003E254B" w:rsidRPr="000014CB" w:rsidRDefault="003E254B" w:rsidP="00652F3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8"/>
                <w:szCs w:val="32"/>
              </w:rPr>
            </w:pPr>
            <w:r w:rsidRPr="000014CB">
              <w:rPr>
                <w:rFonts w:ascii="Century Gothic" w:hAnsi="Century Gothic"/>
                <w:sz w:val="28"/>
                <w:szCs w:val="32"/>
              </w:rPr>
              <w:t>Observaciones</w:t>
            </w:r>
          </w:p>
        </w:tc>
      </w:tr>
      <w:tr w:rsidR="003E254B" w:rsidRPr="000014CB" w:rsidTr="00652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3E254B" w:rsidRPr="000014CB" w:rsidRDefault="003E254B" w:rsidP="00652F34">
            <w:pPr>
              <w:pStyle w:val="ListParagraph"/>
              <w:ind w:left="0"/>
              <w:jc w:val="both"/>
              <w:rPr>
                <w:rFonts w:ascii="Arial" w:hAnsi="Arial" w:cs="Arial"/>
                <w:b w:val="0"/>
                <w:sz w:val="24"/>
                <w:szCs w:val="24"/>
              </w:rPr>
            </w:pPr>
            <w:r>
              <w:rPr>
                <w:rFonts w:ascii="Arial" w:hAnsi="Arial" w:cs="Arial"/>
                <w:b w:val="0"/>
                <w:sz w:val="24"/>
                <w:szCs w:val="24"/>
              </w:rPr>
              <w:t>Formulario de ingreso de usuario</w:t>
            </w:r>
          </w:p>
        </w:tc>
        <w:tc>
          <w:tcPr>
            <w:tcW w:w="2062" w:type="dxa"/>
          </w:tcPr>
          <w:p w:rsidR="003E254B" w:rsidRPr="000014CB" w:rsidRDefault="003E254B" w:rsidP="00652F3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943" w:type="dxa"/>
          </w:tcPr>
          <w:p w:rsidR="003E254B" w:rsidRPr="000014CB" w:rsidRDefault="003E254B" w:rsidP="00652F3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3E254B" w:rsidRPr="000014CB" w:rsidTr="00652F34">
        <w:tc>
          <w:tcPr>
            <w:cnfStyle w:val="001000000000" w:firstRow="0" w:lastRow="0" w:firstColumn="1" w:lastColumn="0" w:oddVBand="0" w:evenVBand="0" w:oddHBand="0" w:evenHBand="0" w:firstRowFirstColumn="0" w:firstRowLastColumn="0" w:lastRowFirstColumn="0" w:lastRowLastColumn="0"/>
            <w:tcW w:w="3823" w:type="dxa"/>
          </w:tcPr>
          <w:p w:rsidR="003E254B" w:rsidRPr="000014CB" w:rsidRDefault="003E254B" w:rsidP="00652F34">
            <w:pPr>
              <w:pStyle w:val="ListParagraph"/>
              <w:ind w:left="0"/>
              <w:jc w:val="both"/>
              <w:rPr>
                <w:rFonts w:ascii="Arial" w:hAnsi="Arial" w:cs="Arial"/>
                <w:b w:val="0"/>
                <w:sz w:val="24"/>
                <w:szCs w:val="24"/>
              </w:rPr>
            </w:pPr>
            <w:r>
              <w:rPr>
                <w:rFonts w:ascii="Arial" w:hAnsi="Arial" w:cs="Arial"/>
                <w:b w:val="0"/>
                <w:sz w:val="24"/>
                <w:szCs w:val="24"/>
              </w:rPr>
              <w:t>Formulario de registro de usuario</w:t>
            </w:r>
          </w:p>
        </w:tc>
        <w:tc>
          <w:tcPr>
            <w:tcW w:w="2062" w:type="dxa"/>
          </w:tcPr>
          <w:p w:rsidR="003E254B" w:rsidRPr="000014CB" w:rsidRDefault="003E254B" w:rsidP="00652F3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2943" w:type="dxa"/>
          </w:tcPr>
          <w:p w:rsidR="003E254B" w:rsidRPr="000014CB" w:rsidRDefault="003E254B" w:rsidP="00652F3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3E254B" w:rsidRPr="000014CB" w:rsidTr="00652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3E254B" w:rsidRPr="000014CB" w:rsidRDefault="003E254B" w:rsidP="00652F34">
            <w:pPr>
              <w:pStyle w:val="ListParagraph"/>
              <w:ind w:left="0"/>
              <w:jc w:val="both"/>
              <w:rPr>
                <w:rFonts w:ascii="Arial" w:hAnsi="Arial" w:cs="Arial"/>
                <w:b w:val="0"/>
                <w:sz w:val="24"/>
                <w:szCs w:val="24"/>
              </w:rPr>
            </w:pPr>
            <w:r>
              <w:rPr>
                <w:rFonts w:ascii="Arial" w:hAnsi="Arial" w:cs="Arial"/>
                <w:b w:val="0"/>
                <w:sz w:val="24"/>
                <w:szCs w:val="24"/>
              </w:rPr>
              <w:t>Vista de edición de los datos de usuario.</w:t>
            </w:r>
          </w:p>
        </w:tc>
        <w:tc>
          <w:tcPr>
            <w:tcW w:w="2062" w:type="dxa"/>
          </w:tcPr>
          <w:p w:rsidR="003E254B" w:rsidRPr="000014CB" w:rsidRDefault="003E254B" w:rsidP="00652F3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943" w:type="dxa"/>
          </w:tcPr>
          <w:p w:rsidR="003E254B" w:rsidRPr="000014CB" w:rsidRDefault="003E254B" w:rsidP="00652F3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3E254B" w:rsidRPr="000014CB" w:rsidTr="00652F34">
        <w:tc>
          <w:tcPr>
            <w:cnfStyle w:val="001000000000" w:firstRow="0" w:lastRow="0" w:firstColumn="1" w:lastColumn="0" w:oddVBand="0" w:evenVBand="0" w:oddHBand="0" w:evenHBand="0" w:firstRowFirstColumn="0" w:firstRowLastColumn="0" w:lastRowFirstColumn="0" w:lastRowLastColumn="0"/>
            <w:tcW w:w="3823" w:type="dxa"/>
          </w:tcPr>
          <w:p w:rsidR="003E254B" w:rsidRDefault="003E254B" w:rsidP="00652F34">
            <w:pPr>
              <w:pStyle w:val="ListParagraph"/>
              <w:ind w:left="0"/>
              <w:jc w:val="both"/>
              <w:rPr>
                <w:rFonts w:ascii="Arial" w:hAnsi="Arial" w:cs="Arial"/>
                <w:b w:val="0"/>
                <w:sz w:val="24"/>
                <w:szCs w:val="24"/>
              </w:rPr>
            </w:pPr>
            <w:r>
              <w:rPr>
                <w:rFonts w:ascii="Arial" w:hAnsi="Arial" w:cs="Arial"/>
                <w:b w:val="0"/>
                <w:sz w:val="24"/>
                <w:szCs w:val="24"/>
              </w:rPr>
              <w:t>Perfil de usuarios con datos y estadísticas de este</w:t>
            </w:r>
          </w:p>
        </w:tc>
        <w:tc>
          <w:tcPr>
            <w:tcW w:w="2062" w:type="dxa"/>
          </w:tcPr>
          <w:p w:rsidR="003E254B" w:rsidRPr="000014CB" w:rsidRDefault="003E254B" w:rsidP="00652F3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2943" w:type="dxa"/>
          </w:tcPr>
          <w:p w:rsidR="003E254B" w:rsidRPr="000014CB" w:rsidRDefault="003E254B" w:rsidP="00652F3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3E254B" w:rsidRPr="000014CB" w:rsidTr="00652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3E254B" w:rsidRPr="000014CB" w:rsidRDefault="003E254B" w:rsidP="00652F34">
            <w:pPr>
              <w:pStyle w:val="ListParagraph"/>
              <w:ind w:left="0"/>
              <w:jc w:val="both"/>
              <w:rPr>
                <w:rFonts w:ascii="Arial" w:hAnsi="Arial" w:cs="Arial"/>
                <w:b w:val="0"/>
                <w:sz w:val="24"/>
                <w:szCs w:val="24"/>
              </w:rPr>
            </w:pPr>
            <w:r>
              <w:rPr>
                <w:rFonts w:ascii="Arial" w:hAnsi="Arial" w:cs="Arial"/>
                <w:b w:val="0"/>
                <w:sz w:val="24"/>
                <w:szCs w:val="24"/>
              </w:rPr>
              <w:t>Formulario de elaboración de pregunta</w:t>
            </w:r>
          </w:p>
        </w:tc>
        <w:tc>
          <w:tcPr>
            <w:tcW w:w="2062" w:type="dxa"/>
          </w:tcPr>
          <w:p w:rsidR="003E254B" w:rsidRPr="000014CB" w:rsidRDefault="003E254B" w:rsidP="00652F3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943" w:type="dxa"/>
          </w:tcPr>
          <w:p w:rsidR="003E254B" w:rsidRPr="000014CB" w:rsidRDefault="003E254B" w:rsidP="00652F3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r w:rsidR="003E254B" w:rsidRPr="000014CB" w:rsidTr="00652F34">
        <w:tc>
          <w:tcPr>
            <w:cnfStyle w:val="001000000000" w:firstRow="0" w:lastRow="0" w:firstColumn="1" w:lastColumn="0" w:oddVBand="0" w:evenVBand="0" w:oddHBand="0" w:evenHBand="0" w:firstRowFirstColumn="0" w:firstRowLastColumn="0" w:lastRowFirstColumn="0" w:lastRowLastColumn="0"/>
            <w:tcW w:w="3823" w:type="dxa"/>
          </w:tcPr>
          <w:p w:rsidR="003E254B" w:rsidRPr="000014CB" w:rsidRDefault="003E254B" w:rsidP="00652F34">
            <w:pPr>
              <w:pStyle w:val="ListParagraph"/>
              <w:ind w:left="0"/>
              <w:jc w:val="both"/>
              <w:rPr>
                <w:rFonts w:ascii="Arial" w:hAnsi="Arial" w:cs="Arial"/>
                <w:b w:val="0"/>
                <w:sz w:val="24"/>
                <w:szCs w:val="24"/>
              </w:rPr>
            </w:pPr>
            <w:r>
              <w:rPr>
                <w:rFonts w:ascii="Arial" w:hAnsi="Arial" w:cs="Arial"/>
                <w:b w:val="0"/>
                <w:sz w:val="24"/>
                <w:szCs w:val="24"/>
              </w:rPr>
              <w:t xml:space="preserve">Formulario de realización de pregunta seleccionada </w:t>
            </w:r>
          </w:p>
        </w:tc>
        <w:tc>
          <w:tcPr>
            <w:tcW w:w="2062" w:type="dxa"/>
          </w:tcPr>
          <w:p w:rsidR="003E254B" w:rsidRPr="000014CB" w:rsidRDefault="003E254B" w:rsidP="00652F3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c>
          <w:tcPr>
            <w:tcW w:w="2943" w:type="dxa"/>
          </w:tcPr>
          <w:p w:rsidR="003E254B" w:rsidRPr="000014CB" w:rsidRDefault="003E254B" w:rsidP="00652F3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tc>
      </w:tr>
      <w:tr w:rsidR="003E254B" w:rsidRPr="000014CB" w:rsidTr="00652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3E254B" w:rsidRPr="000014CB" w:rsidRDefault="003E254B" w:rsidP="00652F34">
            <w:pPr>
              <w:pStyle w:val="ListParagraph"/>
              <w:ind w:left="0"/>
              <w:jc w:val="both"/>
              <w:rPr>
                <w:rFonts w:ascii="Arial" w:hAnsi="Arial" w:cs="Arial"/>
                <w:b w:val="0"/>
                <w:sz w:val="24"/>
                <w:szCs w:val="24"/>
              </w:rPr>
            </w:pPr>
            <w:r>
              <w:rPr>
                <w:rFonts w:ascii="Arial" w:hAnsi="Arial" w:cs="Arial"/>
                <w:b w:val="0"/>
                <w:sz w:val="24"/>
                <w:szCs w:val="24"/>
              </w:rPr>
              <w:t>Panel principal de preguntas hechas por usuarios</w:t>
            </w:r>
          </w:p>
        </w:tc>
        <w:tc>
          <w:tcPr>
            <w:tcW w:w="2062" w:type="dxa"/>
          </w:tcPr>
          <w:p w:rsidR="003E254B" w:rsidRPr="000014CB" w:rsidRDefault="003E254B" w:rsidP="00652F3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c>
          <w:tcPr>
            <w:tcW w:w="2943" w:type="dxa"/>
          </w:tcPr>
          <w:p w:rsidR="003E254B" w:rsidRPr="000014CB" w:rsidRDefault="003E254B" w:rsidP="00652F3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p>
        </w:tc>
      </w:tr>
    </w:tbl>
    <w:p w:rsidR="003E254B" w:rsidRDefault="003E254B" w:rsidP="003E254B">
      <w:pPr>
        <w:ind w:firstLine="0"/>
        <w:rPr>
          <w:rFonts w:cs="Arial"/>
          <w:bCs/>
          <w:color w:val="000000" w:themeColor="text1"/>
          <w:szCs w:val="24"/>
        </w:rPr>
      </w:pPr>
    </w:p>
    <w:p w:rsidR="003E254B" w:rsidRDefault="003E254B" w:rsidP="003E254B">
      <w:pPr>
        <w:rPr>
          <w:rFonts w:cs="Arial"/>
          <w:bCs/>
          <w:color w:val="000000" w:themeColor="text1"/>
          <w:szCs w:val="24"/>
        </w:rPr>
      </w:pPr>
      <w:r w:rsidRPr="000014CB">
        <w:rPr>
          <w:rFonts w:cs="Arial"/>
          <w:bCs/>
          <w:color w:val="000000" w:themeColor="text1"/>
          <w:szCs w:val="24"/>
        </w:rPr>
        <w:t>Para</w:t>
      </w:r>
      <w:r>
        <w:rPr>
          <w:rFonts w:cs="Arial"/>
          <w:bCs/>
          <w:color w:val="000000" w:themeColor="text1"/>
          <w:szCs w:val="24"/>
        </w:rPr>
        <w:t xml:space="preserve"> </w:t>
      </w:r>
      <w:r w:rsidRPr="000014CB">
        <w:rPr>
          <w:rFonts w:cs="Arial"/>
          <w:bCs/>
          <w:color w:val="000000" w:themeColor="text1"/>
          <w:szCs w:val="24"/>
        </w:rPr>
        <w:t>​​cada​​</w:t>
      </w:r>
      <w:r>
        <w:rPr>
          <w:rFonts w:cs="Arial"/>
          <w:bCs/>
          <w:color w:val="000000" w:themeColor="text1"/>
          <w:szCs w:val="24"/>
        </w:rPr>
        <w:t xml:space="preserve"> </w:t>
      </w:r>
      <w:r w:rsidRPr="000014CB">
        <w:rPr>
          <w:rFonts w:cs="Arial"/>
          <w:bCs/>
          <w:color w:val="000000" w:themeColor="text1"/>
          <w:szCs w:val="24"/>
        </w:rPr>
        <w:t>entregable​</w:t>
      </w:r>
      <w:r>
        <w:rPr>
          <w:rFonts w:cs="Arial"/>
          <w:bCs/>
          <w:color w:val="000000" w:themeColor="text1"/>
          <w:szCs w:val="24"/>
        </w:rPr>
        <w:t xml:space="preserve"> </w:t>
      </w:r>
      <w:r w:rsidRPr="000014CB">
        <w:rPr>
          <w:rFonts w:cs="Arial"/>
          <w:bCs/>
          <w:color w:val="000000" w:themeColor="text1"/>
          <w:szCs w:val="24"/>
        </w:rPr>
        <w:t>​aceptado,​​se​​</w:t>
      </w:r>
      <w:r>
        <w:rPr>
          <w:rFonts w:cs="Arial"/>
          <w:bCs/>
          <w:color w:val="000000" w:themeColor="text1"/>
          <w:szCs w:val="24"/>
        </w:rPr>
        <w:t xml:space="preserve"> </w:t>
      </w:r>
      <w:r w:rsidRPr="000014CB">
        <w:rPr>
          <w:rFonts w:cs="Arial"/>
          <w:bCs/>
          <w:color w:val="000000" w:themeColor="text1"/>
          <w:szCs w:val="24"/>
        </w:rPr>
        <w:t>da​</w:t>
      </w:r>
      <w:r>
        <w:rPr>
          <w:rFonts w:cs="Arial"/>
          <w:bCs/>
          <w:color w:val="000000" w:themeColor="text1"/>
          <w:szCs w:val="24"/>
        </w:rPr>
        <w:t xml:space="preserve"> </w:t>
      </w:r>
      <w:r w:rsidRPr="000014CB">
        <w:rPr>
          <w:rFonts w:cs="Arial"/>
          <w:bCs/>
          <w:color w:val="000000" w:themeColor="text1"/>
          <w:szCs w:val="24"/>
        </w:rPr>
        <w:t>​por​​</w:t>
      </w:r>
      <w:r>
        <w:rPr>
          <w:rFonts w:cs="Arial"/>
          <w:bCs/>
          <w:color w:val="000000" w:themeColor="text1"/>
          <w:szCs w:val="24"/>
        </w:rPr>
        <w:t xml:space="preserve"> entendido </w:t>
      </w:r>
      <w:r w:rsidRPr="000014CB">
        <w:rPr>
          <w:rFonts w:cs="Arial"/>
          <w:bCs/>
          <w:color w:val="000000" w:themeColor="text1"/>
          <w:szCs w:val="24"/>
        </w:rPr>
        <w:t>que:</w:t>
      </w:r>
    </w:p>
    <w:p w:rsidR="003E254B" w:rsidRDefault="003E254B" w:rsidP="003E254B">
      <w:pPr>
        <w:rPr>
          <w:rFonts w:cs="Arial"/>
          <w:bCs/>
          <w:color w:val="000000" w:themeColor="text1"/>
          <w:szCs w:val="24"/>
        </w:rPr>
      </w:pPr>
      <w:r w:rsidRPr="000014CB">
        <w:rPr>
          <w:rFonts w:cs="Arial"/>
          <w:bCs/>
          <w:color w:val="000000" w:themeColor="text1"/>
          <w:szCs w:val="24"/>
        </w:rPr>
        <w:t>●El</w:t>
      </w:r>
      <w:r>
        <w:rPr>
          <w:rFonts w:cs="Arial"/>
          <w:bCs/>
          <w:color w:val="000000" w:themeColor="text1"/>
          <w:szCs w:val="24"/>
        </w:rPr>
        <w:t xml:space="preserve"> </w:t>
      </w:r>
      <w:r w:rsidRPr="000014CB">
        <w:rPr>
          <w:rFonts w:cs="Arial"/>
          <w:bCs/>
          <w:color w:val="000000" w:themeColor="text1"/>
          <w:szCs w:val="24"/>
        </w:rPr>
        <w:t>entregable</w:t>
      </w:r>
      <w:r>
        <w:rPr>
          <w:rFonts w:cs="Arial"/>
          <w:bCs/>
          <w:color w:val="000000" w:themeColor="text1"/>
          <w:szCs w:val="24"/>
        </w:rPr>
        <w:t xml:space="preserve"> </w:t>
      </w:r>
      <w:r w:rsidRPr="000014CB">
        <w:rPr>
          <w:rFonts w:cs="Arial"/>
          <w:bCs/>
          <w:color w:val="000000" w:themeColor="text1"/>
          <w:szCs w:val="24"/>
        </w:rPr>
        <w:t>ha</w:t>
      </w:r>
      <w:r>
        <w:rPr>
          <w:rFonts w:cs="Arial"/>
          <w:bCs/>
          <w:color w:val="000000" w:themeColor="text1"/>
          <w:szCs w:val="24"/>
        </w:rPr>
        <w:t xml:space="preserve"> </w:t>
      </w:r>
      <w:r w:rsidRPr="000014CB">
        <w:rPr>
          <w:rFonts w:cs="Arial"/>
          <w:bCs/>
          <w:color w:val="000000" w:themeColor="text1"/>
          <w:szCs w:val="24"/>
        </w:rPr>
        <w:t>cumplido</w:t>
      </w:r>
      <w:r>
        <w:rPr>
          <w:rFonts w:cs="Arial"/>
          <w:bCs/>
          <w:color w:val="000000" w:themeColor="text1"/>
          <w:szCs w:val="24"/>
        </w:rPr>
        <w:t xml:space="preserve"> </w:t>
      </w:r>
      <w:r w:rsidRPr="000014CB">
        <w:rPr>
          <w:rFonts w:cs="Arial"/>
          <w:bCs/>
          <w:color w:val="000000" w:themeColor="text1"/>
          <w:szCs w:val="24"/>
        </w:rPr>
        <w:t>los</w:t>
      </w:r>
      <w:r>
        <w:rPr>
          <w:rFonts w:cs="Arial"/>
          <w:bCs/>
          <w:color w:val="000000" w:themeColor="text1"/>
          <w:szCs w:val="24"/>
        </w:rPr>
        <w:t xml:space="preserve"> </w:t>
      </w:r>
      <w:r w:rsidRPr="000014CB">
        <w:rPr>
          <w:rFonts w:cs="Arial"/>
          <w:bCs/>
          <w:color w:val="000000" w:themeColor="text1"/>
          <w:szCs w:val="24"/>
        </w:rPr>
        <w:t>criterios</w:t>
      </w:r>
      <w:r>
        <w:rPr>
          <w:rFonts w:cs="Arial"/>
          <w:bCs/>
          <w:color w:val="000000" w:themeColor="text1"/>
          <w:szCs w:val="24"/>
        </w:rPr>
        <w:t xml:space="preserve"> </w:t>
      </w:r>
      <w:r w:rsidRPr="000014CB">
        <w:rPr>
          <w:rFonts w:cs="Arial"/>
          <w:bCs/>
          <w:color w:val="000000" w:themeColor="text1"/>
          <w:szCs w:val="24"/>
        </w:rPr>
        <w:t>de</w:t>
      </w:r>
      <w:r>
        <w:rPr>
          <w:rFonts w:cs="Arial"/>
          <w:bCs/>
          <w:color w:val="000000" w:themeColor="text1"/>
          <w:szCs w:val="24"/>
        </w:rPr>
        <w:t xml:space="preserve"> </w:t>
      </w:r>
      <w:r w:rsidRPr="000014CB">
        <w:rPr>
          <w:rFonts w:cs="Arial"/>
          <w:bCs/>
          <w:color w:val="000000" w:themeColor="text1"/>
          <w:szCs w:val="24"/>
        </w:rPr>
        <w:t>aceptación</w:t>
      </w:r>
      <w:r>
        <w:rPr>
          <w:rFonts w:cs="Arial"/>
          <w:bCs/>
          <w:color w:val="000000" w:themeColor="text1"/>
          <w:szCs w:val="24"/>
        </w:rPr>
        <w:t xml:space="preserve"> </w:t>
      </w:r>
      <w:r w:rsidRPr="000014CB">
        <w:rPr>
          <w:rFonts w:cs="Arial"/>
          <w:bCs/>
          <w:color w:val="000000" w:themeColor="text1"/>
          <w:szCs w:val="24"/>
        </w:rPr>
        <w:t>establecidos</w:t>
      </w:r>
      <w:r>
        <w:rPr>
          <w:rFonts w:cs="Arial"/>
          <w:bCs/>
          <w:color w:val="000000" w:themeColor="text1"/>
          <w:szCs w:val="24"/>
        </w:rPr>
        <w:t xml:space="preserve"> </w:t>
      </w:r>
      <w:r w:rsidRPr="000014CB">
        <w:rPr>
          <w:rFonts w:cs="Arial"/>
          <w:bCs/>
          <w:color w:val="000000" w:themeColor="text1"/>
          <w:szCs w:val="24"/>
        </w:rPr>
        <w:t>en</w:t>
      </w:r>
      <w:r>
        <w:rPr>
          <w:rFonts w:cs="Arial"/>
          <w:bCs/>
          <w:color w:val="000000" w:themeColor="text1"/>
          <w:szCs w:val="24"/>
        </w:rPr>
        <w:t xml:space="preserve"> </w:t>
      </w:r>
      <w:r w:rsidRPr="000014CB">
        <w:rPr>
          <w:rFonts w:cs="Arial"/>
          <w:bCs/>
          <w:color w:val="000000" w:themeColor="text1"/>
          <w:szCs w:val="24"/>
        </w:rPr>
        <w:t>la</w:t>
      </w:r>
      <w:r>
        <w:rPr>
          <w:rFonts w:cs="Arial"/>
          <w:bCs/>
          <w:color w:val="000000" w:themeColor="text1"/>
          <w:szCs w:val="24"/>
        </w:rPr>
        <w:t xml:space="preserve"> </w:t>
      </w:r>
      <w:r w:rsidRPr="000014CB">
        <w:rPr>
          <w:rFonts w:cs="Arial"/>
          <w:bCs/>
          <w:color w:val="000000" w:themeColor="text1"/>
          <w:szCs w:val="24"/>
        </w:rPr>
        <w:t>documentación</w:t>
      </w:r>
      <w:r>
        <w:rPr>
          <w:rFonts w:cs="Arial"/>
          <w:bCs/>
          <w:color w:val="000000" w:themeColor="text1"/>
          <w:szCs w:val="24"/>
        </w:rPr>
        <w:t xml:space="preserve"> </w:t>
      </w:r>
      <w:r w:rsidRPr="000014CB">
        <w:rPr>
          <w:rFonts w:cs="Arial"/>
          <w:bCs/>
          <w:color w:val="000000" w:themeColor="text1"/>
          <w:szCs w:val="24"/>
        </w:rPr>
        <w:t>de</w:t>
      </w:r>
      <w:r>
        <w:rPr>
          <w:rFonts w:cs="Arial"/>
          <w:bCs/>
          <w:color w:val="000000" w:themeColor="text1"/>
          <w:szCs w:val="24"/>
        </w:rPr>
        <w:t xml:space="preserve"> </w:t>
      </w:r>
      <w:r w:rsidRPr="000014CB">
        <w:rPr>
          <w:rFonts w:cs="Arial"/>
          <w:bCs/>
          <w:color w:val="000000" w:themeColor="text1"/>
          <w:szCs w:val="24"/>
        </w:rPr>
        <w:t>requerimientos</w:t>
      </w:r>
      <w:r>
        <w:rPr>
          <w:rFonts w:cs="Arial"/>
          <w:bCs/>
          <w:color w:val="000000" w:themeColor="text1"/>
          <w:szCs w:val="24"/>
        </w:rPr>
        <w:t xml:space="preserve"> </w:t>
      </w:r>
      <w:r w:rsidRPr="000014CB">
        <w:rPr>
          <w:rFonts w:cs="Arial"/>
          <w:bCs/>
          <w:color w:val="000000" w:themeColor="text1"/>
          <w:szCs w:val="24"/>
        </w:rPr>
        <w:t>​​y</w:t>
      </w:r>
      <w:r>
        <w:rPr>
          <w:rFonts w:cs="Arial"/>
          <w:bCs/>
          <w:color w:val="000000" w:themeColor="text1"/>
          <w:szCs w:val="24"/>
        </w:rPr>
        <w:t xml:space="preserve"> </w:t>
      </w:r>
      <w:r w:rsidRPr="000014CB">
        <w:rPr>
          <w:rFonts w:cs="Arial"/>
          <w:bCs/>
          <w:color w:val="000000" w:themeColor="text1"/>
          <w:szCs w:val="24"/>
        </w:rPr>
        <w:t>​​definición​​</w:t>
      </w:r>
      <w:r>
        <w:rPr>
          <w:rFonts w:cs="Arial"/>
          <w:bCs/>
          <w:color w:val="000000" w:themeColor="text1"/>
          <w:szCs w:val="24"/>
        </w:rPr>
        <w:t xml:space="preserve"> </w:t>
      </w:r>
      <w:r w:rsidRPr="000014CB">
        <w:rPr>
          <w:rFonts w:cs="Arial"/>
          <w:bCs/>
          <w:color w:val="000000" w:themeColor="text1"/>
          <w:szCs w:val="24"/>
        </w:rPr>
        <w:t>de​</w:t>
      </w:r>
      <w:r>
        <w:rPr>
          <w:rFonts w:cs="Arial"/>
          <w:bCs/>
          <w:color w:val="000000" w:themeColor="text1"/>
          <w:szCs w:val="24"/>
        </w:rPr>
        <w:t xml:space="preserve"> </w:t>
      </w:r>
      <w:r w:rsidRPr="000014CB">
        <w:rPr>
          <w:rFonts w:cs="Arial"/>
          <w:bCs/>
          <w:color w:val="000000" w:themeColor="text1"/>
          <w:szCs w:val="24"/>
        </w:rPr>
        <w:t>​alcance.</w:t>
      </w:r>
    </w:p>
    <w:p w:rsidR="003E254B" w:rsidRDefault="003E254B" w:rsidP="003E254B">
      <w:pPr>
        <w:rPr>
          <w:rFonts w:cs="Arial"/>
          <w:bCs/>
          <w:color w:val="000000" w:themeColor="text1"/>
          <w:szCs w:val="24"/>
        </w:rPr>
      </w:pPr>
      <w:r w:rsidRPr="000014CB">
        <w:rPr>
          <w:rFonts w:cs="Arial"/>
          <w:bCs/>
          <w:color w:val="000000" w:themeColor="text1"/>
          <w:szCs w:val="24"/>
        </w:rPr>
        <w:t>●Se</w:t>
      </w:r>
      <w:r>
        <w:rPr>
          <w:rFonts w:cs="Arial"/>
          <w:bCs/>
          <w:color w:val="000000" w:themeColor="text1"/>
          <w:szCs w:val="24"/>
        </w:rPr>
        <w:t xml:space="preserve"> </w:t>
      </w:r>
      <w:r w:rsidRPr="000014CB">
        <w:rPr>
          <w:rFonts w:cs="Arial"/>
          <w:bCs/>
          <w:color w:val="000000" w:themeColor="text1"/>
          <w:szCs w:val="24"/>
        </w:rPr>
        <w:t>​​ha</w:t>
      </w:r>
      <w:r>
        <w:rPr>
          <w:rFonts w:cs="Arial"/>
          <w:bCs/>
          <w:color w:val="000000" w:themeColor="text1"/>
          <w:szCs w:val="24"/>
        </w:rPr>
        <w:t xml:space="preserve"> </w:t>
      </w:r>
      <w:r w:rsidRPr="000014CB">
        <w:rPr>
          <w:rFonts w:cs="Arial"/>
          <w:bCs/>
          <w:color w:val="000000" w:themeColor="text1"/>
          <w:szCs w:val="24"/>
        </w:rPr>
        <w:t>​​verificado</w:t>
      </w:r>
      <w:r>
        <w:rPr>
          <w:rFonts w:cs="Arial"/>
          <w:bCs/>
          <w:color w:val="000000" w:themeColor="text1"/>
          <w:szCs w:val="24"/>
        </w:rPr>
        <w:t xml:space="preserve"> </w:t>
      </w:r>
      <w:r w:rsidRPr="000014CB">
        <w:rPr>
          <w:rFonts w:cs="Arial"/>
          <w:bCs/>
          <w:color w:val="000000" w:themeColor="text1"/>
          <w:szCs w:val="24"/>
        </w:rPr>
        <w:t>​​que</w:t>
      </w:r>
      <w:r>
        <w:rPr>
          <w:rFonts w:cs="Arial"/>
          <w:bCs/>
          <w:color w:val="000000" w:themeColor="text1"/>
          <w:szCs w:val="24"/>
        </w:rPr>
        <w:t xml:space="preserve"> </w:t>
      </w:r>
      <w:r w:rsidRPr="000014CB">
        <w:rPr>
          <w:rFonts w:cs="Arial"/>
          <w:bCs/>
          <w:color w:val="000000" w:themeColor="text1"/>
          <w:szCs w:val="24"/>
        </w:rPr>
        <w:t>​​los</w:t>
      </w:r>
      <w:r>
        <w:rPr>
          <w:rFonts w:cs="Arial"/>
          <w:bCs/>
          <w:color w:val="000000" w:themeColor="text1"/>
          <w:szCs w:val="24"/>
        </w:rPr>
        <w:t xml:space="preserve"> </w:t>
      </w:r>
      <w:r w:rsidRPr="000014CB">
        <w:rPr>
          <w:rFonts w:cs="Arial"/>
          <w:bCs/>
          <w:color w:val="000000" w:themeColor="text1"/>
          <w:szCs w:val="24"/>
        </w:rPr>
        <w:t>​​entregables​​</w:t>
      </w:r>
      <w:r>
        <w:rPr>
          <w:rFonts w:cs="Arial"/>
          <w:bCs/>
          <w:color w:val="000000" w:themeColor="text1"/>
          <w:szCs w:val="24"/>
        </w:rPr>
        <w:t xml:space="preserve"> </w:t>
      </w:r>
      <w:r w:rsidRPr="000014CB">
        <w:rPr>
          <w:rFonts w:cs="Arial"/>
          <w:bCs/>
          <w:color w:val="000000" w:themeColor="text1"/>
          <w:szCs w:val="24"/>
        </w:rPr>
        <w:t>cumplen​​</w:t>
      </w:r>
      <w:r>
        <w:rPr>
          <w:rFonts w:cs="Arial"/>
          <w:bCs/>
          <w:color w:val="000000" w:themeColor="text1"/>
          <w:szCs w:val="24"/>
        </w:rPr>
        <w:t xml:space="preserve"> </w:t>
      </w:r>
      <w:r w:rsidRPr="000014CB">
        <w:rPr>
          <w:rFonts w:cs="Arial"/>
          <w:bCs/>
          <w:color w:val="000000" w:themeColor="text1"/>
          <w:szCs w:val="24"/>
        </w:rPr>
        <w:t>los</w:t>
      </w:r>
      <w:r>
        <w:rPr>
          <w:rFonts w:cs="Arial"/>
          <w:bCs/>
          <w:color w:val="000000" w:themeColor="text1"/>
          <w:szCs w:val="24"/>
        </w:rPr>
        <w:t xml:space="preserve"> </w:t>
      </w:r>
      <w:r w:rsidRPr="000014CB">
        <w:rPr>
          <w:rFonts w:cs="Arial"/>
          <w:bCs/>
          <w:color w:val="000000" w:themeColor="text1"/>
          <w:szCs w:val="24"/>
        </w:rPr>
        <w:t>​​requerimientos.</w:t>
      </w:r>
    </w:p>
    <w:p w:rsidR="003E254B" w:rsidRDefault="003E254B" w:rsidP="003E254B">
      <w:pPr>
        <w:rPr>
          <w:rFonts w:cs="Arial"/>
          <w:bCs/>
          <w:color w:val="000000" w:themeColor="text1"/>
          <w:szCs w:val="24"/>
        </w:rPr>
      </w:pPr>
      <w:r w:rsidRPr="000014CB">
        <w:rPr>
          <w:rFonts w:cs="Arial"/>
          <w:bCs/>
          <w:color w:val="000000" w:themeColor="text1"/>
          <w:szCs w:val="24"/>
        </w:rPr>
        <w:t>●Se​​</w:t>
      </w:r>
      <w:r>
        <w:rPr>
          <w:rFonts w:cs="Arial"/>
          <w:bCs/>
          <w:color w:val="000000" w:themeColor="text1"/>
          <w:szCs w:val="24"/>
        </w:rPr>
        <w:t xml:space="preserve"> </w:t>
      </w:r>
      <w:r w:rsidRPr="000014CB">
        <w:rPr>
          <w:rFonts w:cs="Arial"/>
          <w:bCs/>
          <w:color w:val="000000" w:themeColor="text1"/>
          <w:szCs w:val="24"/>
        </w:rPr>
        <w:t>ha​​</w:t>
      </w:r>
      <w:r>
        <w:rPr>
          <w:rFonts w:cs="Arial"/>
          <w:bCs/>
          <w:color w:val="000000" w:themeColor="text1"/>
          <w:szCs w:val="24"/>
        </w:rPr>
        <w:t xml:space="preserve"> </w:t>
      </w:r>
      <w:r w:rsidRPr="000014CB">
        <w:rPr>
          <w:rFonts w:cs="Arial"/>
          <w:bCs/>
          <w:color w:val="000000" w:themeColor="text1"/>
          <w:szCs w:val="24"/>
        </w:rPr>
        <w:t>validado​​</w:t>
      </w:r>
      <w:r>
        <w:rPr>
          <w:rFonts w:cs="Arial"/>
          <w:bCs/>
          <w:color w:val="000000" w:themeColor="text1"/>
          <w:szCs w:val="24"/>
        </w:rPr>
        <w:t xml:space="preserve"> </w:t>
      </w:r>
      <w:r w:rsidRPr="000014CB">
        <w:rPr>
          <w:rFonts w:cs="Arial"/>
          <w:bCs/>
          <w:color w:val="000000" w:themeColor="text1"/>
          <w:szCs w:val="24"/>
        </w:rPr>
        <w:t>el</w:t>
      </w:r>
      <w:r>
        <w:rPr>
          <w:rFonts w:cs="Arial"/>
          <w:bCs/>
          <w:color w:val="000000" w:themeColor="text1"/>
          <w:szCs w:val="24"/>
        </w:rPr>
        <w:t xml:space="preserve"> </w:t>
      </w:r>
      <w:r w:rsidRPr="000014CB">
        <w:rPr>
          <w:rFonts w:cs="Arial"/>
          <w:bCs/>
          <w:color w:val="000000" w:themeColor="text1"/>
          <w:szCs w:val="24"/>
        </w:rPr>
        <w:t>​​cumplimiento</w:t>
      </w:r>
      <w:r>
        <w:rPr>
          <w:rFonts w:cs="Arial"/>
          <w:bCs/>
          <w:color w:val="000000" w:themeColor="text1"/>
          <w:szCs w:val="24"/>
        </w:rPr>
        <w:t xml:space="preserve"> </w:t>
      </w:r>
      <w:r w:rsidRPr="000014CB">
        <w:rPr>
          <w:rFonts w:cs="Arial"/>
          <w:bCs/>
          <w:color w:val="000000" w:themeColor="text1"/>
          <w:szCs w:val="24"/>
        </w:rPr>
        <w:t>​​de</w:t>
      </w:r>
      <w:r>
        <w:rPr>
          <w:rFonts w:cs="Arial"/>
          <w:bCs/>
          <w:color w:val="000000" w:themeColor="text1"/>
          <w:szCs w:val="24"/>
        </w:rPr>
        <w:t xml:space="preserve"> </w:t>
      </w:r>
      <w:r w:rsidRPr="000014CB">
        <w:rPr>
          <w:rFonts w:cs="Arial"/>
          <w:bCs/>
          <w:color w:val="000000" w:themeColor="text1"/>
          <w:szCs w:val="24"/>
        </w:rPr>
        <w:t>​​los</w:t>
      </w:r>
      <w:r>
        <w:rPr>
          <w:rFonts w:cs="Arial"/>
          <w:bCs/>
          <w:color w:val="000000" w:themeColor="text1"/>
          <w:szCs w:val="24"/>
        </w:rPr>
        <w:t xml:space="preserve"> </w:t>
      </w:r>
      <w:r w:rsidRPr="000014CB">
        <w:rPr>
          <w:rFonts w:cs="Arial"/>
          <w:bCs/>
          <w:color w:val="000000" w:themeColor="text1"/>
          <w:szCs w:val="24"/>
        </w:rPr>
        <w:t>​​requerimientos​​</w:t>
      </w:r>
      <w:r>
        <w:rPr>
          <w:rFonts w:cs="Arial"/>
          <w:bCs/>
          <w:color w:val="000000" w:themeColor="text1"/>
          <w:szCs w:val="24"/>
        </w:rPr>
        <w:t xml:space="preserve">   </w:t>
      </w:r>
      <w:r w:rsidRPr="000014CB">
        <w:rPr>
          <w:rFonts w:cs="Arial"/>
          <w:bCs/>
          <w:color w:val="000000" w:themeColor="text1"/>
          <w:szCs w:val="24"/>
        </w:rPr>
        <w:t>funcionales.</w:t>
      </w:r>
      <w:r>
        <w:rPr>
          <w:rFonts w:cs="Arial"/>
          <w:bCs/>
          <w:color w:val="000000" w:themeColor="text1"/>
          <w:szCs w:val="24"/>
        </w:rPr>
        <w:t xml:space="preserve"> </w:t>
      </w:r>
    </w:p>
    <w:p w:rsidR="003E254B" w:rsidRDefault="003E254B" w:rsidP="003E254B">
      <w:pPr>
        <w:rPr>
          <w:rFonts w:cs="Arial"/>
          <w:bCs/>
          <w:color w:val="000000" w:themeColor="text1"/>
          <w:szCs w:val="24"/>
        </w:rPr>
      </w:pPr>
      <w:r w:rsidRPr="000014CB">
        <w:rPr>
          <w:rFonts w:cs="Arial"/>
          <w:bCs/>
          <w:color w:val="000000" w:themeColor="text1"/>
          <w:szCs w:val="24"/>
        </w:rPr>
        <w:t>Se</w:t>
      </w:r>
      <w:r>
        <w:rPr>
          <w:rFonts w:cs="Arial"/>
          <w:bCs/>
          <w:color w:val="000000" w:themeColor="text1"/>
          <w:szCs w:val="24"/>
        </w:rPr>
        <w:t xml:space="preserve"> </w:t>
      </w:r>
      <w:r w:rsidRPr="000014CB">
        <w:rPr>
          <w:rFonts w:cs="Arial"/>
          <w:bCs/>
          <w:color w:val="000000" w:themeColor="text1"/>
          <w:szCs w:val="24"/>
        </w:rPr>
        <w:t>autoriza</w:t>
      </w:r>
      <w:r>
        <w:rPr>
          <w:rFonts w:cs="Arial"/>
          <w:bCs/>
          <w:color w:val="000000" w:themeColor="text1"/>
          <w:szCs w:val="24"/>
        </w:rPr>
        <w:t xml:space="preserve"> </w:t>
      </w:r>
      <w:r w:rsidRPr="000014CB">
        <w:rPr>
          <w:rFonts w:cs="Arial"/>
          <w:bCs/>
          <w:color w:val="000000" w:themeColor="text1"/>
          <w:szCs w:val="24"/>
        </w:rPr>
        <w:t>al</w:t>
      </w:r>
      <w:r>
        <w:rPr>
          <w:rFonts w:cs="Arial"/>
          <w:bCs/>
          <w:color w:val="000000" w:themeColor="text1"/>
          <w:szCs w:val="24"/>
        </w:rPr>
        <w:t xml:space="preserve"> </w:t>
      </w:r>
      <w:r w:rsidRPr="000014CB">
        <w:rPr>
          <w:rFonts w:cs="Arial"/>
          <w:bCs/>
          <w:color w:val="000000" w:themeColor="text1"/>
          <w:szCs w:val="24"/>
        </w:rPr>
        <w:t>desarrollador</w:t>
      </w:r>
      <w:r>
        <w:rPr>
          <w:rFonts w:cs="Arial"/>
          <w:bCs/>
          <w:color w:val="000000" w:themeColor="text1"/>
          <w:szCs w:val="24"/>
        </w:rPr>
        <w:t xml:space="preserve"> </w:t>
      </w:r>
      <w:r w:rsidRPr="000014CB">
        <w:rPr>
          <w:rFonts w:cs="Arial"/>
          <w:bCs/>
          <w:color w:val="000000" w:themeColor="text1"/>
          <w:szCs w:val="24"/>
        </w:rPr>
        <w:t>en</w:t>
      </w:r>
      <w:r>
        <w:rPr>
          <w:rFonts w:cs="Arial"/>
          <w:bCs/>
          <w:color w:val="000000" w:themeColor="text1"/>
          <w:szCs w:val="24"/>
        </w:rPr>
        <w:t xml:space="preserve"> </w:t>
      </w:r>
      <w:r w:rsidRPr="000014CB">
        <w:rPr>
          <w:rFonts w:cs="Arial"/>
          <w:bCs/>
          <w:color w:val="000000" w:themeColor="text1"/>
          <w:szCs w:val="24"/>
        </w:rPr>
        <w:t>cargado</w:t>
      </w:r>
      <w:r>
        <w:rPr>
          <w:rFonts w:cs="Arial"/>
          <w:bCs/>
          <w:color w:val="000000" w:themeColor="text1"/>
          <w:szCs w:val="24"/>
        </w:rPr>
        <w:t xml:space="preserve"> </w:t>
      </w:r>
      <w:r w:rsidRPr="000014CB">
        <w:rPr>
          <w:rFonts w:cs="Arial"/>
          <w:bCs/>
          <w:color w:val="000000" w:themeColor="text1"/>
          <w:szCs w:val="24"/>
        </w:rPr>
        <w:t>a</w:t>
      </w:r>
      <w:r>
        <w:rPr>
          <w:rFonts w:cs="Arial"/>
          <w:bCs/>
          <w:color w:val="000000" w:themeColor="text1"/>
          <w:szCs w:val="24"/>
        </w:rPr>
        <w:t xml:space="preserve"> </w:t>
      </w:r>
      <w:r w:rsidRPr="000014CB">
        <w:rPr>
          <w:rFonts w:cs="Arial"/>
          <w:bCs/>
          <w:color w:val="000000" w:themeColor="text1"/>
          <w:szCs w:val="24"/>
        </w:rPr>
        <w:t>continuar</w:t>
      </w:r>
      <w:r>
        <w:rPr>
          <w:rFonts w:cs="Arial"/>
          <w:bCs/>
          <w:color w:val="000000" w:themeColor="text1"/>
          <w:szCs w:val="24"/>
        </w:rPr>
        <w:t xml:space="preserve"> </w:t>
      </w:r>
      <w:r w:rsidRPr="000014CB">
        <w:rPr>
          <w:rFonts w:cs="Arial"/>
          <w:bCs/>
          <w:color w:val="000000" w:themeColor="text1"/>
          <w:szCs w:val="24"/>
        </w:rPr>
        <w:t>con</w:t>
      </w:r>
      <w:r>
        <w:rPr>
          <w:rFonts w:cs="Arial"/>
          <w:bCs/>
          <w:color w:val="000000" w:themeColor="text1"/>
          <w:szCs w:val="24"/>
        </w:rPr>
        <w:t xml:space="preserve"> </w:t>
      </w:r>
      <w:r w:rsidRPr="000014CB">
        <w:rPr>
          <w:rFonts w:cs="Arial"/>
          <w:bCs/>
          <w:color w:val="000000" w:themeColor="text1"/>
          <w:szCs w:val="24"/>
        </w:rPr>
        <w:t>el</w:t>
      </w:r>
      <w:r>
        <w:rPr>
          <w:rFonts w:cs="Arial"/>
          <w:bCs/>
          <w:color w:val="000000" w:themeColor="text1"/>
          <w:szCs w:val="24"/>
        </w:rPr>
        <w:t xml:space="preserve"> </w:t>
      </w:r>
      <w:r w:rsidRPr="000014CB">
        <w:rPr>
          <w:rFonts w:cs="Arial"/>
          <w:bCs/>
          <w:color w:val="000000" w:themeColor="text1"/>
          <w:szCs w:val="24"/>
        </w:rPr>
        <w:t>cierre</w:t>
      </w:r>
      <w:r>
        <w:rPr>
          <w:rFonts w:cs="Arial"/>
          <w:bCs/>
          <w:color w:val="000000" w:themeColor="text1"/>
          <w:szCs w:val="24"/>
        </w:rPr>
        <w:t xml:space="preserve"> </w:t>
      </w:r>
      <w:r w:rsidRPr="000014CB">
        <w:rPr>
          <w:rFonts w:cs="Arial"/>
          <w:bCs/>
          <w:color w:val="000000" w:themeColor="text1"/>
          <w:szCs w:val="24"/>
        </w:rPr>
        <w:t>formal</w:t>
      </w:r>
      <w:r>
        <w:rPr>
          <w:rFonts w:cs="Arial"/>
          <w:bCs/>
          <w:color w:val="000000" w:themeColor="text1"/>
          <w:szCs w:val="24"/>
        </w:rPr>
        <w:t xml:space="preserve"> </w:t>
      </w:r>
      <w:r w:rsidRPr="000014CB">
        <w:rPr>
          <w:rFonts w:cs="Arial"/>
          <w:bCs/>
          <w:color w:val="000000" w:themeColor="text1"/>
          <w:szCs w:val="24"/>
        </w:rPr>
        <w:t>del</w:t>
      </w:r>
      <w:r>
        <w:rPr>
          <w:rFonts w:cs="Arial"/>
          <w:bCs/>
          <w:color w:val="000000" w:themeColor="text1"/>
          <w:szCs w:val="24"/>
        </w:rPr>
        <w:t xml:space="preserve"> </w:t>
      </w:r>
      <w:r w:rsidRPr="000014CB">
        <w:rPr>
          <w:rFonts w:cs="Arial"/>
          <w:bCs/>
          <w:color w:val="000000" w:themeColor="text1"/>
          <w:szCs w:val="24"/>
        </w:rPr>
        <w:t>proyecto</w:t>
      </w:r>
      <w:r>
        <w:rPr>
          <w:rFonts w:cs="Arial"/>
          <w:bCs/>
          <w:color w:val="000000" w:themeColor="text1"/>
          <w:szCs w:val="24"/>
        </w:rPr>
        <w:t xml:space="preserve"> </w:t>
      </w:r>
      <w:r w:rsidRPr="000014CB">
        <w:rPr>
          <w:rFonts w:cs="Arial"/>
          <w:bCs/>
          <w:color w:val="000000" w:themeColor="text1"/>
          <w:szCs w:val="24"/>
        </w:rPr>
        <w:t>o</w:t>
      </w:r>
      <w:r>
        <w:rPr>
          <w:rFonts w:cs="Arial"/>
          <w:bCs/>
          <w:color w:val="000000" w:themeColor="text1"/>
          <w:szCs w:val="24"/>
        </w:rPr>
        <w:t xml:space="preserve"> </w:t>
      </w:r>
      <w:r>
        <w:rPr>
          <w:rFonts w:cs="Arial"/>
          <w:bCs/>
          <w:color w:val="000000" w:themeColor="text1"/>
          <w:szCs w:val="24"/>
        </w:rPr>
        <w:t xml:space="preserve">fase </w:t>
      </w:r>
      <w:r w:rsidRPr="000014CB">
        <w:rPr>
          <w:rFonts w:cs="Arial"/>
          <w:bCs/>
          <w:color w:val="000000" w:themeColor="text1"/>
          <w:szCs w:val="24"/>
        </w:rPr>
        <w:t>lo</w:t>
      </w:r>
      <w:r>
        <w:rPr>
          <w:rFonts w:cs="Arial"/>
          <w:bCs/>
          <w:color w:val="000000" w:themeColor="text1"/>
          <w:szCs w:val="24"/>
        </w:rPr>
        <w:t xml:space="preserve"> </w:t>
      </w:r>
      <w:r w:rsidRPr="000014CB">
        <w:rPr>
          <w:rFonts w:cs="Arial"/>
          <w:bCs/>
          <w:color w:val="000000" w:themeColor="text1"/>
          <w:szCs w:val="24"/>
        </w:rPr>
        <w:t>cual</w:t>
      </w:r>
      <w:r>
        <w:rPr>
          <w:rFonts w:cs="Arial"/>
          <w:bCs/>
          <w:color w:val="000000" w:themeColor="text1"/>
          <w:szCs w:val="24"/>
        </w:rPr>
        <w:t xml:space="preserve"> </w:t>
      </w:r>
      <w:r w:rsidRPr="000014CB">
        <w:rPr>
          <w:rFonts w:cs="Arial"/>
          <w:bCs/>
          <w:color w:val="000000" w:themeColor="text1"/>
          <w:szCs w:val="24"/>
        </w:rPr>
        <w:t>deberá</w:t>
      </w:r>
      <w:r>
        <w:rPr>
          <w:rFonts w:cs="Arial"/>
          <w:bCs/>
          <w:color w:val="000000" w:themeColor="text1"/>
          <w:szCs w:val="24"/>
        </w:rPr>
        <w:t xml:space="preserve"> </w:t>
      </w:r>
      <w:r w:rsidRPr="000014CB">
        <w:rPr>
          <w:rFonts w:cs="Arial"/>
          <w:bCs/>
          <w:color w:val="000000" w:themeColor="text1"/>
          <w:szCs w:val="24"/>
        </w:rPr>
        <w:t>incluir:</w:t>
      </w:r>
    </w:p>
    <w:p w:rsidR="003E254B" w:rsidRDefault="003E254B" w:rsidP="003E254B">
      <w:pPr>
        <w:rPr>
          <w:rFonts w:cs="Arial"/>
          <w:bCs/>
          <w:color w:val="000000" w:themeColor="text1"/>
          <w:szCs w:val="24"/>
        </w:rPr>
      </w:pPr>
      <w:r w:rsidRPr="000014CB">
        <w:rPr>
          <w:rFonts w:cs="Arial"/>
          <w:bCs/>
          <w:color w:val="000000" w:themeColor="text1"/>
          <w:szCs w:val="24"/>
        </w:rPr>
        <w:t>●Capacitación</w:t>
      </w:r>
      <w:r>
        <w:rPr>
          <w:rFonts w:cs="Arial"/>
          <w:bCs/>
          <w:color w:val="000000" w:themeColor="text1"/>
          <w:szCs w:val="24"/>
        </w:rPr>
        <w:t xml:space="preserve"> </w:t>
      </w:r>
      <w:r w:rsidRPr="000014CB">
        <w:rPr>
          <w:rFonts w:cs="Arial"/>
          <w:bCs/>
          <w:color w:val="000000" w:themeColor="text1"/>
          <w:szCs w:val="24"/>
        </w:rPr>
        <w:t>​​a​​</w:t>
      </w:r>
      <w:r>
        <w:rPr>
          <w:rFonts w:cs="Arial"/>
          <w:bCs/>
          <w:color w:val="000000" w:themeColor="text1"/>
          <w:szCs w:val="24"/>
        </w:rPr>
        <w:t xml:space="preserve"> </w:t>
      </w:r>
      <w:r w:rsidRPr="000014CB">
        <w:rPr>
          <w:rFonts w:cs="Arial"/>
          <w:bCs/>
          <w:color w:val="000000" w:themeColor="text1"/>
          <w:szCs w:val="24"/>
        </w:rPr>
        <w:t>usuarios</w:t>
      </w:r>
    </w:p>
    <w:p w:rsidR="003E254B" w:rsidRDefault="003E254B" w:rsidP="003E254B">
      <w:pPr>
        <w:rPr>
          <w:rFonts w:cs="Arial"/>
          <w:bCs/>
          <w:color w:val="000000" w:themeColor="text1"/>
          <w:szCs w:val="24"/>
        </w:rPr>
      </w:pPr>
      <w:r w:rsidRPr="000014CB">
        <w:rPr>
          <w:rFonts w:cs="Arial"/>
          <w:bCs/>
          <w:color w:val="000000" w:themeColor="text1"/>
          <w:szCs w:val="24"/>
        </w:rPr>
        <w:t>●Evaluación</w:t>
      </w:r>
      <w:r>
        <w:rPr>
          <w:rFonts w:cs="Arial"/>
          <w:bCs/>
          <w:color w:val="000000" w:themeColor="text1"/>
          <w:szCs w:val="24"/>
        </w:rPr>
        <w:t xml:space="preserve"> </w:t>
      </w:r>
      <w:r w:rsidRPr="000014CB">
        <w:rPr>
          <w:rFonts w:cs="Arial"/>
          <w:bCs/>
          <w:color w:val="000000" w:themeColor="text1"/>
          <w:szCs w:val="24"/>
        </w:rPr>
        <w:t>post-proyecto</w:t>
      </w:r>
      <w:r>
        <w:rPr>
          <w:rFonts w:cs="Arial"/>
          <w:bCs/>
          <w:color w:val="000000" w:themeColor="text1"/>
          <w:szCs w:val="24"/>
        </w:rPr>
        <w:t xml:space="preserve"> </w:t>
      </w:r>
      <w:r w:rsidRPr="000014CB">
        <w:rPr>
          <w:rFonts w:cs="Arial"/>
          <w:bCs/>
          <w:color w:val="000000" w:themeColor="text1"/>
          <w:szCs w:val="24"/>
        </w:rPr>
        <w:t>a</w:t>
      </w:r>
      <w:r>
        <w:rPr>
          <w:rFonts w:cs="Arial"/>
          <w:bCs/>
          <w:color w:val="000000" w:themeColor="text1"/>
          <w:szCs w:val="24"/>
        </w:rPr>
        <w:t xml:space="preserve"> </w:t>
      </w:r>
      <w:r w:rsidRPr="000014CB">
        <w:rPr>
          <w:rFonts w:cs="Arial"/>
          <w:bCs/>
          <w:color w:val="000000" w:themeColor="text1"/>
          <w:szCs w:val="24"/>
        </w:rPr>
        <w:t>través</w:t>
      </w:r>
      <w:r>
        <w:rPr>
          <w:rFonts w:cs="Arial"/>
          <w:bCs/>
          <w:color w:val="000000" w:themeColor="text1"/>
          <w:szCs w:val="24"/>
        </w:rPr>
        <w:t xml:space="preserve"> </w:t>
      </w:r>
      <w:r w:rsidRPr="000014CB">
        <w:rPr>
          <w:rFonts w:cs="Arial"/>
          <w:bCs/>
          <w:color w:val="000000" w:themeColor="text1"/>
          <w:szCs w:val="24"/>
        </w:rPr>
        <w:t>de</w:t>
      </w:r>
      <w:r>
        <w:rPr>
          <w:rFonts w:cs="Arial"/>
          <w:bCs/>
          <w:color w:val="000000" w:themeColor="text1"/>
          <w:szCs w:val="24"/>
        </w:rPr>
        <w:t xml:space="preserve"> </w:t>
      </w:r>
      <w:r w:rsidRPr="000014CB">
        <w:rPr>
          <w:rFonts w:cs="Arial"/>
          <w:bCs/>
          <w:color w:val="000000" w:themeColor="text1"/>
          <w:szCs w:val="24"/>
        </w:rPr>
        <w:t>la</w:t>
      </w:r>
      <w:r>
        <w:rPr>
          <w:rFonts w:cs="Arial"/>
          <w:bCs/>
          <w:color w:val="000000" w:themeColor="text1"/>
          <w:szCs w:val="24"/>
        </w:rPr>
        <w:t xml:space="preserve"> </w:t>
      </w:r>
      <w:r w:rsidRPr="000014CB">
        <w:rPr>
          <w:rFonts w:cs="Arial"/>
          <w:bCs/>
          <w:color w:val="000000" w:themeColor="text1"/>
          <w:szCs w:val="24"/>
        </w:rPr>
        <w:t>Metodología</w:t>
      </w:r>
      <w:r>
        <w:rPr>
          <w:rFonts w:cs="Arial"/>
          <w:bCs/>
          <w:color w:val="000000" w:themeColor="text1"/>
          <w:szCs w:val="24"/>
        </w:rPr>
        <w:t xml:space="preserve"> </w:t>
      </w:r>
      <w:r w:rsidRPr="000014CB">
        <w:rPr>
          <w:rFonts w:cs="Arial"/>
          <w:bCs/>
          <w:color w:val="000000" w:themeColor="text1"/>
          <w:szCs w:val="24"/>
        </w:rPr>
        <w:t>para</w:t>
      </w:r>
      <w:r>
        <w:rPr>
          <w:rFonts w:cs="Arial"/>
          <w:bCs/>
          <w:color w:val="000000" w:themeColor="text1"/>
          <w:szCs w:val="24"/>
        </w:rPr>
        <w:t xml:space="preserve"> </w:t>
      </w:r>
      <w:r w:rsidRPr="000014CB">
        <w:rPr>
          <w:rFonts w:cs="Arial"/>
          <w:bCs/>
          <w:color w:val="000000" w:themeColor="text1"/>
          <w:szCs w:val="24"/>
        </w:rPr>
        <w:t>la</w:t>
      </w:r>
      <w:r>
        <w:rPr>
          <w:rFonts w:cs="Arial"/>
          <w:bCs/>
          <w:color w:val="000000" w:themeColor="text1"/>
          <w:szCs w:val="24"/>
        </w:rPr>
        <w:t xml:space="preserve"> </w:t>
      </w:r>
      <w:r w:rsidRPr="000014CB">
        <w:rPr>
          <w:rFonts w:cs="Arial"/>
          <w:bCs/>
          <w:color w:val="000000" w:themeColor="text1"/>
          <w:szCs w:val="24"/>
        </w:rPr>
        <w:t>Administración</w:t>
      </w:r>
      <w:r>
        <w:rPr>
          <w:rFonts w:cs="Arial"/>
          <w:bCs/>
          <w:color w:val="000000" w:themeColor="text1"/>
          <w:szCs w:val="24"/>
        </w:rPr>
        <w:t xml:space="preserve"> </w:t>
      </w:r>
      <w:r w:rsidRPr="000014CB">
        <w:rPr>
          <w:rFonts w:cs="Arial"/>
          <w:bCs/>
          <w:color w:val="000000" w:themeColor="text1"/>
          <w:szCs w:val="24"/>
        </w:rPr>
        <w:t>y</w:t>
      </w:r>
      <w:r>
        <w:rPr>
          <w:rFonts w:cs="Arial"/>
          <w:bCs/>
          <w:color w:val="000000" w:themeColor="text1"/>
          <w:szCs w:val="24"/>
        </w:rPr>
        <w:t xml:space="preserve"> </w:t>
      </w:r>
      <w:r w:rsidRPr="000014CB">
        <w:rPr>
          <w:rFonts w:cs="Arial"/>
          <w:bCs/>
          <w:color w:val="000000" w:themeColor="text1"/>
          <w:szCs w:val="24"/>
        </w:rPr>
        <w:t>Control</w:t>
      </w:r>
      <w:r>
        <w:rPr>
          <w:rFonts w:cs="Arial"/>
          <w:bCs/>
          <w:color w:val="000000" w:themeColor="text1"/>
          <w:szCs w:val="24"/>
        </w:rPr>
        <w:t xml:space="preserve"> </w:t>
      </w:r>
      <w:r w:rsidRPr="000014CB">
        <w:rPr>
          <w:rFonts w:cs="Arial"/>
          <w:bCs/>
          <w:color w:val="000000" w:themeColor="text1"/>
          <w:szCs w:val="24"/>
        </w:rPr>
        <w:t>de</w:t>
      </w:r>
      <w:r>
        <w:rPr>
          <w:rFonts w:cs="Arial"/>
          <w:bCs/>
          <w:color w:val="000000" w:themeColor="text1"/>
          <w:szCs w:val="24"/>
        </w:rPr>
        <w:t xml:space="preserve"> </w:t>
      </w:r>
      <w:r w:rsidRPr="000014CB">
        <w:rPr>
          <w:rFonts w:cs="Arial"/>
          <w:bCs/>
          <w:color w:val="000000" w:themeColor="text1"/>
          <w:szCs w:val="24"/>
        </w:rPr>
        <w:t>cambios.</w:t>
      </w:r>
    </w:p>
    <w:p w:rsidR="003E254B" w:rsidRDefault="003E254B" w:rsidP="003E254B">
      <w:pPr>
        <w:rPr>
          <w:rFonts w:cs="Arial"/>
          <w:bCs/>
          <w:color w:val="000000" w:themeColor="text1"/>
          <w:szCs w:val="24"/>
        </w:rPr>
      </w:pPr>
      <w:r w:rsidRPr="000014CB">
        <w:rPr>
          <w:rFonts w:cs="Arial"/>
          <w:bCs/>
          <w:color w:val="000000" w:themeColor="text1"/>
          <w:szCs w:val="24"/>
        </w:rPr>
        <w:t>●Liberación​​</w:t>
      </w:r>
      <w:r>
        <w:rPr>
          <w:rFonts w:cs="Arial"/>
          <w:bCs/>
          <w:color w:val="000000" w:themeColor="text1"/>
          <w:szCs w:val="24"/>
        </w:rPr>
        <w:t xml:space="preserve"> </w:t>
      </w:r>
      <w:r w:rsidRPr="000014CB">
        <w:rPr>
          <w:rFonts w:cs="Arial"/>
          <w:bCs/>
          <w:color w:val="000000" w:themeColor="text1"/>
          <w:szCs w:val="24"/>
        </w:rPr>
        <w:t>del</w:t>
      </w:r>
      <w:r>
        <w:rPr>
          <w:rFonts w:cs="Arial"/>
          <w:bCs/>
          <w:color w:val="000000" w:themeColor="text1"/>
          <w:szCs w:val="24"/>
        </w:rPr>
        <w:t xml:space="preserve"> </w:t>
      </w:r>
      <w:r w:rsidRPr="000014CB">
        <w:rPr>
          <w:rFonts w:cs="Arial"/>
          <w:bCs/>
          <w:color w:val="000000" w:themeColor="text1"/>
          <w:szCs w:val="24"/>
        </w:rPr>
        <w:t>​​equipo​​</w:t>
      </w:r>
      <w:r>
        <w:rPr>
          <w:rFonts w:cs="Arial"/>
          <w:bCs/>
          <w:color w:val="000000" w:themeColor="text1"/>
          <w:szCs w:val="24"/>
        </w:rPr>
        <w:t xml:space="preserve"> </w:t>
      </w:r>
      <w:r w:rsidRPr="000014CB">
        <w:rPr>
          <w:rFonts w:cs="Arial"/>
          <w:bCs/>
          <w:color w:val="000000" w:themeColor="text1"/>
          <w:szCs w:val="24"/>
        </w:rPr>
        <w:t>de</w:t>
      </w:r>
      <w:r>
        <w:rPr>
          <w:rFonts w:cs="Arial"/>
          <w:bCs/>
          <w:color w:val="000000" w:themeColor="text1"/>
          <w:szCs w:val="24"/>
        </w:rPr>
        <w:t xml:space="preserve"> </w:t>
      </w:r>
      <w:r w:rsidRPr="000014CB">
        <w:rPr>
          <w:rFonts w:cs="Arial"/>
          <w:bCs/>
          <w:color w:val="000000" w:themeColor="text1"/>
          <w:szCs w:val="24"/>
        </w:rPr>
        <w:t>​​trabajo</w:t>
      </w:r>
      <w:r>
        <w:rPr>
          <w:rFonts w:cs="Arial"/>
          <w:bCs/>
          <w:color w:val="000000" w:themeColor="text1"/>
          <w:szCs w:val="24"/>
        </w:rPr>
        <w:t xml:space="preserve"> </w:t>
      </w:r>
      <w:r w:rsidRPr="000014CB">
        <w:rPr>
          <w:rFonts w:cs="Arial"/>
          <w:bCs/>
          <w:color w:val="000000" w:themeColor="text1"/>
          <w:szCs w:val="24"/>
        </w:rPr>
        <w:t>​​para</w:t>
      </w:r>
      <w:r>
        <w:rPr>
          <w:rFonts w:cs="Arial"/>
          <w:bCs/>
          <w:color w:val="000000" w:themeColor="text1"/>
          <w:szCs w:val="24"/>
        </w:rPr>
        <w:t xml:space="preserve"> </w:t>
      </w:r>
      <w:r w:rsidRPr="000014CB">
        <w:rPr>
          <w:rFonts w:cs="Arial"/>
          <w:bCs/>
          <w:color w:val="000000" w:themeColor="text1"/>
          <w:szCs w:val="24"/>
        </w:rPr>
        <w:t>​​su​</w:t>
      </w:r>
      <w:r>
        <w:rPr>
          <w:rFonts w:cs="Arial"/>
          <w:bCs/>
          <w:color w:val="000000" w:themeColor="text1"/>
          <w:szCs w:val="24"/>
        </w:rPr>
        <w:t xml:space="preserve"> </w:t>
      </w:r>
      <w:r w:rsidRPr="000014CB">
        <w:rPr>
          <w:rFonts w:cs="Arial"/>
          <w:bCs/>
          <w:color w:val="000000" w:themeColor="text1"/>
          <w:szCs w:val="24"/>
        </w:rPr>
        <w:t>​reasignación.</w:t>
      </w:r>
    </w:p>
    <w:p w:rsidR="003E254B" w:rsidRDefault="003E254B" w:rsidP="003E254B">
      <w:pPr>
        <w:rPr>
          <w:rFonts w:cs="Arial"/>
          <w:bCs/>
          <w:color w:val="000000" w:themeColor="text1"/>
          <w:szCs w:val="24"/>
        </w:rPr>
      </w:pPr>
      <w:r w:rsidRPr="000014CB">
        <w:rPr>
          <w:rFonts w:cs="Arial"/>
          <w:bCs/>
          <w:color w:val="000000" w:themeColor="text1"/>
          <w:szCs w:val="24"/>
        </w:rPr>
        <w:t>●Manuales</w:t>
      </w:r>
      <w:r>
        <w:rPr>
          <w:rFonts w:cs="Arial"/>
          <w:bCs/>
          <w:color w:val="000000" w:themeColor="text1"/>
          <w:szCs w:val="24"/>
        </w:rPr>
        <w:t xml:space="preserve"> </w:t>
      </w:r>
      <w:r w:rsidRPr="000014CB">
        <w:rPr>
          <w:rFonts w:cs="Arial"/>
          <w:bCs/>
          <w:color w:val="000000" w:themeColor="text1"/>
          <w:szCs w:val="24"/>
        </w:rPr>
        <w:t>​​de​​</w:t>
      </w:r>
      <w:r>
        <w:rPr>
          <w:rFonts w:cs="Arial"/>
          <w:bCs/>
          <w:color w:val="000000" w:themeColor="text1"/>
          <w:szCs w:val="24"/>
        </w:rPr>
        <w:t xml:space="preserve"> u</w:t>
      </w:r>
      <w:r w:rsidRPr="000014CB">
        <w:rPr>
          <w:rFonts w:cs="Arial"/>
          <w:bCs/>
          <w:color w:val="000000" w:themeColor="text1"/>
          <w:szCs w:val="24"/>
        </w:rPr>
        <w:t>suario​​</w:t>
      </w:r>
      <w:r>
        <w:rPr>
          <w:rFonts w:cs="Arial"/>
          <w:bCs/>
          <w:color w:val="000000" w:themeColor="text1"/>
          <w:szCs w:val="24"/>
        </w:rPr>
        <w:t xml:space="preserve"> </w:t>
      </w:r>
      <w:r w:rsidRPr="000014CB">
        <w:rPr>
          <w:rFonts w:cs="Arial"/>
          <w:bCs/>
          <w:color w:val="000000" w:themeColor="text1"/>
          <w:szCs w:val="24"/>
        </w:rPr>
        <w:t>y​​</w:t>
      </w:r>
      <w:r>
        <w:rPr>
          <w:rFonts w:cs="Arial"/>
          <w:bCs/>
          <w:color w:val="000000" w:themeColor="text1"/>
          <w:szCs w:val="24"/>
        </w:rPr>
        <w:t xml:space="preserve"> </w:t>
      </w:r>
      <w:r w:rsidRPr="000014CB">
        <w:rPr>
          <w:rFonts w:cs="Arial"/>
          <w:bCs/>
          <w:color w:val="000000" w:themeColor="text1"/>
          <w:szCs w:val="24"/>
        </w:rPr>
        <w:t>documentación</w:t>
      </w:r>
      <w:r>
        <w:rPr>
          <w:rFonts w:cs="Arial"/>
          <w:bCs/>
          <w:color w:val="000000" w:themeColor="text1"/>
          <w:szCs w:val="24"/>
        </w:rPr>
        <w:t xml:space="preserve"> </w:t>
      </w:r>
      <w:r w:rsidRPr="000014CB">
        <w:rPr>
          <w:rFonts w:cs="Arial"/>
          <w:bCs/>
          <w:color w:val="000000" w:themeColor="text1"/>
          <w:szCs w:val="24"/>
        </w:rPr>
        <w:t>​​del​​</w:t>
      </w:r>
      <w:r>
        <w:rPr>
          <w:rFonts w:cs="Arial"/>
          <w:bCs/>
          <w:color w:val="000000" w:themeColor="text1"/>
          <w:szCs w:val="24"/>
        </w:rPr>
        <w:t xml:space="preserve"> </w:t>
      </w:r>
      <w:r w:rsidRPr="000014CB">
        <w:rPr>
          <w:rFonts w:cs="Arial"/>
          <w:bCs/>
          <w:color w:val="000000" w:themeColor="text1"/>
          <w:szCs w:val="24"/>
        </w:rPr>
        <w:t>proyecto.</w:t>
      </w:r>
    </w:p>
    <w:p w:rsidR="003E254B" w:rsidRDefault="003E254B" w:rsidP="003E254B">
      <w:pPr>
        <w:rPr>
          <w:rFonts w:cs="Arial"/>
          <w:bCs/>
          <w:color w:val="000000" w:themeColor="text1"/>
          <w:szCs w:val="24"/>
        </w:rPr>
      </w:pPr>
      <w:r>
        <w:rPr>
          <w:rFonts w:cs="Arial"/>
          <w:bCs/>
          <w:color w:val="000000" w:themeColor="text1"/>
          <w:szCs w:val="24"/>
        </w:rPr>
        <w:lastRenderedPageBreak/>
        <w:t xml:space="preserve">6. Firmas de elaboración, revisión y aprobación </w:t>
      </w:r>
    </w:p>
    <w:tbl>
      <w:tblPr>
        <w:tblStyle w:val="GridTable4-Accent3"/>
        <w:tblW w:w="0" w:type="auto"/>
        <w:tblLook w:val="04A0" w:firstRow="1" w:lastRow="0" w:firstColumn="1" w:lastColumn="0" w:noHBand="0" w:noVBand="1"/>
      </w:tblPr>
      <w:tblGrid>
        <w:gridCol w:w="2942"/>
        <w:gridCol w:w="2943"/>
        <w:gridCol w:w="2943"/>
      </w:tblGrid>
      <w:tr w:rsidR="003E254B" w:rsidTr="00652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E254B" w:rsidRDefault="003E254B" w:rsidP="00652F34">
            <w:pPr>
              <w:rPr>
                <w:rFonts w:cs="Arial"/>
                <w:bCs w:val="0"/>
                <w:color w:val="000000" w:themeColor="text1"/>
                <w:szCs w:val="24"/>
              </w:rPr>
            </w:pPr>
            <w:r>
              <w:rPr>
                <w:rFonts w:cs="Arial"/>
                <w:bCs w:val="0"/>
                <w:color w:val="000000" w:themeColor="text1"/>
                <w:szCs w:val="24"/>
              </w:rPr>
              <w:t>Elaboró</w:t>
            </w:r>
          </w:p>
        </w:tc>
        <w:tc>
          <w:tcPr>
            <w:tcW w:w="2943" w:type="dxa"/>
          </w:tcPr>
          <w:p w:rsidR="003E254B" w:rsidRDefault="003E254B" w:rsidP="00652F34">
            <w:pPr>
              <w:cnfStyle w:val="100000000000" w:firstRow="1" w:lastRow="0" w:firstColumn="0" w:lastColumn="0" w:oddVBand="0" w:evenVBand="0" w:oddHBand="0" w:evenHBand="0" w:firstRowFirstColumn="0" w:firstRowLastColumn="0" w:lastRowFirstColumn="0" w:lastRowLastColumn="0"/>
              <w:rPr>
                <w:rFonts w:cs="Arial"/>
                <w:bCs w:val="0"/>
                <w:color w:val="000000" w:themeColor="text1"/>
                <w:szCs w:val="24"/>
              </w:rPr>
            </w:pPr>
            <w:r>
              <w:rPr>
                <w:rFonts w:cs="Arial"/>
                <w:bCs w:val="0"/>
                <w:color w:val="000000" w:themeColor="text1"/>
                <w:szCs w:val="24"/>
              </w:rPr>
              <w:t xml:space="preserve">Revisó </w:t>
            </w:r>
          </w:p>
        </w:tc>
        <w:tc>
          <w:tcPr>
            <w:tcW w:w="2943" w:type="dxa"/>
          </w:tcPr>
          <w:p w:rsidR="003E254B" w:rsidRDefault="003E254B" w:rsidP="00652F34">
            <w:pPr>
              <w:cnfStyle w:val="100000000000" w:firstRow="1" w:lastRow="0" w:firstColumn="0" w:lastColumn="0" w:oddVBand="0" w:evenVBand="0" w:oddHBand="0" w:evenHBand="0" w:firstRowFirstColumn="0" w:firstRowLastColumn="0" w:lastRowFirstColumn="0" w:lastRowLastColumn="0"/>
              <w:rPr>
                <w:rFonts w:cs="Arial"/>
                <w:bCs w:val="0"/>
                <w:color w:val="000000" w:themeColor="text1"/>
                <w:szCs w:val="24"/>
              </w:rPr>
            </w:pPr>
            <w:r>
              <w:rPr>
                <w:rFonts w:cs="Arial"/>
                <w:bCs w:val="0"/>
                <w:color w:val="000000" w:themeColor="text1"/>
                <w:szCs w:val="24"/>
              </w:rPr>
              <w:t>Autorizó</w:t>
            </w:r>
          </w:p>
        </w:tc>
      </w:tr>
      <w:tr w:rsidR="003E254B" w:rsidTr="00652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E254B" w:rsidRDefault="003E254B" w:rsidP="00652F34">
            <w:pPr>
              <w:rPr>
                <w:rFonts w:cs="Arial"/>
                <w:bCs w:val="0"/>
                <w:color w:val="000000" w:themeColor="text1"/>
                <w:szCs w:val="24"/>
              </w:rPr>
            </w:pPr>
            <w:r>
              <w:rPr>
                <w:rFonts w:cs="Arial"/>
                <w:bCs w:val="0"/>
                <w:color w:val="000000" w:themeColor="text1"/>
                <w:szCs w:val="24"/>
              </w:rPr>
              <w:t xml:space="preserve">Tania Torres </w:t>
            </w:r>
          </w:p>
        </w:tc>
        <w:tc>
          <w:tcPr>
            <w:tcW w:w="2943" w:type="dxa"/>
          </w:tcPr>
          <w:p w:rsidR="003E254B" w:rsidRDefault="003E254B" w:rsidP="00652F34">
            <w:pPr>
              <w:cnfStyle w:val="000000100000" w:firstRow="0" w:lastRow="0" w:firstColumn="0" w:lastColumn="0" w:oddVBand="0" w:evenVBand="0" w:oddHBand="1" w:evenHBand="0" w:firstRowFirstColumn="0" w:firstRowLastColumn="0" w:lastRowFirstColumn="0" w:lastRowLastColumn="0"/>
              <w:rPr>
                <w:rFonts w:cs="Arial"/>
                <w:bCs/>
                <w:color w:val="000000" w:themeColor="text1"/>
                <w:szCs w:val="24"/>
              </w:rPr>
            </w:pPr>
            <w:r>
              <w:rPr>
                <w:rFonts w:cs="Arial"/>
                <w:bCs/>
                <w:color w:val="000000" w:themeColor="text1"/>
                <w:szCs w:val="24"/>
              </w:rPr>
              <w:t>Josué Zapata</w:t>
            </w:r>
          </w:p>
        </w:tc>
        <w:tc>
          <w:tcPr>
            <w:tcW w:w="2943" w:type="dxa"/>
          </w:tcPr>
          <w:p w:rsidR="003E254B" w:rsidRDefault="003E254B" w:rsidP="00652F34">
            <w:pPr>
              <w:cnfStyle w:val="000000100000" w:firstRow="0" w:lastRow="0" w:firstColumn="0" w:lastColumn="0" w:oddVBand="0" w:evenVBand="0" w:oddHBand="1" w:evenHBand="0" w:firstRowFirstColumn="0" w:firstRowLastColumn="0" w:lastRowFirstColumn="0" w:lastRowLastColumn="0"/>
              <w:rPr>
                <w:rFonts w:cs="Arial"/>
                <w:bCs/>
                <w:color w:val="000000" w:themeColor="text1"/>
                <w:szCs w:val="24"/>
              </w:rPr>
            </w:pPr>
            <w:r>
              <w:rPr>
                <w:rFonts w:cs="Arial"/>
                <w:bCs/>
                <w:color w:val="000000" w:themeColor="text1"/>
                <w:szCs w:val="24"/>
              </w:rPr>
              <w:t>Pablo Higuera</w:t>
            </w:r>
          </w:p>
        </w:tc>
      </w:tr>
    </w:tbl>
    <w:p w:rsidR="003E254B" w:rsidRDefault="003E254B" w:rsidP="003E254B">
      <w:pPr>
        <w:rPr>
          <w:rFonts w:cs="Arial"/>
          <w:bCs/>
          <w:color w:val="000000" w:themeColor="text1"/>
          <w:szCs w:val="24"/>
        </w:rPr>
      </w:pPr>
    </w:p>
    <w:p w:rsidR="003E254B" w:rsidRDefault="003E254B" w:rsidP="003E254B">
      <w:pPr>
        <w:rPr>
          <w:rFonts w:cs="Arial"/>
          <w:bCs/>
          <w:color w:val="000000" w:themeColor="text1"/>
          <w:szCs w:val="24"/>
        </w:rPr>
      </w:pPr>
      <w:bookmarkStart w:id="96" w:name="_GoBack"/>
      <w:bookmarkEnd w:id="96"/>
    </w:p>
    <w:p w:rsidR="003E254B" w:rsidRDefault="003E254B" w:rsidP="003E254B">
      <w:pPr>
        <w:rPr>
          <w:rFonts w:cs="Arial"/>
          <w:bCs/>
          <w:color w:val="000000" w:themeColor="text1"/>
          <w:szCs w:val="24"/>
        </w:rPr>
      </w:pPr>
    </w:p>
    <w:p w:rsidR="003E254B" w:rsidRDefault="003E254B" w:rsidP="003E254B">
      <w:pPr>
        <w:jc w:val="center"/>
        <w:rPr>
          <w:rFonts w:cs="Arial"/>
          <w:bCs/>
          <w:color w:val="000000" w:themeColor="text1"/>
          <w:szCs w:val="24"/>
        </w:rPr>
      </w:pPr>
    </w:p>
    <w:p w:rsidR="003E254B" w:rsidRDefault="003E254B" w:rsidP="003E254B">
      <w:pPr>
        <w:jc w:val="center"/>
        <w:rPr>
          <w:rFonts w:cs="Arial"/>
          <w:bCs/>
          <w:color w:val="000000" w:themeColor="text1"/>
          <w:szCs w:val="24"/>
        </w:rPr>
      </w:pPr>
    </w:p>
    <w:p w:rsidR="003E254B" w:rsidRPr="000014CB" w:rsidRDefault="003E254B" w:rsidP="003E254B">
      <w:pPr>
        <w:jc w:val="center"/>
        <w:rPr>
          <w:rFonts w:cs="Arial"/>
          <w:bCs/>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Default="003E254B" w:rsidP="00296F84">
      <w:pPr>
        <w:ind w:firstLine="0"/>
        <w:rPr>
          <w:rFonts w:cs="Arial"/>
          <w:color w:val="000000" w:themeColor="text1"/>
          <w:szCs w:val="24"/>
        </w:rPr>
      </w:pPr>
    </w:p>
    <w:p w:rsidR="003E254B" w:rsidRPr="00296F84" w:rsidRDefault="003E254B" w:rsidP="00296F84">
      <w:pPr>
        <w:ind w:firstLine="0"/>
        <w:rPr>
          <w:rFonts w:cs="Arial"/>
          <w:color w:val="000000" w:themeColor="text1"/>
          <w:szCs w:val="24"/>
        </w:rPr>
      </w:pPr>
    </w:p>
    <w:sectPr w:rsidR="003E254B" w:rsidRPr="00296F84" w:rsidSect="002D6967">
      <w:type w:val="continuous"/>
      <w:pgSz w:w="12242" w:h="15842" w:code="1"/>
      <w:pgMar w:top="1418" w:right="1701" w:bottom="1276" w:left="1701" w:header="709" w:footer="709" w:gutter="0"/>
      <w:pgNumType w:fmt="numberInDash" w:start="3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AA1" w:rsidRDefault="006A4AA1" w:rsidP="00164DAC">
      <w:pPr>
        <w:spacing w:after="0" w:line="240" w:lineRule="auto"/>
      </w:pPr>
      <w:r>
        <w:separator/>
      </w:r>
    </w:p>
  </w:endnote>
  <w:endnote w:type="continuationSeparator" w:id="0">
    <w:p w:rsidR="006A4AA1" w:rsidRDefault="006A4AA1" w:rsidP="00164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Times">
    <w:altName w:val="DejaVu San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9B2" w:rsidRDefault="00F239B2">
    <w:pPr>
      <w:pStyle w:val="Footer"/>
      <w:jc w:val="center"/>
      <w:rPr>
        <w:caps/>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3E254B">
      <w:rPr>
        <w:caps/>
        <w:noProof/>
        <w:color w:val="4472C4" w:themeColor="accent1"/>
      </w:rPr>
      <w:t>- 44 -</w:t>
    </w:r>
    <w:r>
      <w:rPr>
        <w:caps/>
        <w:color w:val="4472C4" w:themeColor="accent1"/>
      </w:rPr>
      <w:fldChar w:fldCharType="end"/>
    </w:r>
  </w:p>
  <w:p w:rsidR="00F239B2" w:rsidRPr="00D73B49" w:rsidRDefault="00F239B2" w:rsidP="008E6D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AA1" w:rsidRDefault="006A4AA1" w:rsidP="00164DAC">
      <w:pPr>
        <w:spacing w:after="0" w:line="240" w:lineRule="auto"/>
      </w:pPr>
      <w:r>
        <w:separator/>
      </w:r>
    </w:p>
  </w:footnote>
  <w:footnote w:type="continuationSeparator" w:id="0">
    <w:p w:rsidR="006A4AA1" w:rsidRDefault="006A4AA1" w:rsidP="00164D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9B2" w:rsidRPr="005E6FCA" w:rsidRDefault="00F239B2" w:rsidP="008E6D39">
    <w:pPr>
      <w:pStyle w:val="Header"/>
      <w:rPr>
        <w:rFonts w:eastAsia="Batang"/>
      </w:rPr>
    </w:pPr>
    <w:r>
      <w:rPr>
        <w:rFonts w:eastAsia="Batang"/>
        <w:noProof/>
        <w:lang w:val="es-MX" w:eastAsia="es-MX"/>
      </w:rPr>
      <mc:AlternateContent>
        <mc:Choice Requires="wps">
          <w:drawing>
            <wp:anchor distT="0" distB="0" distL="114300" distR="114300" simplePos="0" relativeHeight="251663360" behindDoc="0" locked="0" layoutInCell="1" allowOverlap="1" wp14:anchorId="461B2C91" wp14:editId="1B899EFA">
              <wp:simplePos x="0" y="0"/>
              <wp:positionH relativeFrom="column">
                <wp:posOffset>109855</wp:posOffset>
              </wp:positionH>
              <wp:positionV relativeFrom="paragraph">
                <wp:posOffset>82550</wp:posOffset>
              </wp:positionV>
              <wp:extent cx="5475605" cy="0"/>
              <wp:effectExtent l="14605" t="15875" r="15240" b="22225"/>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5605"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0719E7F9" id="Conector recto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5pt,6.5pt" to="439.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" strokecolor="gray" strokeweight="2.25pt"/>
          </w:pict>
        </mc:Fallback>
      </mc:AlternateContent>
    </w:r>
  </w:p>
  <w:p w:rsidR="00F239B2" w:rsidRDefault="00F239B2" w:rsidP="008E6D39">
    <w:pPr>
      <w:pStyle w:val="Header"/>
    </w:pPr>
  </w:p>
  <w:p w:rsidR="00F239B2" w:rsidRDefault="00F239B2" w:rsidP="008E6D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6"/>
    <w:lvl w:ilvl="0">
      <w:start w:val="1"/>
      <w:numFmt w:val="bullet"/>
      <w:lvlText w:val=""/>
      <w:lvlJc w:val="left"/>
      <w:pPr>
        <w:tabs>
          <w:tab w:val="num" w:pos="1440"/>
        </w:tabs>
        <w:ind w:left="1440" w:hanging="360"/>
      </w:pPr>
      <w:rPr>
        <w:rFonts w:ascii="Symbol" w:hAnsi="Symbol"/>
      </w:rPr>
    </w:lvl>
  </w:abstractNum>
  <w:abstractNum w:abstractNumId="1" w15:restartNumberingAfterBreak="0">
    <w:nsid w:val="00000003"/>
    <w:multiLevelType w:val="singleLevel"/>
    <w:tmpl w:val="00000003"/>
    <w:name w:val="WW8Num4"/>
    <w:lvl w:ilvl="0">
      <w:start w:val="1"/>
      <w:numFmt w:val="bullet"/>
      <w:lvlText w:val=""/>
      <w:lvlJc w:val="left"/>
      <w:pPr>
        <w:tabs>
          <w:tab w:val="num" w:pos="1080"/>
        </w:tabs>
        <w:ind w:left="1080" w:hanging="360"/>
      </w:pPr>
      <w:rPr>
        <w:rFonts w:ascii="Wingdings" w:hAnsi="Wingdings"/>
      </w:rPr>
    </w:lvl>
  </w:abstractNum>
  <w:abstractNum w:abstractNumId="2" w15:restartNumberingAfterBreak="0">
    <w:nsid w:val="00000004"/>
    <w:multiLevelType w:val="singleLevel"/>
    <w:tmpl w:val="00000004"/>
    <w:name w:val="WW8Num8"/>
    <w:lvl w:ilvl="0">
      <w:start w:val="1"/>
      <w:numFmt w:val="decimal"/>
      <w:lvlText w:val="%1."/>
      <w:lvlJc w:val="left"/>
      <w:pPr>
        <w:tabs>
          <w:tab w:val="num" w:pos="1260"/>
        </w:tabs>
        <w:ind w:left="1260" w:hanging="360"/>
      </w:pPr>
    </w:lvl>
  </w:abstractNum>
  <w:abstractNum w:abstractNumId="3" w15:restartNumberingAfterBreak="0">
    <w:nsid w:val="00000006"/>
    <w:multiLevelType w:val="singleLevel"/>
    <w:tmpl w:val="00000006"/>
    <w:name w:val="WW8Num7"/>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7"/>
    <w:multiLevelType w:val="singleLevel"/>
    <w:tmpl w:val="00000007"/>
    <w:name w:val="WW8Num5"/>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8"/>
    <w:multiLevelType w:val="singleLevel"/>
    <w:tmpl w:val="00000008"/>
    <w:name w:val="WW8Num3"/>
    <w:lvl w:ilvl="0">
      <w:start w:val="1"/>
      <w:numFmt w:val="bullet"/>
      <w:lvlText w:val=""/>
      <w:lvlJc w:val="left"/>
      <w:pPr>
        <w:tabs>
          <w:tab w:val="num" w:pos="360"/>
        </w:tabs>
        <w:ind w:left="360" w:hanging="360"/>
      </w:pPr>
      <w:rPr>
        <w:rFonts w:ascii="Wingdings" w:hAnsi="Wingdings"/>
      </w:rPr>
    </w:lvl>
  </w:abstractNum>
  <w:abstractNum w:abstractNumId="6" w15:restartNumberingAfterBreak="0">
    <w:nsid w:val="00000009"/>
    <w:multiLevelType w:val="multilevel"/>
    <w:tmpl w:val="00000009"/>
    <w:name w:val="WW8Num9"/>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2062"/>
        </w:tabs>
        <w:ind w:left="2062"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101EAC"/>
    <w:multiLevelType w:val="hybridMultilevel"/>
    <w:tmpl w:val="D3B43D38"/>
    <w:lvl w:ilvl="0" w:tplc="080A0001">
      <w:start w:val="1"/>
      <w:numFmt w:val="bullet"/>
      <w:lvlText w:val=""/>
      <w:lvlJc w:val="left"/>
      <w:pPr>
        <w:ind w:left="3075" w:hanging="360"/>
      </w:pPr>
      <w:rPr>
        <w:rFonts w:ascii="Symbol" w:hAnsi="Symbol" w:hint="default"/>
      </w:rPr>
    </w:lvl>
    <w:lvl w:ilvl="1" w:tplc="080A0003" w:tentative="1">
      <w:start w:val="1"/>
      <w:numFmt w:val="bullet"/>
      <w:lvlText w:val="o"/>
      <w:lvlJc w:val="left"/>
      <w:pPr>
        <w:ind w:left="3795" w:hanging="360"/>
      </w:pPr>
      <w:rPr>
        <w:rFonts w:ascii="Courier New" w:hAnsi="Courier New" w:cs="Courier New" w:hint="default"/>
      </w:rPr>
    </w:lvl>
    <w:lvl w:ilvl="2" w:tplc="080A0005" w:tentative="1">
      <w:start w:val="1"/>
      <w:numFmt w:val="bullet"/>
      <w:lvlText w:val=""/>
      <w:lvlJc w:val="left"/>
      <w:pPr>
        <w:ind w:left="4515" w:hanging="360"/>
      </w:pPr>
      <w:rPr>
        <w:rFonts w:ascii="Wingdings" w:hAnsi="Wingdings" w:hint="default"/>
      </w:rPr>
    </w:lvl>
    <w:lvl w:ilvl="3" w:tplc="080A0001" w:tentative="1">
      <w:start w:val="1"/>
      <w:numFmt w:val="bullet"/>
      <w:lvlText w:val=""/>
      <w:lvlJc w:val="left"/>
      <w:pPr>
        <w:ind w:left="5235" w:hanging="360"/>
      </w:pPr>
      <w:rPr>
        <w:rFonts w:ascii="Symbol" w:hAnsi="Symbol" w:hint="default"/>
      </w:rPr>
    </w:lvl>
    <w:lvl w:ilvl="4" w:tplc="080A0003" w:tentative="1">
      <w:start w:val="1"/>
      <w:numFmt w:val="bullet"/>
      <w:lvlText w:val="o"/>
      <w:lvlJc w:val="left"/>
      <w:pPr>
        <w:ind w:left="5955" w:hanging="360"/>
      </w:pPr>
      <w:rPr>
        <w:rFonts w:ascii="Courier New" w:hAnsi="Courier New" w:cs="Courier New" w:hint="default"/>
      </w:rPr>
    </w:lvl>
    <w:lvl w:ilvl="5" w:tplc="080A0005" w:tentative="1">
      <w:start w:val="1"/>
      <w:numFmt w:val="bullet"/>
      <w:lvlText w:val=""/>
      <w:lvlJc w:val="left"/>
      <w:pPr>
        <w:ind w:left="6675" w:hanging="360"/>
      </w:pPr>
      <w:rPr>
        <w:rFonts w:ascii="Wingdings" w:hAnsi="Wingdings" w:hint="default"/>
      </w:rPr>
    </w:lvl>
    <w:lvl w:ilvl="6" w:tplc="080A0001" w:tentative="1">
      <w:start w:val="1"/>
      <w:numFmt w:val="bullet"/>
      <w:lvlText w:val=""/>
      <w:lvlJc w:val="left"/>
      <w:pPr>
        <w:ind w:left="7395" w:hanging="360"/>
      </w:pPr>
      <w:rPr>
        <w:rFonts w:ascii="Symbol" w:hAnsi="Symbol" w:hint="default"/>
      </w:rPr>
    </w:lvl>
    <w:lvl w:ilvl="7" w:tplc="080A0003" w:tentative="1">
      <w:start w:val="1"/>
      <w:numFmt w:val="bullet"/>
      <w:lvlText w:val="o"/>
      <w:lvlJc w:val="left"/>
      <w:pPr>
        <w:ind w:left="8115" w:hanging="360"/>
      </w:pPr>
      <w:rPr>
        <w:rFonts w:ascii="Courier New" w:hAnsi="Courier New" w:cs="Courier New" w:hint="default"/>
      </w:rPr>
    </w:lvl>
    <w:lvl w:ilvl="8" w:tplc="080A0005" w:tentative="1">
      <w:start w:val="1"/>
      <w:numFmt w:val="bullet"/>
      <w:lvlText w:val=""/>
      <w:lvlJc w:val="left"/>
      <w:pPr>
        <w:ind w:left="8835" w:hanging="360"/>
      </w:pPr>
      <w:rPr>
        <w:rFonts w:ascii="Wingdings" w:hAnsi="Wingdings" w:hint="default"/>
      </w:rPr>
    </w:lvl>
  </w:abstractNum>
  <w:abstractNum w:abstractNumId="8" w15:restartNumberingAfterBreak="0">
    <w:nsid w:val="123D582A"/>
    <w:multiLevelType w:val="hybridMultilevel"/>
    <w:tmpl w:val="37EA66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2410652"/>
    <w:multiLevelType w:val="hybridMultilevel"/>
    <w:tmpl w:val="8EF007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7B93D6E"/>
    <w:multiLevelType w:val="hybridMultilevel"/>
    <w:tmpl w:val="F50210F8"/>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1" w15:restartNumberingAfterBreak="0">
    <w:nsid w:val="1B7C0B12"/>
    <w:multiLevelType w:val="hybridMultilevel"/>
    <w:tmpl w:val="E292A6F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1E500F19"/>
    <w:multiLevelType w:val="hybridMultilevel"/>
    <w:tmpl w:val="DF3A65D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20A5235D"/>
    <w:multiLevelType w:val="hybridMultilevel"/>
    <w:tmpl w:val="09E60FE0"/>
    <w:lvl w:ilvl="0" w:tplc="040A000F">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4" w15:restartNumberingAfterBreak="0">
    <w:nsid w:val="21EE65B0"/>
    <w:multiLevelType w:val="hybridMultilevel"/>
    <w:tmpl w:val="B5C852B4"/>
    <w:lvl w:ilvl="0" w:tplc="080A0001">
      <w:start w:val="1"/>
      <w:numFmt w:val="bullet"/>
      <w:lvlText w:val=""/>
      <w:lvlJc w:val="left"/>
      <w:pPr>
        <w:ind w:left="2141" w:hanging="360"/>
      </w:pPr>
      <w:rPr>
        <w:rFonts w:ascii="Symbol" w:hAnsi="Symbol" w:hint="default"/>
      </w:rPr>
    </w:lvl>
    <w:lvl w:ilvl="1" w:tplc="080A0003" w:tentative="1">
      <w:start w:val="1"/>
      <w:numFmt w:val="bullet"/>
      <w:lvlText w:val="o"/>
      <w:lvlJc w:val="left"/>
      <w:pPr>
        <w:ind w:left="2861" w:hanging="360"/>
      </w:pPr>
      <w:rPr>
        <w:rFonts w:ascii="Courier New" w:hAnsi="Courier New" w:cs="Courier New" w:hint="default"/>
      </w:rPr>
    </w:lvl>
    <w:lvl w:ilvl="2" w:tplc="080A0005" w:tentative="1">
      <w:start w:val="1"/>
      <w:numFmt w:val="bullet"/>
      <w:lvlText w:val=""/>
      <w:lvlJc w:val="left"/>
      <w:pPr>
        <w:ind w:left="3581" w:hanging="360"/>
      </w:pPr>
      <w:rPr>
        <w:rFonts w:ascii="Wingdings" w:hAnsi="Wingdings" w:hint="default"/>
      </w:rPr>
    </w:lvl>
    <w:lvl w:ilvl="3" w:tplc="080A0001" w:tentative="1">
      <w:start w:val="1"/>
      <w:numFmt w:val="bullet"/>
      <w:lvlText w:val=""/>
      <w:lvlJc w:val="left"/>
      <w:pPr>
        <w:ind w:left="4301" w:hanging="360"/>
      </w:pPr>
      <w:rPr>
        <w:rFonts w:ascii="Symbol" w:hAnsi="Symbol" w:hint="default"/>
      </w:rPr>
    </w:lvl>
    <w:lvl w:ilvl="4" w:tplc="080A0003" w:tentative="1">
      <w:start w:val="1"/>
      <w:numFmt w:val="bullet"/>
      <w:lvlText w:val="o"/>
      <w:lvlJc w:val="left"/>
      <w:pPr>
        <w:ind w:left="5021" w:hanging="360"/>
      </w:pPr>
      <w:rPr>
        <w:rFonts w:ascii="Courier New" w:hAnsi="Courier New" w:cs="Courier New" w:hint="default"/>
      </w:rPr>
    </w:lvl>
    <w:lvl w:ilvl="5" w:tplc="080A0005" w:tentative="1">
      <w:start w:val="1"/>
      <w:numFmt w:val="bullet"/>
      <w:lvlText w:val=""/>
      <w:lvlJc w:val="left"/>
      <w:pPr>
        <w:ind w:left="5741" w:hanging="360"/>
      </w:pPr>
      <w:rPr>
        <w:rFonts w:ascii="Wingdings" w:hAnsi="Wingdings" w:hint="default"/>
      </w:rPr>
    </w:lvl>
    <w:lvl w:ilvl="6" w:tplc="080A0001" w:tentative="1">
      <w:start w:val="1"/>
      <w:numFmt w:val="bullet"/>
      <w:lvlText w:val=""/>
      <w:lvlJc w:val="left"/>
      <w:pPr>
        <w:ind w:left="6461" w:hanging="360"/>
      </w:pPr>
      <w:rPr>
        <w:rFonts w:ascii="Symbol" w:hAnsi="Symbol" w:hint="default"/>
      </w:rPr>
    </w:lvl>
    <w:lvl w:ilvl="7" w:tplc="080A0003" w:tentative="1">
      <w:start w:val="1"/>
      <w:numFmt w:val="bullet"/>
      <w:lvlText w:val="o"/>
      <w:lvlJc w:val="left"/>
      <w:pPr>
        <w:ind w:left="7181" w:hanging="360"/>
      </w:pPr>
      <w:rPr>
        <w:rFonts w:ascii="Courier New" w:hAnsi="Courier New" w:cs="Courier New" w:hint="default"/>
      </w:rPr>
    </w:lvl>
    <w:lvl w:ilvl="8" w:tplc="080A0005" w:tentative="1">
      <w:start w:val="1"/>
      <w:numFmt w:val="bullet"/>
      <w:lvlText w:val=""/>
      <w:lvlJc w:val="left"/>
      <w:pPr>
        <w:ind w:left="7901" w:hanging="360"/>
      </w:pPr>
      <w:rPr>
        <w:rFonts w:ascii="Wingdings" w:hAnsi="Wingdings" w:hint="default"/>
      </w:rPr>
    </w:lvl>
  </w:abstractNum>
  <w:abstractNum w:abstractNumId="15" w15:restartNumberingAfterBreak="0">
    <w:nsid w:val="235077D6"/>
    <w:multiLevelType w:val="hybridMultilevel"/>
    <w:tmpl w:val="2B746AA4"/>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6" w15:restartNumberingAfterBreak="0">
    <w:nsid w:val="31747791"/>
    <w:multiLevelType w:val="hybridMultilevel"/>
    <w:tmpl w:val="973C4C66"/>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7" w15:restartNumberingAfterBreak="0">
    <w:nsid w:val="360D5143"/>
    <w:multiLevelType w:val="hybridMultilevel"/>
    <w:tmpl w:val="8700AC98"/>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8" w15:restartNumberingAfterBreak="0">
    <w:nsid w:val="3FA6752C"/>
    <w:multiLevelType w:val="hybridMultilevel"/>
    <w:tmpl w:val="F248643C"/>
    <w:lvl w:ilvl="0" w:tplc="080A0003">
      <w:start w:val="1"/>
      <w:numFmt w:val="bullet"/>
      <w:lvlText w:val="o"/>
      <w:lvlJc w:val="left"/>
      <w:pPr>
        <w:ind w:left="4273"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15:restartNumberingAfterBreak="0">
    <w:nsid w:val="4D72607C"/>
    <w:multiLevelType w:val="hybridMultilevel"/>
    <w:tmpl w:val="73EEEF8C"/>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0" w15:restartNumberingAfterBreak="0">
    <w:nsid w:val="4FC16CCC"/>
    <w:multiLevelType w:val="hybridMultilevel"/>
    <w:tmpl w:val="3A3EE3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7C84FE1"/>
    <w:multiLevelType w:val="multilevel"/>
    <w:tmpl w:val="F76EEB08"/>
    <w:lvl w:ilvl="0">
      <w:start w:val="4"/>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5B6D2E37"/>
    <w:multiLevelType w:val="hybridMultilevel"/>
    <w:tmpl w:val="81DA0D26"/>
    <w:lvl w:ilvl="0" w:tplc="080A0003">
      <w:start w:val="1"/>
      <w:numFmt w:val="bullet"/>
      <w:lvlText w:val="o"/>
      <w:lvlJc w:val="left"/>
      <w:pPr>
        <w:ind w:left="3795" w:hanging="360"/>
      </w:pPr>
      <w:rPr>
        <w:rFonts w:ascii="Courier New" w:hAnsi="Courier New" w:cs="Courier New" w:hint="default"/>
      </w:rPr>
    </w:lvl>
    <w:lvl w:ilvl="1" w:tplc="080A0003" w:tentative="1">
      <w:start w:val="1"/>
      <w:numFmt w:val="bullet"/>
      <w:lvlText w:val="o"/>
      <w:lvlJc w:val="left"/>
      <w:pPr>
        <w:ind w:left="4515" w:hanging="360"/>
      </w:pPr>
      <w:rPr>
        <w:rFonts w:ascii="Courier New" w:hAnsi="Courier New" w:cs="Courier New" w:hint="default"/>
      </w:rPr>
    </w:lvl>
    <w:lvl w:ilvl="2" w:tplc="080A0005" w:tentative="1">
      <w:start w:val="1"/>
      <w:numFmt w:val="bullet"/>
      <w:lvlText w:val=""/>
      <w:lvlJc w:val="left"/>
      <w:pPr>
        <w:ind w:left="5235" w:hanging="360"/>
      </w:pPr>
      <w:rPr>
        <w:rFonts w:ascii="Wingdings" w:hAnsi="Wingdings" w:hint="default"/>
      </w:rPr>
    </w:lvl>
    <w:lvl w:ilvl="3" w:tplc="080A0001" w:tentative="1">
      <w:start w:val="1"/>
      <w:numFmt w:val="bullet"/>
      <w:lvlText w:val=""/>
      <w:lvlJc w:val="left"/>
      <w:pPr>
        <w:ind w:left="5955" w:hanging="360"/>
      </w:pPr>
      <w:rPr>
        <w:rFonts w:ascii="Symbol" w:hAnsi="Symbol" w:hint="default"/>
      </w:rPr>
    </w:lvl>
    <w:lvl w:ilvl="4" w:tplc="080A0003" w:tentative="1">
      <w:start w:val="1"/>
      <w:numFmt w:val="bullet"/>
      <w:lvlText w:val="o"/>
      <w:lvlJc w:val="left"/>
      <w:pPr>
        <w:ind w:left="6675" w:hanging="360"/>
      </w:pPr>
      <w:rPr>
        <w:rFonts w:ascii="Courier New" w:hAnsi="Courier New" w:cs="Courier New" w:hint="default"/>
      </w:rPr>
    </w:lvl>
    <w:lvl w:ilvl="5" w:tplc="080A0005" w:tentative="1">
      <w:start w:val="1"/>
      <w:numFmt w:val="bullet"/>
      <w:lvlText w:val=""/>
      <w:lvlJc w:val="left"/>
      <w:pPr>
        <w:ind w:left="7395" w:hanging="360"/>
      </w:pPr>
      <w:rPr>
        <w:rFonts w:ascii="Wingdings" w:hAnsi="Wingdings" w:hint="default"/>
      </w:rPr>
    </w:lvl>
    <w:lvl w:ilvl="6" w:tplc="080A0001" w:tentative="1">
      <w:start w:val="1"/>
      <w:numFmt w:val="bullet"/>
      <w:lvlText w:val=""/>
      <w:lvlJc w:val="left"/>
      <w:pPr>
        <w:ind w:left="8115" w:hanging="360"/>
      </w:pPr>
      <w:rPr>
        <w:rFonts w:ascii="Symbol" w:hAnsi="Symbol" w:hint="default"/>
      </w:rPr>
    </w:lvl>
    <w:lvl w:ilvl="7" w:tplc="080A0003" w:tentative="1">
      <w:start w:val="1"/>
      <w:numFmt w:val="bullet"/>
      <w:lvlText w:val="o"/>
      <w:lvlJc w:val="left"/>
      <w:pPr>
        <w:ind w:left="8835" w:hanging="360"/>
      </w:pPr>
      <w:rPr>
        <w:rFonts w:ascii="Courier New" w:hAnsi="Courier New" w:cs="Courier New" w:hint="default"/>
      </w:rPr>
    </w:lvl>
    <w:lvl w:ilvl="8" w:tplc="080A0005" w:tentative="1">
      <w:start w:val="1"/>
      <w:numFmt w:val="bullet"/>
      <w:lvlText w:val=""/>
      <w:lvlJc w:val="left"/>
      <w:pPr>
        <w:ind w:left="9555" w:hanging="360"/>
      </w:pPr>
      <w:rPr>
        <w:rFonts w:ascii="Wingdings" w:hAnsi="Wingdings" w:hint="default"/>
      </w:rPr>
    </w:lvl>
  </w:abstractNum>
  <w:abstractNum w:abstractNumId="23" w15:restartNumberingAfterBreak="0">
    <w:nsid w:val="5DCD5E19"/>
    <w:multiLevelType w:val="multilevel"/>
    <w:tmpl w:val="E126E98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623272C7"/>
    <w:multiLevelType w:val="hybridMultilevel"/>
    <w:tmpl w:val="393C3D5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15:restartNumberingAfterBreak="0">
    <w:nsid w:val="632A1965"/>
    <w:multiLevelType w:val="hybridMultilevel"/>
    <w:tmpl w:val="F92CB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ABE50D5"/>
    <w:multiLevelType w:val="hybridMultilevel"/>
    <w:tmpl w:val="894A674A"/>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27" w15:restartNumberingAfterBreak="0">
    <w:nsid w:val="6E6E3ABB"/>
    <w:multiLevelType w:val="hybridMultilevel"/>
    <w:tmpl w:val="9B14D22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8" w15:restartNumberingAfterBreak="0">
    <w:nsid w:val="749E165D"/>
    <w:multiLevelType w:val="hybridMultilevel"/>
    <w:tmpl w:val="8EF007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79E34E9"/>
    <w:multiLevelType w:val="hybridMultilevel"/>
    <w:tmpl w:val="E884CC2E"/>
    <w:lvl w:ilvl="0" w:tplc="080A0001">
      <w:start w:val="1"/>
      <w:numFmt w:val="bullet"/>
      <w:lvlText w:val=""/>
      <w:lvlJc w:val="left"/>
      <w:pPr>
        <w:ind w:left="2844" w:hanging="360"/>
      </w:pPr>
      <w:rPr>
        <w:rFonts w:ascii="Symbol" w:hAnsi="Symbol" w:hint="default"/>
      </w:rPr>
    </w:lvl>
    <w:lvl w:ilvl="1" w:tplc="080A0001">
      <w:start w:val="1"/>
      <w:numFmt w:val="bullet"/>
      <w:lvlText w:val=""/>
      <w:lvlJc w:val="left"/>
      <w:pPr>
        <w:ind w:left="3564" w:hanging="360"/>
      </w:pPr>
      <w:rPr>
        <w:rFonts w:ascii="Symbol" w:hAnsi="Symbol"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30" w15:restartNumberingAfterBreak="0">
    <w:nsid w:val="7A3D429F"/>
    <w:multiLevelType w:val="hybridMultilevel"/>
    <w:tmpl w:val="449EDD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D167CC4"/>
    <w:multiLevelType w:val="hybridMultilevel"/>
    <w:tmpl w:val="8EF007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DCA08F4"/>
    <w:multiLevelType w:val="hybridMultilevel"/>
    <w:tmpl w:val="6EDEA804"/>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3" w15:restartNumberingAfterBreak="0">
    <w:nsid w:val="7E0C6DC9"/>
    <w:multiLevelType w:val="hybridMultilevel"/>
    <w:tmpl w:val="DB201B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F176762"/>
    <w:multiLevelType w:val="hybridMultilevel"/>
    <w:tmpl w:val="DA2E93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7"/>
  </w:num>
  <w:num w:numId="2">
    <w:abstractNumId w:val="13"/>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23"/>
  </w:num>
  <w:num w:numId="11">
    <w:abstractNumId w:val="21"/>
  </w:num>
  <w:num w:numId="12">
    <w:abstractNumId w:val="15"/>
  </w:num>
  <w:num w:numId="13">
    <w:abstractNumId w:val="19"/>
  </w:num>
  <w:num w:numId="14">
    <w:abstractNumId w:val="16"/>
  </w:num>
  <w:num w:numId="15">
    <w:abstractNumId w:val="10"/>
  </w:num>
  <w:num w:numId="16">
    <w:abstractNumId w:val="29"/>
  </w:num>
  <w:num w:numId="17">
    <w:abstractNumId w:val="7"/>
  </w:num>
  <w:num w:numId="18">
    <w:abstractNumId w:val="22"/>
  </w:num>
  <w:num w:numId="19">
    <w:abstractNumId w:val="8"/>
  </w:num>
  <w:num w:numId="20">
    <w:abstractNumId w:val="33"/>
  </w:num>
  <w:num w:numId="21">
    <w:abstractNumId w:val="31"/>
  </w:num>
  <w:num w:numId="22">
    <w:abstractNumId w:val="9"/>
  </w:num>
  <w:num w:numId="23">
    <w:abstractNumId w:val="28"/>
  </w:num>
  <w:num w:numId="24">
    <w:abstractNumId w:val="26"/>
  </w:num>
  <w:num w:numId="25">
    <w:abstractNumId w:val="25"/>
  </w:num>
  <w:num w:numId="26">
    <w:abstractNumId w:val="24"/>
  </w:num>
  <w:num w:numId="27">
    <w:abstractNumId w:val="27"/>
  </w:num>
  <w:num w:numId="28">
    <w:abstractNumId w:val="12"/>
  </w:num>
  <w:num w:numId="29">
    <w:abstractNumId w:val="20"/>
  </w:num>
  <w:num w:numId="30">
    <w:abstractNumId w:val="11"/>
  </w:num>
  <w:num w:numId="31">
    <w:abstractNumId w:val="18"/>
  </w:num>
  <w:num w:numId="32">
    <w:abstractNumId w:val="14"/>
  </w:num>
  <w:num w:numId="33">
    <w:abstractNumId w:val="32"/>
  </w:num>
  <w:num w:numId="34">
    <w:abstractNumId w:val="34"/>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28"/>
    <w:rsid w:val="00056CF4"/>
    <w:rsid w:val="000574AC"/>
    <w:rsid w:val="00163D4D"/>
    <w:rsid w:val="00164DAC"/>
    <w:rsid w:val="001821C6"/>
    <w:rsid w:val="00206920"/>
    <w:rsid w:val="00215954"/>
    <w:rsid w:val="00296F84"/>
    <w:rsid w:val="002A7F7C"/>
    <w:rsid w:val="002D2466"/>
    <w:rsid w:val="002D6967"/>
    <w:rsid w:val="003237CC"/>
    <w:rsid w:val="00337F74"/>
    <w:rsid w:val="00375D45"/>
    <w:rsid w:val="00377353"/>
    <w:rsid w:val="003862AD"/>
    <w:rsid w:val="003E254B"/>
    <w:rsid w:val="00422228"/>
    <w:rsid w:val="0043331E"/>
    <w:rsid w:val="0044382F"/>
    <w:rsid w:val="00483E37"/>
    <w:rsid w:val="00506C8A"/>
    <w:rsid w:val="00593CAB"/>
    <w:rsid w:val="005E6919"/>
    <w:rsid w:val="005F182D"/>
    <w:rsid w:val="005F61D6"/>
    <w:rsid w:val="005F6392"/>
    <w:rsid w:val="006A3302"/>
    <w:rsid w:val="006A4AA1"/>
    <w:rsid w:val="006A6A3B"/>
    <w:rsid w:val="006E2801"/>
    <w:rsid w:val="007500CF"/>
    <w:rsid w:val="00755D25"/>
    <w:rsid w:val="0077153F"/>
    <w:rsid w:val="007D1845"/>
    <w:rsid w:val="0081339E"/>
    <w:rsid w:val="008821D7"/>
    <w:rsid w:val="008E6D39"/>
    <w:rsid w:val="008F3BF5"/>
    <w:rsid w:val="009356B6"/>
    <w:rsid w:val="009B1EF6"/>
    <w:rsid w:val="009E34FA"/>
    <w:rsid w:val="00A35CC4"/>
    <w:rsid w:val="00A634B6"/>
    <w:rsid w:val="00AD5BE6"/>
    <w:rsid w:val="00B10E1F"/>
    <w:rsid w:val="00BA4CA0"/>
    <w:rsid w:val="00BE0034"/>
    <w:rsid w:val="00C00476"/>
    <w:rsid w:val="00C201BE"/>
    <w:rsid w:val="00C47D2A"/>
    <w:rsid w:val="00D83825"/>
    <w:rsid w:val="00D949A6"/>
    <w:rsid w:val="00E30678"/>
    <w:rsid w:val="00E46A0C"/>
    <w:rsid w:val="00E826DE"/>
    <w:rsid w:val="00F239B2"/>
    <w:rsid w:val="00F261A9"/>
    <w:rsid w:val="00F476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6840BD-0AD1-45B0-9A31-72B84F4E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4AC"/>
    <w:pPr>
      <w:spacing w:line="480" w:lineRule="auto"/>
      <w:ind w:firstLine="709"/>
    </w:pPr>
    <w:rPr>
      <w:rFonts w:ascii="Arial" w:eastAsia="Times New Roman" w:hAnsi="Arial" w:cs="Times New Roman"/>
      <w:sz w:val="24"/>
      <w:szCs w:val="20"/>
    </w:rPr>
  </w:style>
  <w:style w:type="paragraph" w:styleId="Heading1">
    <w:name w:val="heading 1"/>
    <w:basedOn w:val="Normal"/>
    <w:next w:val="Normal"/>
    <w:link w:val="Heading1Char"/>
    <w:qFormat/>
    <w:rsid w:val="00506C8A"/>
    <w:pPr>
      <w:keepNext/>
      <w:spacing w:after="0" w:line="240" w:lineRule="auto"/>
      <w:ind w:firstLine="0"/>
      <w:outlineLvl w:val="0"/>
    </w:pPr>
    <w:rPr>
      <w:b/>
      <w:sz w:val="32"/>
      <w:lang w:val="es-ES_tradnl" w:eastAsia="es-ES"/>
    </w:rPr>
  </w:style>
  <w:style w:type="paragraph" w:styleId="Heading2">
    <w:name w:val="heading 2"/>
    <w:basedOn w:val="Normal"/>
    <w:next w:val="Normal"/>
    <w:link w:val="Heading2Char"/>
    <w:uiPriority w:val="9"/>
    <w:unhideWhenUsed/>
    <w:qFormat/>
    <w:rsid w:val="006A3302"/>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A3302"/>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37F74"/>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uiPriority w:val="39"/>
    <w:rsid w:val="00215954"/>
    <w:pPr>
      <w:tabs>
        <w:tab w:val="left" w:pos="480"/>
        <w:tab w:val="right" w:leader="dot" w:pos="9350"/>
      </w:tabs>
      <w:spacing w:before="240"/>
    </w:pPr>
    <w:rPr>
      <w:rFonts w:ascii="Times New Roman" w:eastAsia="Times New Roman" w:hAnsi="Times New Roman" w:cs="Times New Roman"/>
      <w:sz w:val="24"/>
      <w:szCs w:val="24"/>
      <w:lang w:eastAsia="es-ES"/>
    </w:rPr>
  </w:style>
  <w:style w:type="character" w:styleId="Hyperlink">
    <w:name w:val="Hyperlink"/>
    <w:uiPriority w:val="99"/>
    <w:rsid w:val="00215954"/>
    <w:rPr>
      <w:color w:val="0000FF"/>
      <w:u w:val="single"/>
    </w:rPr>
  </w:style>
  <w:style w:type="paragraph" w:styleId="Header">
    <w:name w:val="header"/>
    <w:basedOn w:val="Normal"/>
    <w:link w:val="HeaderChar"/>
    <w:rsid w:val="00164DAC"/>
    <w:pPr>
      <w:tabs>
        <w:tab w:val="center" w:pos="4252"/>
        <w:tab w:val="right" w:pos="8504"/>
      </w:tabs>
      <w:spacing w:after="0" w:line="240" w:lineRule="auto"/>
      <w:ind w:firstLine="0"/>
    </w:pPr>
    <w:rPr>
      <w:rFonts w:ascii="Times New Roman" w:hAnsi="Times New Roman"/>
      <w:szCs w:val="24"/>
      <w:lang w:val="es-ES" w:eastAsia="es-ES"/>
    </w:rPr>
  </w:style>
  <w:style w:type="character" w:customStyle="1" w:styleId="HeaderChar">
    <w:name w:val="Header Char"/>
    <w:basedOn w:val="DefaultParagraphFont"/>
    <w:link w:val="Header"/>
    <w:rsid w:val="00164DAC"/>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rsid w:val="00164DAC"/>
    <w:pPr>
      <w:tabs>
        <w:tab w:val="center" w:pos="4252"/>
        <w:tab w:val="right" w:pos="8504"/>
      </w:tabs>
      <w:spacing w:after="0" w:line="240" w:lineRule="auto"/>
      <w:ind w:firstLine="0"/>
    </w:pPr>
    <w:rPr>
      <w:rFonts w:ascii="Times New Roman" w:hAnsi="Times New Roman"/>
      <w:szCs w:val="24"/>
      <w:lang w:val="es-ES" w:eastAsia="es-ES"/>
    </w:rPr>
  </w:style>
  <w:style w:type="character" w:customStyle="1" w:styleId="FooterChar">
    <w:name w:val="Footer Char"/>
    <w:basedOn w:val="DefaultParagraphFont"/>
    <w:link w:val="Footer"/>
    <w:uiPriority w:val="99"/>
    <w:rsid w:val="00164DAC"/>
    <w:rPr>
      <w:rFonts w:ascii="Times New Roman" w:eastAsia="Times New Roman" w:hAnsi="Times New Roman" w:cs="Times New Roman"/>
      <w:sz w:val="24"/>
      <w:szCs w:val="24"/>
      <w:lang w:val="es-ES" w:eastAsia="es-ES"/>
    </w:rPr>
  </w:style>
  <w:style w:type="paragraph" w:styleId="Title">
    <w:name w:val="Title"/>
    <w:basedOn w:val="Normal"/>
    <w:next w:val="Normal"/>
    <w:link w:val="TitleChar"/>
    <w:qFormat/>
    <w:rsid w:val="00164DAC"/>
    <w:pPr>
      <w:widowControl w:val="0"/>
      <w:spacing w:after="0" w:line="240" w:lineRule="auto"/>
      <w:ind w:firstLine="0"/>
      <w:jc w:val="center"/>
    </w:pPr>
    <w:rPr>
      <w:b/>
      <w:sz w:val="36"/>
      <w:lang w:val="en-US"/>
    </w:rPr>
  </w:style>
  <w:style w:type="character" w:customStyle="1" w:styleId="TitleChar">
    <w:name w:val="Title Char"/>
    <w:basedOn w:val="DefaultParagraphFont"/>
    <w:link w:val="Title"/>
    <w:rsid w:val="00164DAC"/>
    <w:rPr>
      <w:rFonts w:ascii="Arial" w:eastAsia="Times New Roman" w:hAnsi="Arial" w:cs="Times New Roman"/>
      <w:b/>
      <w:sz w:val="36"/>
      <w:szCs w:val="20"/>
      <w:lang w:val="en-US"/>
    </w:rPr>
  </w:style>
  <w:style w:type="character" w:customStyle="1" w:styleId="Heading1Char">
    <w:name w:val="Heading 1 Char"/>
    <w:basedOn w:val="DefaultParagraphFont"/>
    <w:link w:val="Heading1"/>
    <w:rsid w:val="00506C8A"/>
    <w:rPr>
      <w:rFonts w:ascii="Arial" w:eastAsia="Times New Roman" w:hAnsi="Arial" w:cs="Times New Roman"/>
      <w:b/>
      <w:sz w:val="32"/>
      <w:szCs w:val="20"/>
      <w:lang w:val="es-ES_tradnl" w:eastAsia="es-ES"/>
    </w:rPr>
  </w:style>
  <w:style w:type="character" w:customStyle="1" w:styleId="Heading2Char">
    <w:name w:val="Heading 2 Char"/>
    <w:basedOn w:val="DefaultParagraphFont"/>
    <w:link w:val="Heading2"/>
    <w:uiPriority w:val="9"/>
    <w:rsid w:val="006A3302"/>
    <w:rPr>
      <w:rFonts w:ascii="Arial" w:eastAsiaTheme="majorEastAsia" w:hAnsi="Arial" w:cstheme="majorBidi"/>
      <w:b/>
      <w:color w:val="000000" w:themeColor="text1"/>
      <w:sz w:val="28"/>
      <w:szCs w:val="26"/>
    </w:rPr>
  </w:style>
  <w:style w:type="paragraph" w:styleId="TOC2">
    <w:name w:val="toc 2"/>
    <w:basedOn w:val="Normal"/>
    <w:next w:val="Normal"/>
    <w:autoRedefine/>
    <w:uiPriority w:val="39"/>
    <w:unhideWhenUsed/>
    <w:rsid w:val="0043331E"/>
    <w:pPr>
      <w:spacing w:after="100"/>
      <w:ind w:left="240"/>
    </w:pPr>
  </w:style>
  <w:style w:type="paragraph" w:styleId="BodyText">
    <w:name w:val="Body Text"/>
    <w:basedOn w:val="Normal"/>
    <w:link w:val="BodyTextChar"/>
    <w:rsid w:val="0043331E"/>
    <w:pPr>
      <w:widowControl w:val="0"/>
      <w:suppressAutoHyphens/>
      <w:spacing w:after="120" w:line="240" w:lineRule="auto"/>
      <w:ind w:firstLine="0"/>
    </w:pPr>
    <w:rPr>
      <w:rFonts w:ascii="Times New Roman" w:eastAsia="Lucida Sans Unicode" w:hAnsi="Times New Roman"/>
      <w:lang w:val="en-US"/>
    </w:rPr>
  </w:style>
  <w:style w:type="character" w:customStyle="1" w:styleId="BodyTextChar">
    <w:name w:val="Body Text Char"/>
    <w:basedOn w:val="DefaultParagraphFont"/>
    <w:link w:val="BodyText"/>
    <w:rsid w:val="0043331E"/>
    <w:rPr>
      <w:rFonts w:ascii="Times New Roman" w:eastAsia="Lucida Sans Unicode" w:hAnsi="Times New Roman" w:cs="Times New Roman"/>
      <w:sz w:val="24"/>
      <w:szCs w:val="20"/>
      <w:lang w:val="en-US"/>
    </w:rPr>
  </w:style>
  <w:style w:type="paragraph" w:customStyle="1" w:styleId="InfoBlue">
    <w:name w:val="InfoBlue"/>
    <w:basedOn w:val="Normal"/>
    <w:next w:val="BodyText"/>
    <w:rsid w:val="0043331E"/>
    <w:pPr>
      <w:widowControl w:val="0"/>
      <w:suppressAutoHyphens/>
      <w:spacing w:after="120" w:line="240" w:lineRule="auto"/>
      <w:ind w:left="661" w:firstLine="0"/>
    </w:pPr>
    <w:rPr>
      <w:rFonts w:eastAsia="Lucida Sans Unicode" w:cs="Arial"/>
    </w:rPr>
  </w:style>
  <w:style w:type="paragraph" w:styleId="ListParagraph">
    <w:name w:val="List Paragraph"/>
    <w:basedOn w:val="Normal"/>
    <w:uiPriority w:val="34"/>
    <w:qFormat/>
    <w:rsid w:val="00F261A9"/>
    <w:pPr>
      <w:spacing w:line="259" w:lineRule="auto"/>
      <w:ind w:left="720" w:firstLine="0"/>
      <w:contextualSpacing/>
    </w:pPr>
    <w:rPr>
      <w:rFonts w:asciiTheme="minorHAnsi" w:eastAsiaTheme="minorHAnsi" w:hAnsiTheme="minorHAnsi" w:cstheme="minorBidi"/>
      <w:sz w:val="22"/>
      <w:szCs w:val="22"/>
    </w:rPr>
  </w:style>
  <w:style w:type="table" w:styleId="TableGrid">
    <w:name w:val="Table Grid"/>
    <w:basedOn w:val="TableNormal"/>
    <w:uiPriority w:val="39"/>
    <w:rsid w:val="00163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6C8A"/>
    <w:pPr>
      <w:keepLines/>
      <w:spacing w:before="240" w:line="259" w:lineRule="auto"/>
      <w:outlineLvl w:val="9"/>
    </w:pPr>
    <w:rPr>
      <w:rFonts w:asciiTheme="majorHAnsi" w:eastAsiaTheme="majorEastAsia" w:hAnsiTheme="majorHAnsi" w:cstheme="majorBidi"/>
      <w:b w:val="0"/>
      <w:color w:val="2F5496" w:themeColor="accent1" w:themeShade="BF"/>
      <w:szCs w:val="32"/>
      <w:lang w:val="es-MX" w:eastAsia="es-MX"/>
    </w:rPr>
  </w:style>
  <w:style w:type="paragraph" w:styleId="NoSpacing">
    <w:name w:val="No Spacing"/>
    <w:uiPriority w:val="1"/>
    <w:qFormat/>
    <w:rsid w:val="00506C8A"/>
    <w:pPr>
      <w:spacing w:after="0" w:line="240" w:lineRule="auto"/>
      <w:ind w:firstLine="709"/>
    </w:pPr>
    <w:rPr>
      <w:rFonts w:ascii="Times" w:eastAsia="Times New Roman" w:hAnsi="Times" w:cs="Times New Roman"/>
      <w:sz w:val="24"/>
      <w:szCs w:val="20"/>
    </w:rPr>
  </w:style>
  <w:style w:type="character" w:customStyle="1" w:styleId="Heading3Char">
    <w:name w:val="Heading 3 Char"/>
    <w:basedOn w:val="DefaultParagraphFont"/>
    <w:link w:val="Heading3"/>
    <w:uiPriority w:val="9"/>
    <w:rsid w:val="006A3302"/>
    <w:rPr>
      <w:rFonts w:ascii="Arial" w:eastAsiaTheme="majorEastAsia" w:hAnsi="Arial" w:cstheme="majorBidi"/>
      <w:b/>
      <w:sz w:val="24"/>
      <w:szCs w:val="24"/>
    </w:rPr>
  </w:style>
  <w:style w:type="paragraph" w:styleId="TOC3">
    <w:name w:val="toc 3"/>
    <w:basedOn w:val="Normal"/>
    <w:next w:val="Normal"/>
    <w:autoRedefine/>
    <w:uiPriority w:val="39"/>
    <w:unhideWhenUsed/>
    <w:rsid w:val="00337F74"/>
    <w:pPr>
      <w:spacing w:after="100"/>
      <w:ind w:left="480"/>
    </w:pPr>
  </w:style>
  <w:style w:type="character" w:customStyle="1" w:styleId="Heading4Char">
    <w:name w:val="Heading 4 Char"/>
    <w:basedOn w:val="DefaultParagraphFont"/>
    <w:link w:val="Heading4"/>
    <w:uiPriority w:val="9"/>
    <w:rsid w:val="00337F74"/>
    <w:rPr>
      <w:rFonts w:ascii="Arial" w:eastAsiaTheme="majorEastAsia" w:hAnsi="Arial" w:cstheme="majorBidi"/>
      <w:iCs/>
      <w:color w:val="000000" w:themeColor="text1"/>
      <w:sz w:val="24"/>
      <w:szCs w:val="20"/>
    </w:rPr>
  </w:style>
  <w:style w:type="table" w:styleId="GridTable4-Accent3">
    <w:name w:val="Grid Table 4 Accent 3"/>
    <w:basedOn w:val="TableNormal"/>
    <w:uiPriority w:val="49"/>
    <w:rsid w:val="003E25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3E254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zapata@mexico.com" TargetMode="External"/><Relationship Id="rId18" Type="http://schemas.openxmlformats.org/officeDocument/2006/relationships/hyperlink" Target="mailto:vzapata@mexico.co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zapata@mexico.com" TargetMode="External"/><Relationship Id="rId17" Type="http://schemas.openxmlformats.org/officeDocument/2006/relationships/hyperlink" Target="mailto:vzapata@mexico.com" TargetMode="External"/><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zapata@mexico.com"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artinez@hotmail.com" TargetMode="External"/><Relationship Id="rId24" Type="http://schemas.openxmlformats.org/officeDocument/2006/relationships/header" Target="header1.xml"/><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mailto:vzapata@mexico.com" TargetMode="External"/><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hyperlink" Target="mailto:tania.torresa@mexico.com" TargetMode="External"/><Relationship Id="rId19" Type="http://schemas.openxmlformats.org/officeDocument/2006/relationships/image" Target="media/image3.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ing.higuera@gmail.com"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00EAE-5FD6-49D8-8E8F-392A99B70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47</Pages>
  <Words>5000</Words>
  <Characters>27502</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«Ĵøsú£»™ Zapata</dc:creator>
  <cp:keywords/>
  <dc:description/>
  <cp:lastModifiedBy>Tania Torres</cp:lastModifiedBy>
  <cp:revision>17</cp:revision>
  <cp:lastPrinted>2017-11-11T15:30:00Z</cp:lastPrinted>
  <dcterms:created xsi:type="dcterms:W3CDTF">2017-10-27T22:50:00Z</dcterms:created>
  <dcterms:modified xsi:type="dcterms:W3CDTF">2017-11-19T16:15:00Z</dcterms:modified>
</cp:coreProperties>
</file>